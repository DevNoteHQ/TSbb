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6CBA" w:rsidRDefault="00AF6CBA" w:rsidP="00AF6CBA">
      <w:bookmarkStart w:id="0" w:name="_Toc146377154"/>
    </w:p>
    <w:p w:rsidR="00AF6CBA" w:rsidRDefault="006D087E" w:rsidP="006D087E">
      <w:pPr>
        <w:tabs>
          <w:tab w:val="left" w:pos="5265"/>
        </w:tabs>
        <w:jc w:val="left"/>
      </w:pPr>
      <w:r>
        <w:tab/>
      </w:r>
    </w:p>
    <w:p w:rsidR="00AF6CBA" w:rsidRPr="00AF6CBA" w:rsidRDefault="00AF6CBA" w:rsidP="00AF6CBA">
      <w:pPr>
        <w:jc w:val="center"/>
        <w:rPr>
          <w:b/>
          <w:bCs/>
        </w:rPr>
      </w:pPr>
    </w:p>
    <w:p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rsidR="00AF6CBA" w:rsidRDefault="00AF6CBA" w:rsidP="00AF6CBA">
      <w:pPr>
        <w:jc w:val="center"/>
        <w:rPr>
          <w:b/>
          <w:bCs/>
        </w:rPr>
      </w:pPr>
    </w:p>
    <w:p w:rsidR="00DB0DF4" w:rsidRPr="009A33EE" w:rsidRDefault="009A33EE" w:rsidP="00AF6CBA">
      <w:pPr>
        <w:jc w:val="center"/>
        <w:rPr>
          <w:b/>
          <w:bCs/>
          <w:smallCaps/>
        </w:rPr>
      </w:pPr>
      <w:r>
        <w:rPr>
          <w:b/>
          <w:bCs/>
          <w:smallCaps/>
          <w:color w:val="0000FF"/>
          <w:sz w:val="40"/>
        </w:rPr>
        <w:t>Titel</w:t>
      </w:r>
    </w:p>
    <w:p w:rsidR="00AF6CBA" w:rsidRDefault="00AF6CBA" w:rsidP="00AF6CBA">
      <w:pPr>
        <w:jc w:val="center"/>
        <w:rPr>
          <w:b/>
        </w:rPr>
      </w:pPr>
    </w:p>
    <w:p w:rsidR="00AF6CBA" w:rsidRDefault="00AF6CBA" w:rsidP="00AF6CBA">
      <w:pPr>
        <w:jc w:val="center"/>
        <w:rPr>
          <w:b/>
        </w:rPr>
      </w:pPr>
      <w:r>
        <w:rPr>
          <w:b/>
        </w:rPr>
        <w:t xml:space="preserve">Höhere Technische Bundeslehr- und Versuchsanstalt </w:t>
      </w:r>
      <w:r w:rsidR="00E24BD1">
        <w:rPr>
          <w:b/>
        </w:rPr>
        <w:t>Anichstraß</w:t>
      </w:r>
      <w:r w:rsidR="005731F2">
        <w:rPr>
          <w:b/>
        </w:rPr>
        <w:t>e</w:t>
      </w:r>
    </w:p>
    <w:p w:rsidR="00AF6CBA" w:rsidRPr="00DB0DF4" w:rsidRDefault="00AF6CBA" w:rsidP="00DB0DF4">
      <w:pPr>
        <w:jc w:val="center"/>
        <w:rPr>
          <w:b/>
        </w:rPr>
      </w:pPr>
      <w:r w:rsidRPr="00465378">
        <w:rPr>
          <w:b/>
        </w:rPr>
        <w:t>_______________________________________</w:t>
      </w:r>
      <w:r>
        <w:rPr>
          <w:b/>
        </w:rPr>
        <w:t>_________________</w:t>
      </w:r>
    </w:p>
    <w:p w:rsidR="00AF6CBA" w:rsidRPr="00AF6CBA" w:rsidRDefault="00AF6CBA" w:rsidP="00AF6CBA">
      <w:pPr>
        <w:jc w:val="center"/>
        <w:rPr>
          <w:b/>
          <w:bCs/>
        </w:rPr>
      </w:pPr>
      <w:r>
        <w:rPr>
          <w:b/>
          <w:bCs/>
        </w:rPr>
        <w:t>Abteilung</w:t>
      </w:r>
    </w:p>
    <w:p w:rsidR="00AF6CBA" w:rsidRPr="00AF6CBA" w:rsidRDefault="00DB0DF4" w:rsidP="00AF6CBA">
      <w:pPr>
        <w:jc w:val="center"/>
        <w:rPr>
          <w:b/>
          <w:bCs/>
        </w:rPr>
      </w:pPr>
      <w:r>
        <w:rPr>
          <w:b/>
          <w:bCs/>
        </w:rPr>
        <w:t xml:space="preserve">Elektronik &amp; </w:t>
      </w:r>
      <w:r w:rsidR="00AF6CBA">
        <w:rPr>
          <w:b/>
          <w:bCs/>
        </w:rPr>
        <w:t>Technische Informatik</w:t>
      </w:r>
    </w:p>
    <w:p w:rsidR="00AF6CBA" w:rsidRPr="00AF6CBA" w:rsidRDefault="00AF6CBA" w:rsidP="00AF6CBA">
      <w:pPr>
        <w:jc w:val="center"/>
        <w:rPr>
          <w:b/>
          <w:bCs/>
        </w:rPr>
      </w:pPr>
    </w:p>
    <w:p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rsidTr="00F9538C">
        <w:tc>
          <w:tcPr>
            <w:tcW w:w="4513" w:type="dxa"/>
          </w:tcPr>
          <w:p w:rsidR="00F9538C" w:rsidRPr="00F9538C" w:rsidRDefault="00E24BD1" w:rsidP="00F9538C">
            <w:pPr>
              <w:jc w:val="left"/>
              <w:rPr>
                <w:bCs/>
              </w:rPr>
            </w:pPr>
            <w:r>
              <w:rPr>
                <w:bCs/>
              </w:rPr>
              <w:t>Ausgeführt im Schuljahr 2016/17</w:t>
            </w:r>
            <w:r w:rsidR="00F9538C" w:rsidRPr="00F9538C">
              <w:rPr>
                <w:bCs/>
              </w:rPr>
              <w:t xml:space="preserve"> von:   </w:t>
            </w:r>
          </w:p>
        </w:tc>
        <w:tc>
          <w:tcPr>
            <w:tcW w:w="236" w:type="dxa"/>
          </w:tcPr>
          <w:p w:rsidR="00F9538C" w:rsidRPr="00F9538C" w:rsidRDefault="00F9538C" w:rsidP="00F9538C">
            <w:pPr>
              <w:jc w:val="center"/>
              <w:rPr>
                <w:bCs/>
              </w:rPr>
            </w:pPr>
          </w:p>
        </w:tc>
        <w:tc>
          <w:tcPr>
            <w:tcW w:w="4187" w:type="dxa"/>
          </w:tcPr>
          <w:p w:rsidR="00F9538C" w:rsidRPr="00F9538C" w:rsidRDefault="00F9538C" w:rsidP="00F9538C">
            <w:pPr>
              <w:jc w:val="left"/>
              <w:rPr>
                <w:bCs/>
              </w:rPr>
            </w:pPr>
            <w:r w:rsidRPr="00F9538C">
              <w:rPr>
                <w:bCs/>
              </w:rPr>
              <w:t xml:space="preserve">Betreuer/Betreuerin:  </w:t>
            </w:r>
          </w:p>
        </w:tc>
      </w:tr>
      <w:tr w:rsidR="00F9538C" w:rsidRPr="00F9538C" w:rsidTr="00F9538C">
        <w:tc>
          <w:tcPr>
            <w:tcW w:w="4513" w:type="dxa"/>
          </w:tcPr>
          <w:p w:rsidR="00E24BD1" w:rsidRDefault="00F9538C" w:rsidP="00DF293F">
            <w:pPr>
              <w:jc w:val="left"/>
              <w:rPr>
                <w:bCs/>
                <w:lang w:val="en-US"/>
              </w:rPr>
            </w:pPr>
            <w:r w:rsidRPr="00254074">
              <w:rPr>
                <w:bCs/>
                <w:lang w:val="en-US"/>
              </w:rPr>
              <w:t xml:space="preserve">Max </w:t>
            </w:r>
            <w:r w:rsidR="00DF293F" w:rsidRPr="00254074">
              <w:rPr>
                <w:bCs/>
                <w:lang w:val="en-US"/>
              </w:rPr>
              <w:t>Lumen</w:t>
            </w:r>
            <w:r w:rsidR="00E24BD1">
              <w:rPr>
                <w:bCs/>
                <w:lang w:val="en-US"/>
              </w:rPr>
              <w:t xml:space="preserve"> 5AHEL</w:t>
            </w:r>
          </w:p>
          <w:p w:rsidR="00F9538C" w:rsidRPr="00254074" w:rsidRDefault="00F9538C" w:rsidP="00DF293F">
            <w:pPr>
              <w:jc w:val="left"/>
              <w:rPr>
                <w:bCs/>
                <w:lang w:val="en-US"/>
              </w:rPr>
            </w:pPr>
            <w:r w:rsidRPr="00254074">
              <w:rPr>
                <w:bCs/>
                <w:lang w:val="en-US"/>
              </w:rPr>
              <w:t xml:space="preserve">Maria </w:t>
            </w:r>
            <w:r w:rsidR="00DF293F" w:rsidRPr="00254074">
              <w:rPr>
                <w:bCs/>
                <w:lang w:val="en-US"/>
              </w:rPr>
              <w:t>Tesla</w:t>
            </w:r>
            <w:r w:rsidR="00E24BD1">
              <w:rPr>
                <w:bCs/>
                <w:lang w:val="en-US"/>
              </w:rPr>
              <w:t xml:space="preserve">  5AHEL</w:t>
            </w:r>
            <w:r w:rsidRPr="00254074">
              <w:rPr>
                <w:bCs/>
                <w:lang w:val="en-US"/>
              </w:rPr>
              <w:t xml:space="preserve">  </w:t>
            </w:r>
          </w:p>
        </w:tc>
        <w:tc>
          <w:tcPr>
            <w:tcW w:w="236" w:type="dxa"/>
          </w:tcPr>
          <w:p w:rsidR="00F9538C" w:rsidRPr="00254074" w:rsidRDefault="00F9538C" w:rsidP="00F9538C">
            <w:pPr>
              <w:jc w:val="left"/>
              <w:rPr>
                <w:bCs/>
                <w:lang w:val="en-US"/>
              </w:rPr>
            </w:pPr>
          </w:p>
        </w:tc>
        <w:tc>
          <w:tcPr>
            <w:tcW w:w="4187" w:type="dxa"/>
          </w:tcPr>
          <w:p w:rsidR="00F9538C" w:rsidRPr="00F9538C" w:rsidRDefault="00F9538C" w:rsidP="009A33EE">
            <w:pPr>
              <w:jc w:val="left"/>
              <w:rPr>
                <w:bCs/>
              </w:rPr>
            </w:pPr>
            <w:r w:rsidRPr="00F9538C">
              <w:rPr>
                <w:bCs/>
              </w:rPr>
              <w:t xml:space="preserve">Dipl.-Ing. </w:t>
            </w:r>
            <w:r w:rsidR="009A33EE">
              <w:rPr>
                <w:bCs/>
              </w:rPr>
              <w:t xml:space="preserve">Robert Watt                 </w:t>
            </w:r>
            <w:r w:rsidRPr="00F9538C">
              <w:rPr>
                <w:bCs/>
              </w:rPr>
              <w:t>Dipl.-Ing.</w:t>
            </w:r>
            <w:r w:rsidRPr="009A33EE">
              <w:rPr>
                <w:bCs/>
                <w:vertAlign w:val="superscript"/>
              </w:rPr>
              <w:t>in</w:t>
            </w:r>
            <w:r w:rsidRPr="00F9538C">
              <w:rPr>
                <w:bCs/>
              </w:rPr>
              <w:t xml:space="preserve"> Sandra </w:t>
            </w:r>
            <w:r w:rsidR="009A33EE">
              <w:rPr>
                <w:bCs/>
              </w:rPr>
              <w:t xml:space="preserve">Volt                </w:t>
            </w:r>
            <w:r w:rsidRPr="00F9538C">
              <w:rPr>
                <w:bCs/>
              </w:rPr>
              <w:t xml:space="preserve"> Dipl.-Ing. Hans </w:t>
            </w:r>
            <w:r w:rsidR="009A33EE">
              <w:rPr>
                <w:bCs/>
              </w:rPr>
              <w:t>Ampere</w:t>
            </w:r>
            <w:r w:rsidRPr="00F9538C">
              <w:rPr>
                <w:bCs/>
              </w:rPr>
              <w:t xml:space="preserve">    </w:t>
            </w:r>
          </w:p>
        </w:tc>
      </w:tr>
    </w:tbl>
    <w:p w:rsidR="00F9538C" w:rsidRDefault="00F9538C" w:rsidP="00F9538C">
      <w:pPr>
        <w:rPr>
          <w:b/>
          <w:bCs/>
        </w:rPr>
      </w:pPr>
    </w:p>
    <w:p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DF293F">
        <w:rPr>
          <w:rFonts w:eastAsiaTheme="minorHAnsi" w:cstheme="minorBidi"/>
          <w:bCs/>
          <w:szCs w:val="22"/>
        </w:rPr>
        <w:t>Firma Elektronik, Innsbruck</w:t>
      </w:r>
    </w:p>
    <w:p w:rsidR="00AC1E1C" w:rsidRDefault="00AC1E1C" w:rsidP="00F9538C">
      <w:pPr>
        <w:rPr>
          <w:b/>
          <w:bCs/>
        </w:rPr>
      </w:pPr>
    </w:p>
    <w:p w:rsidR="00AF6CBA" w:rsidRPr="00F9538C" w:rsidRDefault="00F9538C" w:rsidP="00F9538C">
      <w:pPr>
        <w:jc w:val="left"/>
        <w:rPr>
          <w:bCs/>
        </w:rPr>
      </w:pPr>
      <w:r w:rsidRPr="00F9538C">
        <w:rPr>
          <w:bCs/>
        </w:rPr>
        <w:t>Innsbruck, am TT.MM.JJJJ</w:t>
      </w:r>
    </w:p>
    <w:p w:rsidR="00F9538C" w:rsidRDefault="00F9538C" w:rsidP="00855FB3">
      <w:pPr>
        <w:spacing w:line="276" w:lineRule="auto"/>
        <w:jc w:val="left"/>
        <w:rPr>
          <w:bCs/>
          <w:szCs w:val="24"/>
        </w:rPr>
      </w:pPr>
    </w:p>
    <w:p w:rsidR="00F9538C" w:rsidRDefault="00F9538C" w:rsidP="00F9538C">
      <w:pPr>
        <w:tabs>
          <w:tab w:val="left" w:pos="7305"/>
        </w:tabs>
        <w:spacing w:line="276" w:lineRule="auto"/>
        <w:jc w:val="left"/>
        <w:rPr>
          <w:bCs/>
          <w:szCs w:val="24"/>
        </w:rPr>
      </w:pPr>
      <w:r>
        <w:rPr>
          <w:bCs/>
          <w:noProof/>
          <w:szCs w:val="24"/>
          <w:lang w:eastAsia="de-DE"/>
        </w:rPr>
        <mc:AlternateContent>
          <mc:Choice Requires="wps">
            <w:drawing>
              <wp:anchor distT="0" distB="0" distL="114300" distR="114300" simplePos="0" relativeHeight="251659264" behindDoc="0" locked="0" layoutInCell="1" allowOverlap="1" wp14:anchorId="66F8D09E" wp14:editId="726829F7">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7296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rsidR="00F9538C" w:rsidRDefault="00F9538C" w:rsidP="00855FB3">
      <w:pPr>
        <w:spacing w:line="276" w:lineRule="auto"/>
        <w:jc w:val="left"/>
        <w:rPr>
          <w:bCs/>
          <w:szCs w:val="24"/>
        </w:rPr>
      </w:pPr>
    </w:p>
    <w:p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rsidR="001054D4" w:rsidRDefault="00F9538C" w:rsidP="00855FB3">
      <w:pPr>
        <w:spacing w:line="276" w:lineRule="auto"/>
        <w:jc w:val="left"/>
        <w:rPr>
          <w:bCs/>
          <w:szCs w:val="24"/>
        </w:rPr>
        <w:sectPr w:rsidR="001054D4" w:rsidSect="00E37764">
          <w:footerReference w:type="default" r:id="rId8"/>
          <w:headerReference w:type="first" r:id="rId9"/>
          <w:pgSz w:w="11905" w:h="16837"/>
          <w:pgMar w:top="1418" w:right="1418" w:bottom="1418" w:left="1701" w:header="720" w:footer="720" w:gutter="0"/>
          <w:pgNumType w:fmt="lowerRoman" w:start="1"/>
          <w:cols w:space="720"/>
          <w:titlePg/>
          <w:docGrid w:linePitch="326"/>
        </w:sectPr>
      </w:pPr>
      <w:r w:rsidRPr="00F9538C">
        <w:rPr>
          <w:bCs/>
          <w:szCs w:val="24"/>
        </w:rPr>
        <w:t xml:space="preserve">Datum:       </w:t>
      </w:r>
    </w:p>
    <w:p w:rsidR="00F9538C" w:rsidRDefault="00F9538C" w:rsidP="00855FB3">
      <w:pPr>
        <w:spacing w:line="276" w:lineRule="auto"/>
        <w:jc w:val="left"/>
        <w:rPr>
          <w:bCs/>
          <w:szCs w:val="24"/>
        </w:rPr>
      </w:pPr>
    </w:p>
    <w:p w:rsidR="009A33EE" w:rsidRPr="00FC1F3F" w:rsidRDefault="009A33EE" w:rsidP="00FC1F3F">
      <w:pPr>
        <w:pStyle w:val="Titel"/>
        <w:numPr>
          <w:ilvl w:val="0"/>
          <w:numId w:val="0"/>
        </w:numPr>
        <w:ind w:left="432"/>
        <w:rPr>
          <w:color w:val="0000FF"/>
        </w:rPr>
      </w:pPr>
      <w:bookmarkStart w:id="1" w:name="_Toc343525833"/>
      <w:bookmarkStart w:id="2" w:name="_Toc415215284"/>
      <w:r w:rsidRPr="00FC1F3F">
        <w:rPr>
          <w:color w:val="0000FF"/>
        </w:rPr>
        <w:t>Formale und sprachliche Aspekte</w:t>
      </w:r>
      <w:bookmarkEnd w:id="1"/>
      <w:bookmarkEnd w:id="2"/>
    </w:p>
    <w:p w:rsidR="009A33EE" w:rsidRDefault="009A33EE" w:rsidP="009A33EE">
      <w:pPr>
        <w:rPr>
          <w:color w:val="0000FF"/>
        </w:rPr>
      </w:pPr>
      <w:r>
        <w:rPr>
          <w:color w:val="0000FF"/>
        </w:rPr>
        <w:t xml:space="preserve">Dieses Dokument beschreibt den Aufbau der Gesamtdokumentation und der begleitenden Dokumente für die Diplomarbeit und soll als </w:t>
      </w:r>
      <w:proofErr w:type="gramStart"/>
      <w:r>
        <w:rPr>
          <w:color w:val="0000FF"/>
        </w:rPr>
        <w:t>Vorlage</w:t>
      </w:r>
      <w:proofErr w:type="gramEnd"/>
      <w:r>
        <w:rPr>
          <w:color w:val="0000FF"/>
        </w:rPr>
        <w:t xml:space="preserve"> für diese verwendet werden.</w:t>
      </w:r>
    </w:p>
    <w:p w:rsidR="009A33EE" w:rsidRPr="00E24BD1" w:rsidRDefault="009A33EE" w:rsidP="009A33EE">
      <w:pPr>
        <w:rPr>
          <w:b/>
          <w:color w:val="0000FF"/>
        </w:rPr>
      </w:pPr>
      <w:r w:rsidRPr="00E24BD1">
        <w:rPr>
          <w:b/>
          <w:color w:val="0000FF"/>
        </w:rPr>
        <w:t xml:space="preserve">Form: </w:t>
      </w:r>
    </w:p>
    <w:p w:rsidR="009A33EE" w:rsidRDefault="00E24BD1" w:rsidP="009A33EE">
      <w:pPr>
        <w:pStyle w:val="Listenabsatz"/>
        <w:numPr>
          <w:ilvl w:val="0"/>
          <w:numId w:val="23"/>
        </w:numPr>
        <w:spacing w:after="360"/>
        <w:rPr>
          <w:color w:val="0000FF"/>
        </w:rPr>
      </w:pPr>
      <w:r>
        <w:rPr>
          <w:color w:val="0000FF"/>
        </w:rPr>
        <w:t>neue deutsche Rechtschreibung</w:t>
      </w:r>
    </w:p>
    <w:p w:rsidR="009A33EE" w:rsidRDefault="009A33EE" w:rsidP="009A33EE">
      <w:pPr>
        <w:pStyle w:val="Listenabsatz"/>
        <w:numPr>
          <w:ilvl w:val="0"/>
          <w:numId w:val="23"/>
        </w:numPr>
        <w:spacing w:after="360"/>
        <w:rPr>
          <w:color w:val="0000FF"/>
        </w:rPr>
      </w:pPr>
      <w:r w:rsidRPr="00561B68">
        <w:rPr>
          <w:color w:val="0000FF"/>
        </w:rPr>
        <w:t xml:space="preserve">Seitenlayout: Titelblatt, Kopf- und Fußzeile gemäß Vorlagen </w:t>
      </w:r>
    </w:p>
    <w:p w:rsidR="009A33EE" w:rsidRPr="00561B68" w:rsidRDefault="009A33EE" w:rsidP="009A33EE">
      <w:pPr>
        <w:pStyle w:val="Listenabsatz"/>
        <w:numPr>
          <w:ilvl w:val="0"/>
          <w:numId w:val="23"/>
        </w:numPr>
        <w:spacing w:after="360"/>
        <w:rPr>
          <w:color w:val="0000FF"/>
        </w:rPr>
      </w:pPr>
      <w:r w:rsidRPr="00561B68">
        <w:rPr>
          <w:color w:val="0000FF"/>
        </w:rPr>
        <w:t>Angabe von Literaturverweisen.</w:t>
      </w:r>
    </w:p>
    <w:p w:rsidR="009A33EE" w:rsidRPr="006D0119" w:rsidRDefault="009A33EE" w:rsidP="009A33EE">
      <w:pPr>
        <w:rPr>
          <w:b/>
          <w:color w:val="0000FF"/>
        </w:rPr>
      </w:pPr>
      <w:r w:rsidRPr="006D0119">
        <w:rPr>
          <w:b/>
          <w:color w:val="0000FF"/>
        </w:rPr>
        <w:t>Die blau formatierte Schrift ist nicht Bestandt</w:t>
      </w:r>
      <w:r w:rsidR="00E24BD1">
        <w:rPr>
          <w:b/>
          <w:color w:val="0000FF"/>
        </w:rPr>
        <w:t xml:space="preserve">eil der Gesamtdokumentation </w:t>
      </w:r>
      <w:r w:rsidRPr="006D0119">
        <w:rPr>
          <w:b/>
          <w:color w:val="0000FF"/>
        </w:rPr>
        <w:t>dient nur zur Erläuterung</w:t>
      </w:r>
      <w:r w:rsidR="00E24BD1">
        <w:rPr>
          <w:b/>
          <w:color w:val="0000FF"/>
        </w:rPr>
        <w:t xml:space="preserve"> und</w:t>
      </w:r>
      <w:r w:rsidRPr="006D0119">
        <w:rPr>
          <w:b/>
          <w:color w:val="0000FF"/>
        </w:rPr>
        <w:t xml:space="preserve"> nach der Fertigstellung (Abgabe) der Gesamtdokumentation darf </w:t>
      </w:r>
      <w:r w:rsidR="00E24BD1">
        <w:rPr>
          <w:b/>
          <w:color w:val="0000FF"/>
        </w:rPr>
        <w:t>k</w:t>
      </w:r>
      <w:r w:rsidRPr="006D0119">
        <w:rPr>
          <w:b/>
          <w:color w:val="0000FF"/>
        </w:rPr>
        <w:t>eine blau formatierte Schrift mehr enthalten sein!</w:t>
      </w:r>
    </w:p>
    <w:p w:rsidR="009A33EE" w:rsidRDefault="009A33EE" w:rsidP="009A33EE">
      <w:pPr>
        <w:numPr>
          <w:ilvl w:val="0"/>
          <w:numId w:val="8"/>
        </w:numPr>
        <w:tabs>
          <w:tab w:val="left" w:pos="720"/>
        </w:tabs>
        <w:rPr>
          <w:color w:val="0000FF"/>
        </w:rPr>
      </w:pPr>
      <w:r>
        <w:rPr>
          <w:color w:val="0000FF"/>
        </w:rPr>
        <w:t>Werden Bilder eingefügt, muss der Zeilenabstand für den entsprechenden Absatz auf „Einfach“ gesetzt werden, da sonst nur ein Teil des Bildes angezeigt wird („Format | Absatz | Zeilenabstand“).</w:t>
      </w:r>
    </w:p>
    <w:p w:rsidR="009A33EE" w:rsidRDefault="009A33EE" w:rsidP="009A33EE">
      <w:pPr>
        <w:numPr>
          <w:ilvl w:val="0"/>
          <w:numId w:val="8"/>
        </w:numPr>
        <w:tabs>
          <w:tab w:val="left" w:pos="720"/>
        </w:tabs>
        <w:rPr>
          <w:color w:val="0000FF"/>
        </w:rPr>
      </w:pPr>
      <w:r>
        <w:rPr>
          <w:color w:val="0000FF"/>
        </w:rPr>
        <w:t>Bei Aufzählungen oder Nummerierungen kann der Abstand am Ende des Absatzes auf „0 </w:t>
      </w:r>
      <w:proofErr w:type="spellStart"/>
      <w:r>
        <w:rPr>
          <w:color w:val="0000FF"/>
        </w:rPr>
        <w:t>pt</w:t>
      </w:r>
      <w:proofErr w:type="spellEnd"/>
      <w:r>
        <w:rPr>
          <w:color w:val="0000FF"/>
        </w:rPr>
        <w:t>“ gestellt werden („Format | Absatz | Abstand Nach“).</w:t>
      </w:r>
    </w:p>
    <w:p w:rsidR="009A33EE" w:rsidRDefault="009A33EE" w:rsidP="009A33EE">
      <w:pPr>
        <w:numPr>
          <w:ilvl w:val="0"/>
          <w:numId w:val="8"/>
        </w:numPr>
        <w:tabs>
          <w:tab w:val="left" w:pos="720"/>
        </w:tabs>
        <w:rPr>
          <w:color w:val="0000FF"/>
        </w:rPr>
      </w:pPr>
      <w:r>
        <w:rPr>
          <w:color w:val="0000FF"/>
        </w:rPr>
        <w:t>Weitergehende Änderungen müssen mit dem Betreuer abgesprochen werden.</w:t>
      </w:r>
    </w:p>
    <w:p w:rsidR="009A33EE" w:rsidRPr="00E24BD1" w:rsidRDefault="009A33EE" w:rsidP="009A33EE">
      <w:pPr>
        <w:rPr>
          <w:b/>
          <w:color w:val="0000FF"/>
        </w:rPr>
      </w:pPr>
      <w:r w:rsidRPr="00E24BD1">
        <w:rPr>
          <w:b/>
          <w:color w:val="0000FF"/>
        </w:rPr>
        <w:t>Schrift</w:t>
      </w:r>
    </w:p>
    <w:p w:rsidR="009A33EE" w:rsidRDefault="009A33EE" w:rsidP="009A33EE">
      <w:pPr>
        <w:rPr>
          <w:color w:val="0000FF"/>
        </w:rPr>
      </w:pPr>
      <w:r w:rsidRPr="006D0119">
        <w:rPr>
          <w:color w:val="0000FF"/>
        </w:rPr>
        <w:t xml:space="preserve">Standardzeichensatz ist </w:t>
      </w:r>
      <w:r>
        <w:rPr>
          <w:color w:val="0000FF"/>
        </w:rPr>
        <w:t>Arial</w:t>
      </w:r>
      <w:r w:rsidRPr="006D0119">
        <w:rPr>
          <w:color w:val="0000FF"/>
        </w:rPr>
        <w:t xml:space="preserve">. Werden Quellcodes in der Arbeit angeführt, so ist dafür ein Rasterzeichensatz (nichtproportionaler Zeichensatz) wie Courier bzw. Courier New, 10 Punkt, zu wählen. Zur Hervorhebung ist </w:t>
      </w:r>
      <w:r w:rsidRPr="006D0119">
        <w:rPr>
          <w:bCs/>
          <w:color w:val="0000FF"/>
        </w:rPr>
        <w:t>Fett</w:t>
      </w:r>
      <w:r w:rsidRPr="006D0119">
        <w:rPr>
          <w:color w:val="0000FF"/>
        </w:rPr>
        <w:t xml:space="preserve">- oder </w:t>
      </w:r>
      <w:r w:rsidRPr="006D0119">
        <w:rPr>
          <w:iCs/>
          <w:color w:val="0000FF"/>
        </w:rPr>
        <w:t>Kursiv</w:t>
      </w:r>
      <w:r w:rsidRPr="006D0119">
        <w:rPr>
          <w:color w:val="0000FF"/>
        </w:rPr>
        <w:t>schrift erlaubt. Hervorhebung durch Unterstreichen oder Anführungszeichen ist nicht zulässig. Im Rahmen von Aufzählungen sind nur Punkte (</w:t>
      </w:r>
      <w:r w:rsidRPr="006D0119">
        <w:rPr>
          <w:color w:val="0000FF"/>
        </w:rPr>
        <w:sym w:font="Symbol" w:char="F0B7"/>
      </w:r>
      <w:r w:rsidRPr="006D0119">
        <w:rPr>
          <w:color w:val="0000FF"/>
        </w:rPr>
        <w:t>) oder Bindestriche (-) als Aufzählungs</w:t>
      </w:r>
      <w:r w:rsidRPr="006D0119">
        <w:rPr>
          <w:color w:val="0000FF"/>
        </w:rPr>
        <w:softHyphen/>
        <w:t>zeichen zulässig.</w:t>
      </w:r>
    </w:p>
    <w:p w:rsidR="009A33EE" w:rsidRDefault="009A33EE" w:rsidP="009A33EE">
      <w:pPr>
        <w:rPr>
          <w:color w:val="0000FF"/>
        </w:rPr>
      </w:pPr>
    </w:p>
    <w:p w:rsidR="006D087E" w:rsidRDefault="006D087E">
      <w:pPr>
        <w:suppressAutoHyphens w:val="0"/>
        <w:spacing w:after="0" w:line="240" w:lineRule="auto"/>
        <w:jc w:val="left"/>
        <w:rPr>
          <w:i/>
          <w:color w:val="0000FF"/>
        </w:rPr>
      </w:pPr>
      <w:r>
        <w:rPr>
          <w:i/>
          <w:color w:val="0000FF"/>
        </w:rPr>
        <w:br w:type="page"/>
      </w:r>
    </w:p>
    <w:p w:rsidR="009A33EE" w:rsidRPr="00E24BD1" w:rsidRDefault="00E24BD1" w:rsidP="009A33EE">
      <w:pPr>
        <w:rPr>
          <w:b/>
          <w:color w:val="0000FF"/>
        </w:rPr>
      </w:pPr>
      <w:r w:rsidRPr="00E24BD1">
        <w:rPr>
          <w:b/>
          <w:color w:val="0000FF"/>
        </w:rPr>
        <w:lastRenderedPageBreak/>
        <w:t xml:space="preserve">Sprache und </w:t>
      </w:r>
      <w:r w:rsidR="009A33EE" w:rsidRPr="00E24BD1">
        <w:rPr>
          <w:b/>
          <w:color w:val="0000FF"/>
        </w:rPr>
        <w:t>Stil</w:t>
      </w:r>
    </w:p>
    <w:p w:rsidR="009A33EE" w:rsidRPr="006D0119" w:rsidRDefault="009A33EE" w:rsidP="009A33EE">
      <w:pPr>
        <w:rPr>
          <w:color w:val="0000FF"/>
        </w:rPr>
      </w:pPr>
      <w:r>
        <w:rPr>
          <w:color w:val="0000FF"/>
        </w:rPr>
        <w:t xml:space="preserve">Die Formulierung der Texte muss in einer allgemeinen Form gehalten werden. Die Verfassung der Texte darf nicht in der </w:t>
      </w:r>
      <w:r w:rsidRPr="003B7933">
        <w:rPr>
          <w:i/>
          <w:color w:val="0000FF"/>
        </w:rPr>
        <w:t>„Ich-</w:t>
      </w:r>
      <w:r w:rsidR="00E37764">
        <w:rPr>
          <w:i/>
          <w:color w:val="0000FF"/>
        </w:rPr>
        <w:t>Wir</w:t>
      </w:r>
      <w:r>
        <w:rPr>
          <w:i/>
          <w:color w:val="0000FF"/>
        </w:rPr>
        <w:t>-</w:t>
      </w:r>
      <w:r w:rsidR="00E37764">
        <w:rPr>
          <w:i/>
          <w:color w:val="0000FF"/>
        </w:rPr>
        <w:t>Uns-</w:t>
      </w:r>
      <w:r w:rsidRPr="003B7933">
        <w:rPr>
          <w:i/>
          <w:color w:val="0000FF"/>
        </w:rPr>
        <w:t>Form</w:t>
      </w:r>
      <w:r>
        <w:rPr>
          <w:i/>
          <w:color w:val="0000FF"/>
        </w:rPr>
        <w:t xml:space="preserve">“ </w:t>
      </w:r>
      <w:r>
        <w:rPr>
          <w:color w:val="0000FF"/>
        </w:rPr>
        <w:t>erfolgen</w:t>
      </w:r>
      <w:r w:rsidR="00511CA7">
        <w:rPr>
          <w:color w:val="0000FF"/>
        </w:rPr>
        <w:t xml:space="preserve"> (gilt auch im Abstract)</w:t>
      </w:r>
      <w:r>
        <w:rPr>
          <w:color w:val="0000FF"/>
        </w:rPr>
        <w:t>. Der Text ist im Stil einer vorwissenschaftli</w:t>
      </w:r>
      <w:r w:rsidR="00E24BD1">
        <w:rPr>
          <w:color w:val="0000FF"/>
        </w:rPr>
        <w:t xml:space="preserve">chen Arbeit zu verfassen und </w:t>
      </w:r>
      <w:r>
        <w:rPr>
          <w:color w:val="0000FF"/>
        </w:rPr>
        <w:t xml:space="preserve">in </w:t>
      </w:r>
      <w:r w:rsidR="00E24BD1">
        <w:rPr>
          <w:color w:val="0000FF"/>
        </w:rPr>
        <w:t xml:space="preserve">Präsenz zu </w:t>
      </w:r>
      <w:proofErr w:type="spellStart"/>
      <w:r w:rsidR="00E24BD1">
        <w:rPr>
          <w:color w:val="0000FF"/>
        </w:rPr>
        <w:t>schreiebn</w:t>
      </w:r>
      <w:proofErr w:type="spellEnd"/>
      <w:r w:rsidR="00E24BD1">
        <w:rPr>
          <w:color w:val="0000FF"/>
        </w:rPr>
        <w:t>.</w:t>
      </w:r>
    </w:p>
    <w:p w:rsidR="009A33EE" w:rsidRPr="00E24BD1" w:rsidRDefault="009A33EE" w:rsidP="009A33EE">
      <w:pPr>
        <w:tabs>
          <w:tab w:val="right" w:pos="8789"/>
        </w:tabs>
        <w:rPr>
          <w:b/>
          <w:color w:val="0000FF"/>
        </w:rPr>
      </w:pPr>
      <w:r w:rsidRPr="00E24BD1">
        <w:rPr>
          <w:b/>
          <w:color w:val="0000FF"/>
        </w:rPr>
        <w:t>Formatvorlagen/Formatierung</w:t>
      </w:r>
    </w:p>
    <w:p w:rsidR="009A33EE" w:rsidRPr="006D0119" w:rsidRDefault="009A33EE" w:rsidP="009A33EE">
      <w:pPr>
        <w:rPr>
          <w:color w:val="0000FF"/>
        </w:rPr>
      </w:pPr>
      <w:r w:rsidRPr="008974DD">
        <w:rPr>
          <w:color w:val="0000FF"/>
        </w:rPr>
        <w:t>Standard</w:t>
      </w:r>
      <w:r w:rsidRPr="008974DD">
        <w:rPr>
          <w:color w:val="0000FF"/>
        </w:rPr>
        <w:tab/>
      </w:r>
      <w:r w:rsidRPr="008974DD">
        <w:rPr>
          <w:color w:val="0000FF"/>
        </w:rPr>
        <w:tab/>
        <w:t>Arial</w:t>
      </w:r>
      <w:r>
        <w:rPr>
          <w:color w:val="0000FF"/>
        </w:rPr>
        <w:t>, 12 Pkt.</w:t>
      </w:r>
    </w:p>
    <w:p w:rsidR="009A33EE" w:rsidRPr="006D0119" w:rsidRDefault="009A33EE" w:rsidP="009A33EE">
      <w:pPr>
        <w:rPr>
          <w:color w:val="0000FF"/>
        </w:rPr>
      </w:pPr>
      <w:r w:rsidRPr="006D0119">
        <w:rPr>
          <w:color w:val="0000FF"/>
        </w:rPr>
        <w:t>Überschrift 1</w:t>
      </w:r>
      <w:r w:rsidRPr="006D0119">
        <w:rPr>
          <w:color w:val="0000FF"/>
        </w:rPr>
        <w:tab/>
      </w:r>
      <w:r w:rsidRPr="006D0119">
        <w:rPr>
          <w:color w:val="0000FF"/>
        </w:rPr>
        <w:tab/>
        <w:t xml:space="preserve">16 </w:t>
      </w:r>
      <w:proofErr w:type="gramStart"/>
      <w:r w:rsidRPr="006D0119">
        <w:rPr>
          <w:color w:val="0000FF"/>
        </w:rPr>
        <w:t>Pkt.,</w:t>
      </w:r>
      <w:proofErr w:type="gramEnd"/>
      <w:r w:rsidRPr="006D0119">
        <w:rPr>
          <w:color w:val="0000FF"/>
        </w:rPr>
        <w:t xml:space="preserve"> fett, Kapitälchen</w:t>
      </w:r>
    </w:p>
    <w:p w:rsidR="009A33EE" w:rsidRPr="006D0119" w:rsidRDefault="009A33EE" w:rsidP="009A33EE">
      <w:pPr>
        <w:rPr>
          <w:color w:val="0000FF"/>
        </w:rPr>
      </w:pPr>
      <w:r w:rsidRPr="006D0119">
        <w:rPr>
          <w:color w:val="0000FF"/>
        </w:rPr>
        <w:t>Überschrift 2</w:t>
      </w:r>
      <w:r w:rsidRPr="006D0119">
        <w:rPr>
          <w:color w:val="0000FF"/>
        </w:rPr>
        <w:tab/>
      </w:r>
      <w:r w:rsidRPr="006D0119">
        <w:rPr>
          <w:color w:val="0000FF"/>
        </w:rPr>
        <w:tab/>
        <w:t xml:space="preserve">14 </w:t>
      </w:r>
      <w:proofErr w:type="gramStart"/>
      <w:r w:rsidRPr="006D0119">
        <w:rPr>
          <w:color w:val="0000FF"/>
        </w:rPr>
        <w:t>Pkt.,</w:t>
      </w:r>
      <w:proofErr w:type="gramEnd"/>
      <w:r w:rsidRPr="006D0119">
        <w:rPr>
          <w:color w:val="0000FF"/>
        </w:rPr>
        <w:t xml:space="preserve"> fett</w:t>
      </w:r>
    </w:p>
    <w:p w:rsidR="009A33EE" w:rsidRPr="006D0119" w:rsidRDefault="009A33EE" w:rsidP="009A33EE">
      <w:pPr>
        <w:rPr>
          <w:color w:val="0000FF"/>
        </w:rPr>
      </w:pPr>
      <w:r w:rsidRPr="006D0119">
        <w:rPr>
          <w:color w:val="0000FF"/>
        </w:rPr>
        <w:t>Überschrift 3</w:t>
      </w:r>
      <w:r w:rsidRPr="006D0119">
        <w:rPr>
          <w:color w:val="0000FF"/>
        </w:rPr>
        <w:tab/>
      </w:r>
      <w:r w:rsidRPr="006D0119">
        <w:rPr>
          <w:color w:val="0000FF"/>
        </w:rPr>
        <w:tab/>
        <w:t xml:space="preserve">12 </w:t>
      </w:r>
      <w:proofErr w:type="gramStart"/>
      <w:r w:rsidRPr="006D0119">
        <w:rPr>
          <w:color w:val="0000FF"/>
        </w:rPr>
        <w:t>Pkt.,</w:t>
      </w:r>
      <w:proofErr w:type="gramEnd"/>
      <w:r w:rsidRPr="006D0119">
        <w:rPr>
          <w:color w:val="0000FF"/>
        </w:rPr>
        <w:t xml:space="preserve"> fett</w:t>
      </w:r>
    </w:p>
    <w:p w:rsidR="009A33EE" w:rsidRPr="006D0119" w:rsidRDefault="009A33EE" w:rsidP="009A33EE">
      <w:pPr>
        <w:rPr>
          <w:color w:val="0000FF"/>
        </w:rPr>
      </w:pPr>
      <w:r w:rsidRPr="006D0119">
        <w:rPr>
          <w:color w:val="0000FF"/>
        </w:rPr>
        <w:t>Überschrift 4</w:t>
      </w:r>
      <w:r w:rsidRPr="006D0119">
        <w:rPr>
          <w:color w:val="0000FF"/>
        </w:rPr>
        <w:tab/>
      </w:r>
      <w:r w:rsidRPr="006D0119">
        <w:rPr>
          <w:color w:val="0000FF"/>
        </w:rPr>
        <w:tab/>
        <w:t>12 Pkt.</w:t>
      </w:r>
    </w:p>
    <w:p w:rsidR="009A33EE" w:rsidRDefault="009A33EE" w:rsidP="009A33EE">
      <w:pPr>
        <w:rPr>
          <w:color w:val="0000FF"/>
        </w:rPr>
      </w:pPr>
      <w:r w:rsidRPr="006D0119">
        <w:rPr>
          <w:color w:val="0000FF"/>
        </w:rPr>
        <w:t>Überschrift 5</w:t>
      </w:r>
      <w:r w:rsidRPr="006D0119">
        <w:rPr>
          <w:color w:val="0000FF"/>
        </w:rPr>
        <w:tab/>
      </w:r>
      <w:r w:rsidRPr="006D0119">
        <w:rPr>
          <w:color w:val="0000FF"/>
        </w:rPr>
        <w:tab/>
        <w:t>12 Pkt.</w:t>
      </w:r>
    </w:p>
    <w:p w:rsidR="00E24BD1" w:rsidRPr="006D0119" w:rsidRDefault="00E24BD1" w:rsidP="009A33EE">
      <w:pPr>
        <w:rPr>
          <w:color w:val="0000FF"/>
        </w:rPr>
      </w:pPr>
      <w:r>
        <w:rPr>
          <w:color w:val="0000FF"/>
        </w:rPr>
        <w:t>Zeilenabstand</w:t>
      </w:r>
      <w:r>
        <w:rPr>
          <w:color w:val="0000FF"/>
        </w:rPr>
        <w:tab/>
        <w:t>1,5</w:t>
      </w:r>
    </w:p>
    <w:p w:rsidR="009A33EE" w:rsidRPr="006D0119" w:rsidRDefault="009A33EE" w:rsidP="009A33EE">
      <w:pPr>
        <w:rPr>
          <w:color w:val="0000FF"/>
        </w:rPr>
      </w:pPr>
      <w:r w:rsidRPr="006D0119">
        <w:rPr>
          <w:color w:val="0000FF"/>
        </w:rPr>
        <w:t>Tit</w:t>
      </w:r>
      <w:r>
        <w:rPr>
          <w:color w:val="0000FF"/>
        </w:rPr>
        <w:t>el</w:t>
      </w:r>
      <w:r>
        <w:rPr>
          <w:color w:val="0000FF"/>
        </w:rPr>
        <w:tab/>
      </w:r>
      <w:r>
        <w:rPr>
          <w:color w:val="0000FF"/>
        </w:rPr>
        <w:tab/>
      </w:r>
      <w:r>
        <w:rPr>
          <w:color w:val="0000FF"/>
        </w:rPr>
        <w:tab/>
        <w:t xml:space="preserve">20 </w:t>
      </w:r>
      <w:proofErr w:type="gramStart"/>
      <w:r>
        <w:rPr>
          <w:color w:val="0000FF"/>
        </w:rPr>
        <w:t>Pkt.,</w:t>
      </w:r>
      <w:proofErr w:type="gramEnd"/>
      <w:r>
        <w:rPr>
          <w:color w:val="0000FF"/>
        </w:rPr>
        <w:t xml:space="preserve"> fett, Kapitälchen</w:t>
      </w:r>
    </w:p>
    <w:p w:rsidR="009A33EE" w:rsidRPr="006D0119" w:rsidRDefault="009A33EE" w:rsidP="009A33EE">
      <w:pPr>
        <w:rPr>
          <w:color w:val="0000FF"/>
        </w:rPr>
      </w:pPr>
      <w:r w:rsidRPr="006D0119">
        <w:rPr>
          <w:color w:val="0000FF"/>
        </w:rPr>
        <w:t>Kopfzeile</w:t>
      </w:r>
      <w:r w:rsidRPr="006D0119">
        <w:rPr>
          <w:color w:val="0000FF"/>
        </w:rPr>
        <w:tab/>
      </w:r>
      <w:r w:rsidRPr="006D0119">
        <w:rPr>
          <w:color w:val="0000FF"/>
        </w:rPr>
        <w:tab/>
        <w:t xml:space="preserve">10 </w:t>
      </w:r>
      <w:proofErr w:type="gramStart"/>
      <w:r w:rsidRPr="006D0119">
        <w:rPr>
          <w:color w:val="0000FF"/>
        </w:rPr>
        <w:t>Pkt.,</w:t>
      </w:r>
      <w:proofErr w:type="gramEnd"/>
      <w:r w:rsidRPr="006D0119">
        <w:rPr>
          <w:color w:val="0000FF"/>
        </w:rPr>
        <w:t xml:space="preserve"> fett</w:t>
      </w:r>
    </w:p>
    <w:p w:rsidR="009A33EE" w:rsidRPr="006D0119" w:rsidRDefault="009A33EE" w:rsidP="009A33EE">
      <w:pPr>
        <w:rPr>
          <w:color w:val="0000FF"/>
        </w:rPr>
      </w:pPr>
      <w:r>
        <w:rPr>
          <w:color w:val="0000FF"/>
        </w:rPr>
        <w:t>Fußnotentext</w:t>
      </w:r>
      <w:r>
        <w:rPr>
          <w:color w:val="0000FF"/>
        </w:rPr>
        <w:tab/>
      </w:r>
      <w:r>
        <w:rPr>
          <w:color w:val="0000FF"/>
        </w:rPr>
        <w:tab/>
        <w:t>10 Pkt.</w:t>
      </w:r>
    </w:p>
    <w:p w:rsidR="009A33EE" w:rsidRPr="006D0119" w:rsidRDefault="009A33EE" w:rsidP="009A33EE">
      <w:pPr>
        <w:rPr>
          <w:color w:val="0000FF"/>
        </w:rPr>
      </w:pPr>
      <w:r w:rsidRPr="006D0119">
        <w:rPr>
          <w:color w:val="0000FF"/>
        </w:rPr>
        <w:t>Zitat</w:t>
      </w:r>
      <w:r w:rsidRPr="006D0119">
        <w:rPr>
          <w:color w:val="0000FF"/>
        </w:rPr>
        <w:tab/>
      </w:r>
      <w:r w:rsidRPr="006D0119">
        <w:rPr>
          <w:color w:val="0000FF"/>
        </w:rPr>
        <w:tab/>
      </w:r>
      <w:r w:rsidRPr="006D0119">
        <w:rPr>
          <w:color w:val="0000FF"/>
        </w:rPr>
        <w:tab/>
        <w:t>Kursiv, Einzug links und rechts 1 cm</w:t>
      </w:r>
    </w:p>
    <w:p w:rsidR="009A33EE" w:rsidRPr="006D0119" w:rsidRDefault="009A33EE" w:rsidP="009A33EE">
      <w:pPr>
        <w:rPr>
          <w:color w:val="0000FF"/>
        </w:rPr>
      </w:pPr>
      <w:r w:rsidRPr="006D0119">
        <w:rPr>
          <w:color w:val="0000FF"/>
        </w:rPr>
        <w:t>Abbildung/Tabelle</w:t>
      </w:r>
      <w:r w:rsidRPr="006D0119">
        <w:rPr>
          <w:color w:val="0000FF"/>
        </w:rPr>
        <w:tab/>
        <w:t xml:space="preserve">10 </w:t>
      </w:r>
      <w:proofErr w:type="gramStart"/>
      <w:r w:rsidRPr="006D0119">
        <w:rPr>
          <w:color w:val="0000FF"/>
        </w:rPr>
        <w:t>Pkt.,</w:t>
      </w:r>
      <w:proofErr w:type="gramEnd"/>
      <w:r w:rsidRPr="006D0119">
        <w:rPr>
          <w:color w:val="0000FF"/>
        </w:rPr>
        <w:t xml:space="preserve"> fett, zentriert</w:t>
      </w:r>
    </w:p>
    <w:p w:rsidR="009A33EE" w:rsidRPr="006D0119" w:rsidRDefault="009A33EE" w:rsidP="009A33EE">
      <w:pPr>
        <w:rPr>
          <w:color w:val="0000FF"/>
        </w:rPr>
      </w:pPr>
      <w:r w:rsidRPr="006D0119">
        <w:rPr>
          <w:color w:val="0000FF"/>
        </w:rPr>
        <w:t>Aufzählung</w:t>
      </w:r>
      <w:r w:rsidRPr="006D0119">
        <w:rPr>
          <w:color w:val="0000FF"/>
        </w:rPr>
        <w:tab/>
      </w:r>
      <w:r w:rsidRPr="006D0119">
        <w:rPr>
          <w:color w:val="0000FF"/>
        </w:rPr>
        <w:tab/>
        <w:t>Aufzählungszeichen, Tabstopp 0,63, Einzug 0,63</w:t>
      </w:r>
    </w:p>
    <w:p w:rsidR="009A33EE" w:rsidRPr="006D0119" w:rsidRDefault="009A33EE" w:rsidP="009A33EE">
      <w:pPr>
        <w:rPr>
          <w:color w:val="0000FF"/>
        </w:rPr>
      </w:pPr>
    </w:p>
    <w:p w:rsidR="009A33EE" w:rsidRPr="00E24BD1" w:rsidRDefault="009A33EE" w:rsidP="009A33EE">
      <w:pPr>
        <w:rPr>
          <w:b/>
          <w:color w:val="0000FF"/>
        </w:rPr>
      </w:pPr>
      <w:r w:rsidRPr="00E24BD1">
        <w:rPr>
          <w:b/>
          <w:color w:val="0000FF"/>
        </w:rPr>
        <w:t>Absatz</w:t>
      </w:r>
    </w:p>
    <w:p w:rsidR="009A33EE" w:rsidRPr="006D0119" w:rsidRDefault="009A33EE" w:rsidP="009A33EE">
      <w:pPr>
        <w:rPr>
          <w:color w:val="0000FF"/>
        </w:rPr>
      </w:pPr>
      <w:r w:rsidRPr="006D0119">
        <w:rPr>
          <w:color w:val="0000FF"/>
        </w:rPr>
        <w:t xml:space="preserve">Absätze sind mit eineinhalbfachem Zeilenabstand im Blocksatz zu formatieren. Absätze sind voneinander durch einen zusätzlichen Abstand von 6 </w:t>
      </w:r>
      <w:proofErr w:type="spellStart"/>
      <w:r w:rsidRPr="006D0119">
        <w:rPr>
          <w:color w:val="0000FF"/>
        </w:rPr>
        <w:t>Pkt</w:t>
      </w:r>
      <w:proofErr w:type="spellEnd"/>
      <w:r w:rsidRPr="006D0119">
        <w:rPr>
          <w:color w:val="0000FF"/>
        </w:rPr>
        <w:t xml:space="preserve"> (1/2 Zeile) oder einen Erst</w:t>
      </w:r>
      <w:r w:rsidRPr="006D0119">
        <w:rPr>
          <w:color w:val="0000FF"/>
        </w:rPr>
        <w:softHyphen/>
        <w:t>zeileneinzug von etwa 1,5 cm zu trennen.</w:t>
      </w:r>
    </w:p>
    <w:p w:rsidR="009A33EE" w:rsidRPr="006D0119" w:rsidRDefault="009A33EE" w:rsidP="009A33EE">
      <w:pPr>
        <w:rPr>
          <w:color w:val="0000FF"/>
        </w:rPr>
      </w:pPr>
    </w:p>
    <w:p w:rsidR="009A33EE" w:rsidRPr="00E24BD1" w:rsidRDefault="009A33EE" w:rsidP="009A33EE">
      <w:pPr>
        <w:rPr>
          <w:b/>
          <w:color w:val="0000FF"/>
        </w:rPr>
      </w:pPr>
      <w:r w:rsidRPr="00E24BD1">
        <w:rPr>
          <w:b/>
          <w:color w:val="0000FF"/>
        </w:rPr>
        <w:t>Seitenformat</w:t>
      </w:r>
    </w:p>
    <w:p w:rsidR="009A33EE" w:rsidRDefault="009A33EE" w:rsidP="009A33EE">
      <w:pPr>
        <w:rPr>
          <w:color w:val="0000FF"/>
        </w:rPr>
      </w:pPr>
      <w:r w:rsidRPr="006D0119">
        <w:rPr>
          <w:color w:val="0000FF"/>
        </w:rPr>
        <w:t xml:space="preserve">Eine Seite gliedert sich in Kopfzeile, Textbereich und Fußnotenbereich. Die Seitenränder betragen 3 cm (links) und 2,5 cm (rechts, oben und unten). Die </w:t>
      </w:r>
      <w:r w:rsidRPr="006D0119">
        <w:rPr>
          <w:color w:val="0000FF"/>
        </w:rPr>
        <w:lastRenderedPageBreak/>
        <w:t>Kopfzeile ist 1,5 cm vom oberen Seitenrand entfernt. Der Ausdruck erfolgt einseitig</w:t>
      </w:r>
      <w:r w:rsidR="000C5BF9">
        <w:rPr>
          <w:color w:val="0000FF"/>
        </w:rPr>
        <w:t>, immer auf der rechten Seite</w:t>
      </w:r>
      <w:r w:rsidRPr="006D0119">
        <w:rPr>
          <w:color w:val="0000FF"/>
        </w:rPr>
        <w:t>.</w:t>
      </w:r>
    </w:p>
    <w:p w:rsidR="000C5BF9" w:rsidRPr="006D0119" w:rsidRDefault="000C5BF9" w:rsidP="009A33EE">
      <w:pPr>
        <w:rPr>
          <w:color w:val="0000FF"/>
        </w:rPr>
      </w:pPr>
    </w:p>
    <w:p w:rsidR="009A33EE" w:rsidRPr="00E24BD1" w:rsidRDefault="009A33EE" w:rsidP="006D087E">
      <w:pPr>
        <w:tabs>
          <w:tab w:val="left" w:pos="3000"/>
        </w:tabs>
        <w:rPr>
          <w:b/>
          <w:color w:val="0000FF"/>
        </w:rPr>
      </w:pPr>
      <w:r w:rsidRPr="00E24BD1">
        <w:rPr>
          <w:b/>
          <w:color w:val="0000FF"/>
        </w:rPr>
        <w:t>Kopfzeile</w:t>
      </w:r>
    </w:p>
    <w:p w:rsidR="009A33EE" w:rsidRPr="006D0119" w:rsidRDefault="00E24BD1" w:rsidP="009A33EE">
      <w:pPr>
        <w:rPr>
          <w:color w:val="0000FF"/>
        </w:rPr>
      </w:pPr>
      <w:r>
        <w:rPr>
          <w:color w:val="0000FF"/>
        </w:rPr>
        <w:t>In der Kopfzeile befinden sich k</w:t>
      </w:r>
      <w:r w:rsidR="005E3D9F">
        <w:rPr>
          <w:color w:val="0000FF"/>
        </w:rPr>
        <w:t>eine Inhalte</w:t>
      </w:r>
    </w:p>
    <w:p w:rsidR="00254074" w:rsidRDefault="00254074" w:rsidP="009A33EE">
      <w:pPr>
        <w:rPr>
          <w:i/>
          <w:color w:val="0000FF"/>
        </w:rPr>
      </w:pPr>
    </w:p>
    <w:p w:rsidR="009A33EE" w:rsidRPr="00E24BD1" w:rsidRDefault="009A33EE" w:rsidP="009A33EE">
      <w:pPr>
        <w:rPr>
          <w:b/>
          <w:color w:val="0000FF"/>
        </w:rPr>
      </w:pPr>
      <w:r w:rsidRPr="00E24BD1">
        <w:rPr>
          <w:b/>
          <w:color w:val="0000FF"/>
        </w:rPr>
        <w:t>Fußzeile – Fußnote</w:t>
      </w:r>
    </w:p>
    <w:p w:rsidR="009A33EE" w:rsidRPr="006D0119" w:rsidRDefault="009A33EE" w:rsidP="009A33EE">
      <w:pPr>
        <w:rPr>
          <w:color w:val="0000FF"/>
        </w:rPr>
      </w:pPr>
      <w:r w:rsidRPr="006D0119">
        <w:rPr>
          <w:color w:val="0000FF"/>
        </w:rPr>
        <w:t xml:space="preserve">In der Fußzeile </w:t>
      </w:r>
      <w:proofErr w:type="gramStart"/>
      <w:r w:rsidRPr="006D0119">
        <w:rPr>
          <w:color w:val="0000FF"/>
        </w:rPr>
        <w:t>befinden</w:t>
      </w:r>
      <w:proofErr w:type="gramEnd"/>
      <w:r>
        <w:rPr>
          <w:color w:val="0000FF"/>
        </w:rPr>
        <w:t xml:space="preserve"> </w:t>
      </w:r>
      <w:r w:rsidRPr="006D0119">
        <w:rPr>
          <w:color w:val="0000FF"/>
        </w:rPr>
        <w:t xml:space="preserve">sich am linken Rand der </w:t>
      </w:r>
      <w:r>
        <w:rPr>
          <w:color w:val="0000FF"/>
        </w:rPr>
        <w:t>Autor, in der Mitte</w:t>
      </w:r>
      <w:r w:rsidRPr="006D0119">
        <w:rPr>
          <w:color w:val="0000FF"/>
        </w:rPr>
        <w:t xml:space="preserve"> (Überschrift 1)</w:t>
      </w:r>
      <w:r>
        <w:rPr>
          <w:color w:val="0000FF"/>
        </w:rPr>
        <w:t xml:space="preserve"> des aktuellen Kapitels</w:t>
      </w:r>
      <w:r w:rsidRPr="006D0119">
        <w:rPr>
          <w:color w:val="0000FF"/>
        </w:rPr>
        <w:t>, am rechten Rand die Seitennummer.</w:t>
      </w:r>
    </w:p>
    <w:p w:rsidR="009A33EE" w:rsidRPr="006D0119" w:rsidRDefault="00E24BD1" w:rsidP="009A33EE">
      <w:pPr>
        <w:rPr>
          <w:color w:val="0000FF"/>
        </w:rPr>
      </w:pPr>
      <w:r>
        <w:rPr>
          <w:color w:val="0000FF"/>
        </w:rPr>
        <w:t>In den</w:t>
      </w:r>
      <w:r w:rsidR="00511CA7">
        <w:rPr>
          <w:color w:val="0000FF"/>
        </w:rPr>
        <w:t xml:space="preserve"> </w:t>
      </w:r>
      <w:r w:rsidR="009A33EE" w:rsidRPr="006D0119">
        <w:rPr>
          <w:color w:val="0000FF"/>
        </w:rPr>
        <w:t>Fußnoten sind Literatur</w:t>
      </w:r>
      <w:r w:rsidR="009A33EE" w:rsidRPr="006D0119">
        <w:rPr>
          <w:color w:val="0000FF"/>
        </w:rPr>
        <w:softHyphen/>
        <w:t xml:space="preserve">verweise, Anmerkungen, Querverweisen auf andere Kapitel und Erläuterungen für Abkürzungen </w:t>
      </w:r>
      <w:r>
        <w:rPr>
          <w:color w:val="0000FF"/>
        </w:rPr>
        <w:t>enthalten</w:t>
      </w:r>
      <w:r w:rsidR="009A33EE" w:rsidRPr="006D0119">
        <w:rPr>
          <w:color w:val="0000FF"/>
        </w:rPr>
        <w:t>. Der Zeichensatz des Textbereiches ist beizubehalten; der Schriftgrad (Zeichengröße) beträgt 10 Punkte.</w:t>
      </w:r>
    </w:p>
    <w:p w:rsidR="009A33EE" w:rsidRPr="006D0119" w:rsidRDefault="009A33EE" w:rsidP="009A33EE">
      <w:pPr>
        <w:rPr>
          <w:color w:val="0000FF"/>
        </w:rPr>
      </w:pPr>
    </w:p>
    <w:p w:rsidR="009A33EE" w:rsidRPr="00E24BD1" w:rsidRDefault="009A33EE" w:rsidP="009A33EE">
      <w:pPr>
        <w:rPr>
          <w:b/>
          <w:color w:val="0000FF"/>
        </w:rPr>
      </w:pPr>
      <w:r w:rsidRPr="00E24BD1">
        <w:rPr>
          <w:b/>
          <w:color w:val="0000FF"/>
        </w:rPr>
        <w:t>Seitennummerierung</w:t>
      </w:r>
    </w:p>
    <w:p w:rsidR="009A33EE" w:rsidRPr="00772FD0" w:rsidRDefault="009A33EE" w:rsidP="009A33EE">
      <w:pPr>
        <w:rPr>
          <w:i/>
          <w:color w:val="0000FF"/>
        </w:rPr>
      </w:pPr>
      <w:r w:rsidRPr="006D0119">
        <w:rPr>
          <w:color w:val="0000FF"/>
        </w:rPr>
        <w:t>Die Nummerierung der Seiten erfolgt in arabischen Ziffern. Seite 1 wird dabei der ersten Seite der eigentlichen Arbeit zugewiesen. Verzeichnisse werden mit römischen Ziffern (I, II, III,...) nummeriert.</w:t>
      </w:r>
    </w:p>
    <w:p w:rsidR="009A33EE" w:rsidRPr="006D0119" w:rsidRDefault="009A33EE" w:rsidP="009A33EE">
      <w:pPr>
        <w:rPr>
          <w:color w:val="0000FF"/>
        </w:rPr>
      </w:pPr>
    </w:p>
    <w:p w:rsidR="009A33EE" w:rsidRPr="00E24BD1" w:rsidRDefault="009A33EE" w:rsidP="009A33EE">
      <w:pPr>
        <w:rPr>
          <w:b/>
          <w:color w:val="0000FF"/>
        </w:rPr>
      </w:pPr>
      <w:r w:rsidRPr="00E24BD1">
        <w:rPr>
          <w:b/>
          <w:color w:val="0000FF"/>
        </w:rPr>
        <w:t>Abkürzungen</w:t>
      </w:r>
    </w:p>
    <w:p w:rsidR="009A33EE" w:rsidRPr="006D0119" w:rsidRDefault="009A33EE" w:rsidP="009A33EE">
      <w:pPr>
        <w:rPr>
          <w:color w:val="0000FF"/>
        </w:rPr>
      </w:pPr>
      <w:r w:rsidRPr="006D0119">
        <w:rPr>
          <w:color w:val="0000FF"/>
        </w:rPr>
        <w:t xml:space="preserve">Eine Abkürzung sollte nur dann eingesetzt werden, wenn sie den Lesern vertraut ist </w:t>
      </w:r>
      <w:proofErr w:type="gramStart"/>
      <w:r w:rsidRPr="006D0119">
        <w:rPr>
          <w:color w:val="0000FF"/>
        </w:rPr>
        <w:t>und</w:t>
      </w:r>
      <w:proofErr w:type="gramEnd"/>
      <w:r w:rsidRPr="006D0119">
        <w:rPr>
          <w:color w:val="0000FF"/>
        </w:rPr>
        <w:t xml:space="preserve"> häufig verwendet wurde.</w:t>
      </w:r>
    </w:p>
    <w:p w:rsidR="009A33EE" w:rsidRPr="006D0119" w:rsidRDefault="009A33EE" w:rsidP="009A33EE">
      <w:pPr>
        <w:rPr>
          <w:color w:val="0000FF"/>
        </w:rPr>
      </w:pPr>
      <w:r w:rsidRPr="006D0119">
        <w:rPr>
          <w:color w:val="0000FF"/>
        </w:rPr>
        <w:t>Abkürzungen werden in den Text eingeführt, indem nach dem abzukürzenden Begriff die Abkürzung in Klammern angeführt wird.</w:t>
      </w:r>
    </w:p>
    <w:p w:rsidR="009A33EE" w:rsidRPr="006D0119" w:rsidRDefault="009A33EE" w:rsidP="009A33EE">
      <w:pPr>
        <w:rPr>
          <w:color w:val="0000FF"/>
        </w:rPr>
      </w:pPr>
    </w:p>
    <w:p w:rsidR="009A33EE" w:rsidRPr="006D0119" w:rsidRDefault="009A33EE" w:rsidP="009A33EE">
      <w:pPr>
        <w:rPr>
          <w:color w:val="0000FF"/>
        </w:rPr>
      </w:pPr>
      <w:r w:rsidRPr="006D0119">
        <w:rPr>
          <w:color w:val="0000FF"/>
        </w:rPr>
        <w:t>Beispiel:</w:t>
      </w:r>
    </w:p>
    <w:p w:rsidR="009A33EE" w:rsidRPr="006D0119" w:rsidRDefault="009A33EE" w:rsidP="009A33EE">
      <w:pPr>
        <w:rPr>
          <w:color w:val="0000FF"/>
        </w:rPr>
      </w:pPr>
      <w:r>
        <w:rPr>
          <w:color w:val="0000FF"/>
        </w:rPr>
        <w:t xml:space="preserve">In der Netzwerktechnik werden häufig zur drahtlosen Übertragung Wireless </w:t>
      </w:r>
      <w:proofErr w:type="spellStart"/>
      <w:r>
        <w:rPr>
          <w:color w:val="0000FF"/>
        </w:rPr>
        <w:t>Local</w:t>
      </w:r>
      <w:proofErr w:type="spellEnd"/>
      <w:r>
        <w:rPr>
          <w:color w:val="0000FF"/>
        </w:rPr>
        <w:t xml:space="preserve"> Area Networks (WLAN) eingerichtet. </w:t>
      </w:r>
    </w:p>
    <w:p w:rsidR="00FC1F3F" w:rsidRDefault="00FC1F3F">
      <w:pPr>
        <w:suppressAutoHyphens w:val="0"/>
        <w:spacing w:after="0" w:line="240" w:lineRule="auto"/>
        <w:jc w:val="left"/>
      </w:pPr>
      <w:r>
        <w:br w:type="page"/>
      </w:r>
    </w:p>
    <w:p w:rsidR="00FC1F3F" w:rsidRPr="00FC1F3F" w:rsidRDefault="00FC1F3F" w:rsidP="00FC1F3F">
      <w:pPr>
        <w:pStyle w:val="Titel"/>
        <w:numPr>
          <w:ilvl w:val="0"/>
          <w:numId w:val="0"/>
        </w:numPr>
        <w:ind w:left="432"/>
        <w:rPr>
          <w:color w:val="0000FF"/>
        </w:rPr>
      </w:pPr>
      <w:bookmarkStart w:id="3" w:name="_Toc415215285"/>
      <w:r w:rsidRPr="00FC1F3F">
        <w:rPr>
          <w:color w:val="0000FF"/>
        </w:rPr>
        <w:lastRenderedPageBreak/>
        <w:t>Zitierregeln</w:t>
      </w:r>
      <w:bookmarkEnd w:id="3"/>
    </w:p>
    <w:p w:rsidR="00FC1F3F" w:rsidRPr="00FC1F3F" w:rsidRDefault="00254074" w:rsidP="00FC1F3F">
      <w:pPr>
        <w:rPr>
          <w:color w:val="0000FF"/>
        </w:rPr>
      </w:pPr>
      <w:r>
        <w:rPr>
          <w:color w:val="0000FF"/>
        </w:rPr>
        <w:t>Regeln</w:t>
      </w:r>
      <w:r>
        <w:rPr>
          <w:color w:val="0000FF"/>
        </w:rPr>
        <w:tab/>
        <w:t>für</w:t>
      </w:r>
      <w:r>
        <w:rPr>
          <w:color w:val="0000FF"/>
        </w:rPr>
        <w:tab/>
        <w:t>Zitate</w:t>
      </w:r>
    </w:p>
    <w:p w:rsidR="00FC1F3F" w:rsidRPr="00FC1F3F" w:rsidRDefault="00FC1F3F" w:rsidP="00FC1F3F">
      <w:pPr>
        <w:rPr>
          <w:color w:val="0000FF"/>
        </w:rPr>
      </w:pPr>
      <w:r w:rsidRPr="00FC1F3F">
        <w:rPr>
          <w:color w:val="0000FF"/>
        </w:rPr>
        <w:t xml:space="preserve"> (</w:t>
      </w:r>
      <w:proofErr w:type="gramStart"/>
      <w:r w:rsidRPr="00FC1F3F">
        <w:rPr>
          <w:color w:val="0000FF"/>
        </w:rPr>
        <w:t>zusammengestellt</w:t>
      </w:r>
      <w:proofErr w:type="gramEnd"/>
      <w:r w:rsidRPr="00FC1F3F">
        <w:rPr>
          <w:color w:val="0000FF"/>
        </w:rPr>
        <w:t xml:space="preserve"> nach ÖNORM A2658-1 und A2658-2)</w:t>
      </w:r>
    </w:p>
    <w:p w:rsidR="00FC1F3F" w:rsidRPr="00FC1F3F" w:rsidRDefault="00FC1F3F" w:rsidP="00FC1F3F">
      <w:pPr>
        <w:rPr>
          <w:color w:val="0000FF"/>
        </w:rPr>
      </w:pPr>
      <w:r w:rsidRPr="00FC1F3F">
        <w:rPr>
          <w:color w:val="0000FF"/>
        </w:rPr>
        <w:t xml:space="preserve">Ein wesentliches </w:t>
      </w:r>
      <w:r w:rsidR="00E24BD1">
        <w:rPr>
          <w:color w:val="0000FF"/>
        </w:rPr>
        <w:t>Merkmal</w:t>
      </w:r>
      <w:r w:rsidRPr="00FC1F3F">
        <w:rPr>
          <w:color w:val="0000FF"/>
        </w:rPr>
        <w:t xml:space="preserve"> wissenschaftlichen Arbeitens ist die Nachvollz</w:t>
      </w:r>
      <w:r w:rsidR="00383FC2">
        <w:rPr>
          <w:color w:val="0000FF"/>
        </w:rPr>
        <w:t>iehbarkeit der in einer Diplom</w:t>
      </w:r>
      <w:r w:rsidRPr="00FC1F3F">
        <w:rPr>
          <w:color w:val="0000FF"/>
        </w:rPr>
        <w:t xml:space="preserve">arbeit (fachspezifische Ausarbeitung, Referat etc.) getätigten Aussagen. Werden in einer derartigen schriftlichen Arbeit fremde Quellen verwendet, das heißt zitiert </w:t>
      </w:r>
      <w:r w:rsidR="00E24BD1">
        <w:rPr>
          <w:color w:val="0000FF"/>
        </w:rPr>
        <w:t>oder</w:t>
      </w:r>
      <w:r w:rsidRPr="00FC1F3F">
        <w:rPr>
          <w:color w:val="0000FF"/>
        </w:rPr>
        <w:t xml:space="preserve"> den eigenen Aussagen zugrunde gelegt, so sind diese Quellen vollständig und korrekt anzugeben.</w:t>
      </w:r>
    </w:p>
    <w:p w:rsidR="00E24BD1" w:rsidRDefault="00E24BD1" w:rsidP="00E24BD1">
      <w:pPr>
        <w:rPr>
          <w:color w:val="0000FF"/>
        </w:rPr>
      </w:pPr>
      <w:r w:rsidRPr="00FC1F3F">
        <w:rPr>
          <w:color w:val="0000FF"/>
        </w:rPr>
        <w:t>Diese Regeln wurden aus dem Leitfaden zur neuen Reife- und Diplomprüfung Ausgabe März 2014 des Bundesministeriums für Frauen und Bildung (BMBF) übernommen.</w:t>
      </w:r>
    </w:p>
    <w:p w:rsidR="00E24BD1" w:rsidRPr="00FC1F3F" w:rsidRDefault="00E24BD1" w:rsidP="00E24BD1">
      <w:pPr>
        <w:rPr>
          <w:color w:val="0000FF"/>
        </w:rPr>
      </w:pPr>
      <w:r>
        <w:rPr>
          <w:color w:val="0000FF"/>
        </w:rPr>
        <w:t>Quellen können zum Beispiel sein:</w:t>
      </w:r>
    </w:p>
    <w:p w:rsidR="00FC1F3F" w:rsidRPr="00FC1F3F" w:rsidRDefault="00FC1F3F" w:rsidP="00FC1F3F">
      <w:pPr>
        <w:rPr>
          <w:color w:val="0000FF"/>
        </w:rPr>
      </w:pPr>
      <w:r w:rsidRPr="00FC1F3F">
        <w:rPr>
          <w:color w:val="0000FF"/>
        </w:rPr>
        <w:t xml:space="preserve">→ Texte (Bücher, Fachzeitschriften, Produktinformationen, Firmenunterlagen etc.) → Filme, Videosequenzen → Radiosendungen → Unterrichtsinhalte → Grafiken (Diagramme, Tabellen etc.) → Informationen aus dem Internet → persönliche Mitteilungen, z.B. externer Fachexperten </w:t>
      </w:r>
    </w:p>
    <w:p w:rsidR="00FC1F3F" w:rsidRPr="00FC1F3F" w:rsidRDefault="00FC1F3F" w:rsidP="00FC1F3F">
      <w:pPr>
        <w:rPr>
          <w:color w:val="0000FF"/>
        </w:rPr>
      </w:pPr>
      <w:r w:rsidRPr="00FC1F3F">
        <w:rPr>
          <w:color w:val="0000FF"/>
        </w:rPr>
        <w:t xml:space="preserve">Das Quellenverzeichnis ist ein verbindlicher Bestandteil der Diplomarbeit. </w:t>
      </w:r>
    </w:p>
    <w:p w:rsidR="00FC1F3F" w:rsidRPr="00E24BD1" w:rsidRDefault="00FC1F3F" w:rsidP="00FC1F3F">
      <w:pPr>
        <w:rPr>
          <w:b/>
          <w:color w:val="0000FF"/>
        </w:rPr>
      </w:pPr>
      <w:r w:rsidRPr="00E24BD1">
        <w:rPr>
          <w:b/>
          <w:color w:val="0000FF"/>
        </w:rPr>
        <w:t xml:space="preserve">Zitate </w:t>
      </w:r>
    </w:p>
    <w:p w:rsidR="00FC1F3F" w:rsidRPr="00FC1F3F" w:rsidRDefault="00FC1F3F" w:rsidP="00FC1F3F">
      <w:pPr>
        <w:rPr>
          <w:color w:val="0000FF"/>
        </w:rPr>
      </w:pPr>
      <w:r w:rsidRPr="00FC1F3F">
        <w:rPr>
          <w:color w:val="0000FF"/>
        </w:rPr>
        <w:t>Mit Zitaten belegt der Verfasser / die Verfasserin seine / ihre Gedan</w:t>
      </w:r>
      <w:r w:rsidR="00E24BD1">
        <w:rPr>
          <w:color w:val="0000FF"/>
        </w:rPr>
        <w:t>kengänge, Behauptungen und Aus</w:t>
      </w:r>
      <w:r w:rsidRPr="00FC1F3F">
        <w:rPr>
          <w:color w:val="0000FF"/>
        </w:rPr>
        <w:t>sagen. Sie müssen daher kommentiert und in Beziehung zum konkre</w:t>
      </w:r>
      <w:r w:rsidR="00E24BD1">
        <w:rPr>
          <w:color w:val="0000FF"/>
        </w:rPr>
        <w:t>ten Aspekt der Diplomarbeit ge</w:t>
      </w:r>
      <w:r w:rsidRPr="00FC1F3F">
        <w:rPr>
          <w:color w:val="0000FF"/>
        </w:rPr>
        <w:t>setzt werden.</w:t>
      </w:r>
    </w:p>
    <w:p w:rsidR="00FC1F3F" w:rsidRPr="00FC1F3F" w:rsidRDefault="00FC1F3F" w:rsidP="00FC1F3F">
      <w:pPr>
        <w:rPr>
          <w:color w:val="0000FF"/>
        </w:rPr>
      </w:pPr>
      <w:r w:rsidRPr="00FC1F3F">
        <w:rPr>
          <w:color w:val="0000FF"/>
        </w:rPr>
        <w:t>Zu vermeiden sind:</w:t>
      </w:r>
    </w:p>
    <w:p w:rsidR="00FC1F3F" w:rsidRPr="00FC1F3F" w:rsidRDefault="00FC1F3F" w:rsidP="00FC1F3F">
      <w:pPr>
        <w:rPr>
          <w:color w:val="0000FF"/>
        </w:rPr>
      </w:pPr>
      <w:r w:rsidRPr="00FC1F3F">
        <w:rPr>
          <w:color w:val="0000FF"/>
        </w:rPr>
        <w:t xml:space="preserve">→ </w:t>
      </w:r>
      <w:proofErr w:type="gramStart"/>
      <w:r w:rsidRPr="00FC1F3F">
        <w:rPr>
          <w:color w:val="0000FF"/>
        </w:rPr>
        <w:t>zu</w:t>
      </w:r>
      <w:proofErr w:type="gramEnd"/>
      <w:r w:rsidRPr="00FC1F3F">
        <w:rPr>
          <w:color w:val="0000FF"/>
        </w:rPr>
        <w:t xml:space="preserve"> viele und zu umfangreiche Zitate → unnötige Zitate (z. B. technisches Allgemeinwissen) → ungenaue und falsche Zitate → zu wenige Zitate (sind die Ergebnisse wirklich selbst gefunden und geschrieben worden?) → aus ihrem Zusammenhang gerissene Zitate</w:t>
      </w:r>
    </w:p>
    <w:p w:rsidR="00FC1F3F" w:rsidRPr="00FC1F3F" w:rsidRDefault="00FC1F3F" w:rsidP="00FC1F3F">
      <w:pPr>
        <w:rPr>
          <w:color w:val="0000FF"/>
        </w:rPr>
      </w:pPr>
      <w:r w:rsidRPr="00FC1F3F">
        <w:rPr>
          <w:color w:val="0000FF"/>
        </w:rPr>
        <w:t xml:space="preserve">Zitate sind grundsätzlich wörtliche Übernahmen aus dem Text und durch Anführungszeichen am Anfang und am Ende als solche zu kennzeichnen. Es können ganze Sätze, Satzteile oder einzelne Wörter zitiert werden. Zitate können </w:t>
      </w:r>
      <w:r w:rsidRPr="00FC1F3F">
        <w:rPr>
          <w:color w:val="0000FF"/>
        </w:rPr>
        <w:lastRenderedPageBreak/>
        <w:t>als »wörtliches Zitat« oder als »indirektes Zitat« in den eigenen Text eingefügt werden.</w:t>
      </w:r>
    </w:p>
    <w:p w:rsidR="00FC1F3F" w:rsidRPr="00E24BD1" w:rsidRDefault="00FC1F3F" w:rsidP="00FC1F3F">
      <w:pPr>
        <w:rPr>
          <w:b/>
          <w:color w:val="0000FF"/>
        </w:rPr>
      </w:pPr>
      <w:r w:rsidRPr="00E24BD1">
        <w:rPr>
          <w:b/>
          <w:color w:val="0000FF"/>
        </w:rPr>
        <w:t>Das wörtliche Zitat</w:t>
      </w:r>
    </w:p>
    <w:p w:rsidR="00FC1F3F" w:rsidRPr="00FC1F3F" w:rsidRDefault="00FC1F3F" w:rsidP="00FC1F3F">
      <w:pPr>
        <w:rPr>
          <w:color w:val="0000FF"/>
        </w:rPr>
      </w:pPr>
      <w:r w:rsidRPr="00FC1F3F">
        <w:rPr>
          <w:color w:val="0000FF"/>
        </w:rPr>
        <w:t>→ Das Zitat darf nicht willkürlich aus seinem Textzusammenha</w:t>
      </w:r>
      <w:r w:rsidR="00E24BD1">
        <w:rPr>
          <w:color w:val="0000FF"/>
        </w:rPr>
        <w:t>ng gerissen und sinnentstellend</w:t>
      </w:r>
      <w:r w:rsidRPr="00FC1F3F">
        <w:rPr>
          <w:color w:val="0000FF"/>
        </w:rPr>
        <w:t xml:space="preserve"> wiedergegeben werden. → Zitate bis zu zwei Zeilen werden in den eigenen Text eingefügt. → Zitate über mehr als zwei Zeilen werden ca. 1cm eingerückt und engzeilig im Blocksatz geschrieben. → Die Quellenangabe sollte in beiden Fällen im Anschluss an das Zitat in Klammern angeführt werden. → Werden Teile des Textes ausgelassen, so ist das durch Klammern und Auslassungspunkte [...</w:t>
      </w:r>
      <w:proofErr w:type="gramStart"/>
      <w:r w:rsidRPr="00FC1F3F">
        <w:rPr>
          <w:color w:val="0000FF"/>
        </w:rPr>
        <w:t>]  zu</w:t>
      </w:r>
      <w:proofErr w:type="gramEnd"/>
      <w:r w:rsidRPr="00FC1F3F">
        <w:rPr>
          <w:color w:val="0000FF"/>
        </w:rPr>
        <w:t xml:space="preserve"> kennzeichnen. → Eigene erklärende Anmerkungen, Sinnergänzungen oder Einschübe im Zitat werden mittels </w:t>
      </w:r>
      <w:proofErr w:type="gramStart"/>
      <w:r w:rsidRPr="00FC1F3F">
        <w:rPr>
          <w:color w:val="0000FF"/>
        </w:rPr>
        <w:t>eckiger  Klammern</w:t>
      </w:r>
      <w:proofErr w:type="gramEnd"/>
      <w:r w:rsidRPr="00FC1F3F">
        <w:rPr>
          <w:color w:val="0000FF"/>
        </w:rPr>
        <w:t xml:space="preserve"> [mein Kommentar] markiert. </w:t>
      </w:r>
    </w:p>
    <w:p w:rsidR="009F2D74" w:rsidRDefault="009F2D74" w:rsidP="00FC1F3F">
      <w:pPr>
        <w:rPr>
          <w:color w:val="0000FF"/>
        </w:rPr>
      </w:pPr>
      <w:r>
        <w:rPr>
          <w:color w:val="0000FF"/>
        </w:rPr>
        <w:t>Beispiel Blocksatz :</w:t>
      </w:r>
      <w:r w:rsidR="00FC1F3F" w:rsidRPr="00FC1F3F">
        <w:rPr>
          <w:color w:val="0000FF"/>
        </w:rPr>
        <w:t xml:space="preserve"> </w:t>
      </w:r>
    </w:p>
    <w:p w:rsidR="00FC1F3F" w:rsidRPr="00FC1F3F" w:rsidRDefault="00FC1F3F" w:rsidP="009F2D74">
      <w:pPr>
        <w:spacing w:line="240" w:lineRule="auto"/>
        <w:ind w:left="426"/>
        <w:rPr>
          <w:color w:val="0000FF"/>
        </w:rPr>
      </w:pPr>
      <w:r w:rsidRPr="00FC1F3F">
        <w:rPr>
          <w:color w:val="0000FF"/>
        </w:rPr>
        <w:t xml:space="preserve">Sie wurde zum ersten Mal 1695 in England Wirklichkeit, als das Parlament auf die Zensur [...]    verzichtete. Auf dem Kontinent hat man die Pressefreiheit erst knapp hundert Jahre später    [1789 während der Französischen Revolution] verkündet. (Killinger 1998, 105) </w:t>
      </w:r>
    </w:p>
    <w:p w:rsidR="00E24BD1" w:rsidRDefault="00FC1F3F" w:rsidP="00E24BD1">
      <w:pPr>
        <w:spacing w:line="240" w:lineRule="auto"/>
        <w:rPr>
          <w:color w:val="0000FF"/>
        </w:rPr>
      </w:pPr>
      <w:r w:rsidRPr="00FC1F3F">
        <w:rPr>
          <w:color w:val="0000FF"/>
        </w:rPr>
        <w:t>Beispiel</w:t>
      </w:r>
      <w:r w:rsidR="009F2D74">
        <w:rPr>
          <w:color w:val="0000FF"/>
        </w:rPr>
        <w:t xml:space="preserve"> im Text</w:t>
      </w:r>
      <w:r w:rsidRPr="00FC1F3F">
        <w:rPr>
          <w:color w:val="0000FF"/>
        </w:rPr>
        <w:t xml:space="preserve">: </w:t>
      </w:r>
    </w:p>
    <w:p w:rsidR="00FC1F3F" w:rsidRPr="00FC1F3F" w:rsidRDefault="00FC1F3F" w:rsidP="009F2D74">
      <w:pPr>
        <w:rPr>
          <w:color w:val="0000FF"/>
        </w:rPr>
      </w:pPr>
      <w:r w:rsidRPr="00FC1F3F">
        <w:rPr>
          <w:color w:val="0000FF"/>
        </w:rPr>
        <w:t xml:space="preserve">Die Pressefreiheit zählt zu den wichtigsten Kennzeichen einer Demokratie. </w:t>
      </w:r>
      <w:r w:rsidR="009F2D74">
        <w:rPr>
          <w:color w:val="0000FF"/>
        </w:rPr>
        <w:t>„</w:t>
      </w:r>
      <w:r w:rsidRPr="00FC1F3F">
        <w:rPr>
          <w:color w:val="0000FF"/>
        </w:rPr>
        <w:t>Sie wurde zum ersten Mal 1695 in England Wirklichkeit, als das Parlament auf die Zensur [...] verzichtete.</w:t>
      </w:r>
      <w:r w:rsidR="009F2D74">
        <w:rPr>
          <w:color w:val="0000FF"/>
        </w:rPr>
        <w:t>“</w:t>
      </w:r>
      <w:r w:rsidRPr="00FC1F3F">
        <w:rPr>
          <w:color w:val="0000FF"/>
        </w:rPr>
        <w:t xml:space="preserve"> (Killinger 1998, 105). Aber auch heute muss die Pressefreiheit immer wieder verteidigt werden.</w:t>
      </w:r>
    </w:p>
    <w:p w:rsidR="00E24BD1" w:rsidRDefault="00E24BD1" w:rsidP="00FC1F3F">
      <w:pPr>
        <w:rPr>
          <w:color w:val="0000FF"/>
        </w:rPr>
      </w:pPr>
    </w:p>
    <w:p w:rsidR="00FC1F3F" w:rsidRPr="009F2D74" w:rsidRDefault="00FC1F3F" w:rsidP="00FC1F3F">
      <w:pPr>
        <w:rPr>
          <w:b/>
          <w:color w:val="0000FF"/>
        </w:rPr>
      </w:pPr>
      <w:r w:rsidRPr="009F2D74">
        <w:rPr>
          <w:b/>
          <w:color w:val="0000FF"/>
        </w:rPr>
        <w:t>Das indirekte Zitat</w:t>
      </w:r>
    </w:p>
    <w:p w:rsidR="00FC1F3F" w:rsidRPr="00FC1F3F" w:rsidRDefault="00FC1F3F" w:rsidP="00FC1F3F">
      <w:pPr>
        <w:rPr>
          <w:color w:val="0000FF"/>
        </w:rPr>
      </w:pPr>
      <w:r w:rsidRPr="00FC1F3F">
        <w:rPr>
          <w:color w:val="0000FF"/>
        </w:rPr>
        <w:t xml:space="preserve">Der Sinn des Quellentextes darf nicht verändert werden. </w:t>
      </w:r>
      <w:r w:rsidR="009F2D74">
        <w:rPr>
          <w:color w:val="0000FF"/>
        </w:rPr>
        <w:t xml:space="preserve">Der Inhalt wird mit eigenen Worten ausgedrückt. </w:t>
      </w:r>
      <w:r w:rsidRPr="00FC1F3F">
        <w:rPr>
          <w:color w:val="0000FF"/>
        </w:rPr>
        <w:t xml:space="preserve">Indirekte Zitate bleiben ohne Anführungszeichen im </w:t>
      </w:r>
      <w:proofErr w:type="gramStart"/>
      <w:r w:rsidRPr="00FC1F3F">
        <w:rPr>
          <w:color w:val="0000FF"/>
        </w:rPr>
        <w:t xml:space="preserve">Arbeitstext </w:t>
      </w:r>
      <w:r w:rsidR="009F2D74">
        <w:rPr>
          <w:color w:val="0000FF"/>
        </w:rPr>
        <w:t>,durch</w:t>
      </w:r>
      <w:proofErr w:type="gramEnd"/>
      <w:r w:rsidR="009F2D74">
        <w:rPr>
          <w:color w:val="0000FF"/>
        </w:rPr>
        <w:t xml:space="preserve"> </w:t>
      </w:r>
      <w:r w:rsidRPr="00FC1F3F">
        <w:rPr>
          <w:color w:val="0000FF"/>
        </w:rPr>
        <w:t xml:space="preserve">Hinzufügung von (vgl. Autor, Jahreszahl, Seite) </w:t>
      </w:r>
      <w:r w:rsidR="009F2D74">
        <w:rPr>
          <w:color w:val="0000FF"/>
        </w:rPr>
        <w:t>wird er erkenntlich gemacht.</w:t>
      </w:r>
    </w:p>
    <w:p w:rsidR="00FC1F3F" w:rsidRDefault="00FC1F3F" w:rsidP="00FC1F3F">
      <w:pPr>
        <w:rPr>
          <w:color w:val="0000FF"/>
        </w:rPr>
      </w:pPr>
      <w:r w:rsidRPr="00FC1F3F">
        <w:rPr>
          <w:color w:val="0000FF"/>
        </w:rPr>
        <w:t xml:space="preserve">Beispiel: Die Pressefreiheit zählt zu den wichtigsten Kennzeichen einer Demokratie. Sie wurde in England 1695 zum ersten Mal verkündet. Erst viel später, während der Französischen Revolution 1789, wurde sie wieder gewährt. (vgl. Killinger 1998, </w:t>
      </w:r>
      <w:r w:rsidR="00383FC2">
        <w:rPr>
          <w:color w:val="0000FF"/>
        </w:rPr>
        <w:t>S</w:t>
      </w:r>
      <w:r w:rsidRPr="00FC1F3F">
        <w:rPr>
          <w:color w:val="0000FF"/>
        </w:rPr>
        <w:t>105)</w:t>
      </w:r>
    </w:p>
    <w:p w:rsidR="00383FC2" w:rsidRDefault="00383FC2">
      <w:pPr>
        <w:suppressAutoHyphens w:val="0"/>
        <w:spacing w:after="0" w:line="240" w:lineRule="auto"/>
        <w:jc w:val="left"/>
        <w:rPr>
          <w:color w:val="0000FF"/>
        </w:rPr>
      </w:pPr>
      <w:r>
        <w:rPr>
          <w:color w:val="0000FF"/>
        </w:rPr>
        <w:br w:type="page"/>
      </w:r>
    </w:p>
    <w:p w:rsidR="00383FC2" w:rsidRPr="009F2D74" w:rsidRDefault="00383FC2" w:rsidP="00383FC2">
      <w:pPr>
        <w:rPr>
          <w:b/>
          <w:color w:val="0000FF"/>
        </w:rPr>
      </w:pPr>
      <w:r w:rsidRPr="009F2D74">
        <w:rPr>
          <w:b/>
          <w:color w:val="0000FF"/>
        </w:rPr>
        <w:lastRenderedPageBreak/>
        <w:t>Abbildungen</w:t>
      </w:r>
      <w:r w:rsidR="006D087E" w:rsidRPr="009F2D74">
        <w:rPr>
          <w:b/>
          <w:color w:val="0000FF"/>
        </w:rPr>
        <w:t xml:space="preserve"> (Beispiele)</w:t>
      </w:r>
    </w:p>
    <w:p w:rsidR="00383FC2" w:rsidRPr="006D0119" w:rsidRDefault="00383FC2" w:rsidP="00383FC2">
      <w:pPr>
        <w:rPr>
          <w:color w:val="0000FF"/>
        </w:rPr>
      </w:pPr>
      <w:r>
        <w:rPr>
          <w:color w:val="0000FF"/>
        </w:rPr>
        <w:t>Abbildungen werden in der Zeile zentriert positioniert</w:t>
      </w:r>
      <w:r w:rsidR="009F2D74">
        <w:rPr>
          <w:color w:val="0000FF"/>
        </w:rPr>
        <w:t xml:space="preserve"> ebenso der</w:t>
      </w:r>
      <w:r w:rsidRPr="006D0119">
        <w:rPr>
          <w:color w:val="0000FF"/>
        </w:rPr>
        <w:t xml:space="preserve"> Text zur Abbildung. Die Numme</w:t>
      </w:r>
      <w:r w:rsidRPr="006D0119">
        <w:rPr>
          <w:color w:val="0000FF"/>
        </w:rPr>
        <w:softHyphen/>
        <w:t>rierung der Abbildung ist unabhängig von den Gliederungsebenen des Textes. Der Schrift</w:t>
      </w:r>
      <w:r w:rsidRPr="006D0119">
        <w:rPr>
          <w:color w:val="0000FF"/>
        </w:rPr>
        <w:softHyphen/>
        <w:t>grad des Abbildungstextes beträgt 10 Punkte, der Schriftschnitt ist „Fett“.</w:t>
      </w:r>
    </w:p>
    <w:p w:rsidR="00383FC2" w:rsidRPr="006D0119" w:rsidRDefault="00383FC2" w:rsidP="00383FC2">
      <w:pPr>
        <w:rPr>
          <w:color w:val="0000FF"/>
        </w:rPr>
      </w:pPr>
      <w:r w:rsidRPr="006D0119">
        <w:rPr>
          <w:color w:val="0000FF"/>
        </w:rPr>
        <w:t>Schema:</w:t>
      </w:r>
    </w:p>
    <w:p w:rsidR="00383FC2" w:rsidRPr="006D0119" w:rsidRDefault="00383FC2" w:rsidP="00383FC2">
      <w:pPr>
        <w:pStyle w:val="AbbildungTabelle"/>
        <w:rPr>
          <w:rFonts w:ascii="Arial" w:hAnsi="Arial"/>
          <w:color w:val="0000FF"/>
        </w:rPr>
      </w:pPr>
      <w:r w:rsidRPr="006D0119">
        <w:rPr>
          <w:rFonts w:ascii="Arial" w:hAnsi="Arial"/>
          <w:color w:val="0000FF"/>
        </w:rPr>
        <w:t>Abbildung Abbildungsnummer: Abbildungstext</w:t>
      </w:r>
      <w:r w:rsidRPr="006D0119">
        <w:rPr>
          <w:rFonts w:ascii="Arial" w:hAnsi="Arial"/>
          <w:color w:val="0000FF"/>
        </w:rPr>
        <w:br/>
        <w:t>(Quelle: Kurzverweis)</w:t>
      </w:r>
    </w:p>
    <w:p w:rsidR="00383FC2" w:rsidRDefault="00383FC2" w:rsidP="00383FC2">
      <w:pPr>
        <w:rPr>
          <w:color w:val="0000FF"/>
        </w:rPr>
      </w:pPr>
      <w:r w:rsidRPr="006D0119">
        <w:rPr>
          <w:color w:val="0000FF"/>
        </w:rPr>
        <w:t>Beispiel:</w:t>
      </w:r>
    </w:p>
    <w:p w:rsidR="00383FC2" w:rsidRPr="006D0119" w:rsidRDefault="00383FC2" w:rsidP="00383FC2">
      <w:pPr>
        <w:jc w:val="center"/>
        <w:rPr>
          <w:color w:val="0000FF"/>
        </w:rPr>
      </w:pPr>
      <w:r>
        <w:rPr>
          <w:noProof/>
          <w:color w:val="0000FF"/>
          <w:lang w:eastAsia="de-DE"/>
        </w:rPr>
        <w:drawing>
          <wp:inline distT="0" distB="0" distL="0" distR="0" wp14:anchorId="4621C00D" wp14:editId="17D1958E">
            <wp:extent cx="4305300" cy="99718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AM0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341" cy="996733"/>
                    </a:xfrm>
                    <a:prstGeom prst="rect">
                      <a:avLst/>
                    </a:prstGeom>
                  </pic:spPr>
                </pic:pic>
              </a:graphicData>
            </a:graphic>
          </wp:inline>
        </w:drawing>
      </w:r>
    </w:p>
    <w:p w:rsidR="00383FC2" w:rsidRPr="006D0119" w:rsidRDefault="00383FC2" w:rsidP="00383FC2">
      <w:pPr>
        <w:pStyle w:val="Beschriftung"/>
        <w:spacing w:line="360" w:lineRule="auto"/>
        <w:jc w:val="center"/>
        <w:rPr>
          <w:color w:val="0000FF"/>
          <w:lang w:val="de-AT"/>
        </w:rPr>
      </w:pPr>
      <w:bookmarkStart w:id="4" w:name="_Toc415201720"/>
      <w:r w:rsidRPr="00383FC2">
        <w:rPr>
          <w:color w:val="0000FF"/>
          <w:lang w:val="de-AT"/>
        </w:rPr>
        <w:t xml:space="preserve">Abbildung </w:t>
      </w:r>
      <w:r w:rsidRPr="00383FC2">
        <w:rPr>
          <w:color w:val="0000FF"/>
          <w:lang w:val="de-AT"/>
        </w:rPr>
        <w:fldChar w:fldCharType="begin"/>
      </w:r>
      <w:r w:rsidRPr="00383FC2">
        <w:rPr>
          <w:color w:val="0000FF"/>
          <w:lang w:val="de-AT"/>
        </w:rPr>
        <w:instrText xml:space="preserve"> SEQ Abbildung \* ARABIC </w:instrText>
      </w:r>
      <w:r w:rsidRPr="00383FC2">
        <w:rPr>
          <w:color w:val="0000FF"/>
          <w:lang w:val="de-AT"/>
        </w:rPr>
        <w:fldChar w:fldCharType="separate"/>
      </w:r>
      <w:r w:rsidR="00E17FF6">
        <w:rPr>
          <w:noProof/>
          <w:color w:val="0000FF"/>
          <w:lang w:val="de-AT"/>
        </w:rPr>
        <w:t>1</w:t>
      </w:r>
      <w:r w:rsidRPr="00383FC2">
        <w:rPr>
          <w:color w:val="0000FF"/>
          <w:lang w:val="de-AT"/>
        </w:rPr>
        <w:fldChar w:fldCharType="end"/>
      </w:r>
      <w:r w:rsidRPr="00383FC2">
        <w:rPr>
          <w:color w:val="0000FF"/>
          <w:lang w:val="de-AT"/>
        </w:rPr>
        <w:t>: Datenübertragungsrate SDRAM</w:t>
      </w:r>
      <w:r w:rsidRPr="006D0119">
        <w:rPr>
          <w:color w:val="0000FF"/>
          <w:lang w:val="de-AT"/>
        </w:rPr>
        <w:br/>
        <w:t xml:space="preserve">(Quelle: </w:t>
      </w:r>
      <w:r>
        <w:rPr>
          <w:color w:val="0000FF"/>
          <w:lang w:val="de-AT"/>
        </w:rPr>
        <w:t>Einfache IT-Systeme</w:t>
      </w:r>
      <w:r w:rsidRPr="006D0119">
        <w:rPr>
          <w:color w:val="0000FF"/>
          <w:lang w:val="de-AT"/>
        </w:rPr>
        <w:t xml:space="preserve">, </w:t>
      </w:r>
      <w:r>
        <w:rPr>
          <w:color w:val="0000FF"/>
          <w:lang w:val="de-AT"/>
        </w:rPr>
        <w:t>2009</w:t>
      </w:r>
      <w:r w:rsidRPr="006D0119">
        <w:rPr>
          <w:color w:val="0000FF"/>
          <w:lang w:val="de-AT"/>
        </w:rPr>
        <w:t xml:space="preserve">, S. </w:t>
      </w:r>
      <w:r>
        <w:rPr>
          <w:color w:val="0000FF"/>
          <w:lang w:val="de-AT"/>
        </w:rPr>
        <w:t>56</w:t>
      </w:r>
      <w:r w:rsidRPr="006D0119">
        <w:rPr>
          <w:color w:val="0000FF"/>
          <w:lang w:val="de-AT"/>
        </w:rPr>
        <w:t>)</w:t>
      </w:r>
      <w:bookmarkEnd w:id="4"/>
    </w:p>
    <w:p w:rsidR="00383FC2" w:rsidRPr="007605DC" w:rsidRDefault="00383FC2" w:rsidP="00383FC2">
      <w:pPr>
        <w:rPr>
          <w:color w:val="0000FF"/>
        </w:rPr>
      </w:pPr>
      <w:r w:rsidRPr="006D0119">
        <w:rPr>
          <w:color w:val="0000FF"/>
        </w:rPr>
        <w:t xml:space="preserve">Auf die Abbildung ist im Text zu verweisen. Der Quellenverweis wird am Ende des Textes in Form einer Fußnote angegeben. Erfolgt der Verweis nicht in Form einer Fußnote, muss ein Kurzverweis unmittelbar unterhalb angegeben werden (). Unabhängig davon ist der Vollverweis im Literaturverzeichnis aufzuführen. Bei Abbildungen aus dem Internet muss ferner das </w:t>
      </w:r>
      <w:r>
        <w:rPr>
          <w:color w:val="0000FF"/>
        </w:rPr>
        <w:t xml:space="preserve">Abrufdatum </w:t>
      </w:r>
      <w:r w:rsidR="009F2D74">
        <w:rPr>
          <w:color w:val="0000FF"/>
        </w:rPr>
        <w:t xml:space="preserve">und Uhrzeit </w:t>
      </w:r>
      <w:r>
        <w:rPr>
          <w:color w:val="0000FF"/>
        </w:rPr>
        <w:t>angegeben werden [].</w:t>
      </w:r>
    </w:p>
    <w:p w:rsidR="00383FC2" w:rsidRPr="006D0119" w:rsidRDefault="00383FC2" w:rsidP="00383FC2">
      <w:pPr>
        <w:rPr>
          <w:color w:val="0000FF"/>
        </w:rPr>
      </w:pPr>
      <w:r w:rsidRPr="006D0119">
        <w:rPr>
          <w:iCs/>
          <w:color w:val="0000FF"/>
        </w:rPr>
        <w:t>Beispiel b</w:t>
      </w:r>
      <w:r w:rsidRPr="006D0119">
        <w:rPr>
          <w:color w:val="0000FF"/>
        </w:rPr>
        <w:t>ei Originalübernahme:</w:t>
      </w:r>
    </w:p>
    <w:p w:rsidR="00383FC2" w:rsidRPr="006D0119" w:rsidRDefault="00383FC2" w:rsidP="00383FC2">
      <w:pPr>
        <w:pStyle w:val="AbbildungTabelle"/>
        <w:rPr>
          <w:color w:val="0000FF"/>
        </w:rPr>
      </w:pPr>
      <w:r w:rsidRPr="006D0119">
        <w:rPr>
          <w:rFonts w:ascii="Arial" w:hAnsi="Arial"/>
          <w:color w:val="0000FF"/>
        </w:rPr>
        <w:t xml:space="preserve">(Quelle: </w:t>
      </w:r>
      <w:r>
        <w:rPr>
          <w:rFonts w:ascii="Arial" w:hAnsi="Arial"/>
          <w:color w:val="0000FF"/>
        </w:rPr>
        <w:t>Fachkunde Elektrotechnik</w:t>
      </w:r>
      <w:r w:rsidRPr="006D0119">
        <w:rPr>
          <w:rFonts w:ascii="Arial" w:hAnsi="Arial"/>
          <w:color w:val="0000FF"/>
        </w:rPr>
        <w:t xml:space="preserve">, </w:t>
      </w:r>
      <w:r>
        <w:rPr>
          <w:rFonts w:ascii="Arial" w:hAnsi="Arial"/>
          <w:color w:val="0000FF"/>
        </w:rPr>
        <w:t>2009</w:t>
      </w:r>
      <w:r w:rsidRPr="006D0119">
        <w:rPr>
          <w:rFonts w:ascii="Arial" w:hAnsi="Arial"/>
          <w:color w:val="0000FF"/>
        </w:rPr>
        <w:t xml:space="preserve">, S. </w:t>
      </w:r>
      <w:r>
        <w:rPr>
          <w:rFonts w:ascii="Arial" w:hAnsi="Arial"/>
          <w:color w:val="0000FF"/>
        </w:rPr>
        <w:t>1</w:t>
      </w:r>
      <w:r w:rsidRPr="006D0119">
        <w:rPr>
          <w:rFonts w:ascii="Arial" w:hAnsi="Arial"/>
          <w:color w:val="0000FF"/>
        </w:rPr>
        <w:t>32)</w:t>
      </w:r>
    </w:p>
    <w:p w:rsidR="00383FC2" w:rsidRPr="006D0119" w:rsidRDefault="00383FC2" w:rsidP="00383FC2">
      <w:pPr>
        <w:rPr>
          <w:color w:val="0000FF"/>
        </w:rPr>
      </w:pPr>
      <w:r w:rsidRPr="006D0119">
        <w:rPr>
          <w:color w:val="0000FF"/>
        </w:rPr>
        <w:t>Beispiel bei veränderter Übernahme:</w:t>
      </w:r>
    </w:p>
    <w:p w:rsidR="00383FC2" w:rsidRPr="005731F2" w:rsidRDefault="00383FC2" w:rsidP="00383FC2">
      <w:pPr>
        <w:pStyle w:val="AbbildungTabelle"/>
        <w:rPr>
          <w:rFonts w:ascii="Arial" w:hAnsi="Arial"/>
          <w:color w:val="0000FF"/>
          <w:lang w:val="de-AT"/>
        </w:rPr>
      </w:pPr>
      <w:r w:rsidRPr="006D0119">
        <w:rPr>
          <w:rFonts w:ascii="Arial" w:hAnsi="Arial"/>
          <w:color w:val="0000FF"/>
        </w:rPr>
        <w:t xml:space="preserve">(Modifiziert nach </w:t>
      </w:r>
      <w:r>
        <w:rPr>
          <w:rFonts w:ascii="Arial" w:hAnsi="Arial"/>
          <w:color w:val="0000FF"/>
        </w:rPr>
        <w:t>Fachkunde Elektrotechnik</w:t>
      </w:r>
      <w:r w:rsidRPr="006D0119">
        <w:rPr>
          <w:rFonts w:ascii="Arial" w:hAnsi="Arial"/>
          <w:color w:val="0000FF"/>
        </w:rPr>
        <w:t xml:space="preserve">, </w:t>
      </w:r>
      <w:r>
        <w:rPr>
          <w:rFonts w:ascii="Arial" w:hAnsi="Arial"/>
          <w:color w:val="0000FF"/>
        </w:rPr>
        <w:t>2009</w:t>
      </w:r>
      <w:r w:rsidRPr="006D0119">
        <w:rPr>
          <w:rFonts w:ascii="Arial" w:hAnsi="Arial"/>
          <w:color w:val="0000FF"/>
        </w:rPr>
        <w:t xml:space="preserve">, S. </w:t>
      </w:r>
      <w:r>
        <w:rPr>
          <w:rFonts w:ascii="Arial" w:hAnsi="Arial"/>
          <w:color w:val="0000FF"/>
        </w:rPr>
        <w:t>1</w:t>
      </w:r>
      <w:r w:rsidRPr="006D0119">
        <w:rPr>
          <w:rFonts w:ascii="Arial" w:hAnsi="Arial"/>
          <w:color w:val="0000FF"/>
        </w:rPr>
        <w:t>32)</w:t>
      </w:r>
    </w:p>
    <w:p w:rsidR="00383FC2" w:rsidRPr="006D0119" w:rsidRDefault="00383FC2" w:rsidP="00383FC2">
      <w:pPr>
        <w:rPr>
          <w:color w:val="0000FF"/>
          <w:lang w:val="de-AT"/>
        </w:rPr>
      </w:pPr>
      <w:r w:rsidRPr="006D0119">
        <w:rPr>
          <w:color w:val="0000FF"/>
        </w:rPr>
        <w:t>Beispiel bei eigener Darstellung von zitierten Daten oder Fakten:</w:t>
      </w:r>
    </w:p>
    <w:p w:rsidR="00383FC2" w:rsidRPr="006D0119" w:rsidRDefault="00383FC2" w:rsidP="00383FC2">
      <w:pPr>
        <w:pStyle w:val="AbbildungTabelle"/>
        <w:rPr>
          <w:rFonts w:ascii="Arial" w:hAnsi="Arial"/>
          <w:color w:val="0000FF"/>
          <w:lang w:val="de-AT"/>
        </w:rPr>
      </w:pPr>
      <w:r w:rsidRPr="006D0119">
        <w:rPr>
          <w:rFonts w:ascii="Arial" w:hAnsi="Arial"/>
          <w:color w:val="0000FF"/>
        </w:rPr>
        <w:t xml:space="preserve">(Eigene Darstellung, Daten entnommen aus </w:t>
      </w:r>
      <w:r>
        <w:rPr>
          <w:rFonts w:ascii="Arial" w:hAnsi="Arial"/>
          <w:color w:val="0000FF"/>
        </w:rPr>
        <w:t>Fachkunde Elektrotechnik</w:t>
      </w:r>
      <w:r w:rsidRPr="006D0119">
        <w:rPr>
          <w:rFonts w:ascii="Arial" w:hAnsi="Arial"/>
          <w:color w:val="0000FF"/>
        </w:rPr>
        <w:t xml:space="preserve">, </w:t>
      </w:r>
      <w:r>
        <w:rPr>
          <w:rFonts w:ascii="Arial" w:hAnsi="Arial"/>
          <w:color w:val="0000FF"/>
        </w:rPr>
        <w:t>2009</w:t>
      </w:r>
      <w:r w:rsidRPr="006D0119">
        <w:rPr>
          <w:rFonts w:ascii="Arial" w:hAnsi="Arial"/>
          <w:color w:val="0000FF"/>
        </w:rPr>
        <w:t>, S.33f.)</w:t>
      </w:r>
    </w:p>
    <w:p w:rsidR="00383FC2" w:rsidRPr="006D0119" w:rsidRDefault="00383FC2" w:rsidP="00383FC2">
      <w:pPr>
        <w:rPr>
          <w:color w:val="0000FF"/>
        </w:rPr>
      </w:pPr>
    </w:p>
    <w:p w:rsidR="00383FC2" w:rsidRPr="006D0119" w:rsidRDefault="00383FC2" w:rsidP="00383FC2">
      <w:pPr>
        <w:rPr>
          <w:color w:val="0000FF"/>
        </w:rPr>
      </w:pPr>
      <w:r w:rsidRPr="006D0119">
        <w:rPr>
          <w:color w:val="0000FF"/>
        </w:rPr>
        <w:t>Beispiel bei eigener Darstellung:</w:t>
      </w:r>
    </w:p>
    <w:p w:rsidR="00383FC2" w:rsidRPr="006D0119" w:rsidRDefault="00383FC2" w:rsidP="00383FC2">
      <w:pPr>
        <w:pStyle w:val="AbbildungTabelle"/>
        <w:rPr>
          <w:rFonts w:ascii="Arial" w:hAnsi="Arial"/>
          <w:color w:val="0000FF"/>
        </w:rPr>
      </w:pPr>
      <w:r w:rsidRPr="006D0119">
        <w:rPr>
          <w:rFonts w:ascii="Arial" w:hAnsi="Arial"/>
          <w:color w:val="0000FF"/>
        </w:rPr>
        <w:t>(</w:t>
      </w:r>
      <w:r>
        <w:rPr>
          <w:rFonts w:ascii="Arial" w:hAnsi="Arial"/>
          <w:color w:val="0000FF"/>
        </w:rPr>
        <w:t>keine Angabe notwendig</w:t>
      </w:r>
      <w:r w:rsidRPr="006D0119">
        <w:rPr>
          <w:rFonts w:ascii="Arial" w:hAnsi="Arial"/>
          <w:color w:val="0000FF"/>
        </w:rPr>
        <w:t>)</w:t>
      </w:r>
    </w:p>
    <w:p w:rsidR="00383FC2" w:rsidRPr="006D0119" w:rsidRDefault="00383FC2" w:rsidP="00383FC2">
      <w:pPr>
        <w:rPr>
          <w:color w:val="0000FF"/>
        </w:rPr>
      </w:pPr>
    </w:p>
    <w:p w:rsidR="00855FB3" w:rsidRPr="000D78BA" w:rsidRDefault="000D78BA" w:rsidP="00100E24">
      <w:pPr>
        <w:pStyle w:val="Titel"/>
        <w:numPr>
          <w:ilvl w:val="0"/>
          <w:numId w:val="0"/>
        </w:numPr>
        <w:ind w:left="432" w:hanging="432"/>
      </w:pPr>
      <w:bookmarkStart w:id="5" w:name="_Toc415215286"/>
      <w:r>
        <w:t>Erklärung der Eigenständigkeit der Arbeit</w:t>
      </w:r>
      <w:bookmarkEnd w:id="5"/>
    </w:p>
    <w:p w:rsidR="009762AC" w:rsidRPr="000D78BA" w:rsidRDefault="009762AC" w:rsidP="00855FB3">
      <w:pPr>
        <w:autoSpaceDE w:val="0"/>
        <w:autoSpaceDN w:val="0"/>
        <w:adjustRightInd w:val="0"/>
        <w:ind w:left="284"/>
        <w:rPr>
          <w:szCs w:val="24"/>
        </w:rPr>
      </w:pPr>
    </w:p>
    <w:p w:rsidR="000D78BA" w:rsidRPr="000D78BA" w:rsidRDefault="000D78BA" w:rsidP="000D78BA">
      <w:pPr>
        <w:suppressAutoHyphens w:val="0"/>
        <w:spacing w:after="0" w:line="240" w:lineRule="auto"/>
        <w:jc w:val="left"/>
      </w:pPr>
      <w:r w:rsidRPr="000D78BA">
        <w:t xml:space="preserve">EIDESSTATTLICHE ERKLÄRUNG </w:t>
      </w:r>
    </w:p>
    <w:p w:rsidR="000D78BA" w:rsidRPr="000D78BA" w:rsidRDefault="000D78BA" w:rsidP="00855FB3">
      <w:pPr>
        <w:autoSpaceDE w:val="0"/>
        <w:autoSpaceDN w:val="0"/>
        <w:adjustRightInd w:val="0"/>
        <w:ind w:left="284"/>
        <w:rPr>
          <w:szCs w:val="24"/>
        </w:rPr>
      </w:pPr>
    </w:p>
    <w:p w:rsidR="000D78BA" w:rsidRPr="000D78BA" w:rsidRDefault="000D78BA" w:rsidP="000D78BA">
      <w:pPr>
        <w:suppressAutoHyphens w:val="0"/>
        <w:spacing w:after="0"/>
        <w:jc w:val="left"/>
      </w:pPr>
      <w:r w:rsidRPr="000D78BA">
        <w:t>Ich erkläre an Eides statt, dass ich die vorliegende Diplomarbeit selbständig und ohne fremde Hilf</w:t>
      </w:r>
      <w:r>
        <w:t>e ver</w:t>
      </w:r>
      <w:r w:rsidRPr="000D78BA">
        <w:t>fasst, andere als die angegebenen Quellen und Hilfsmittel nicht benutzt und die den benutzten Quellen wörtlich und inhaltlich entnommenen Stellen als solche erkenntlich gemacht habe.</w:t>
      </w:r>
    </w:p>
    <w:p w:rsidR="00855FB3" w:rsidRDefault="00855FB3" w:rsidP="000D78BA">
      <w:pPr>
        <w:ind w:left="284"/>
        <w:rPr>
          <w:rFonts w:asciiTheme="minorHAnsi" w:hAnsiTheme="minorHAnsi" w:cstheme="minorHAnsi"/>
          <w:szCs w:val="24"/>
        </w:rPr>
      </w:pPr>
    </w:p>
    <w:p w:rsidR="000D78BA" w:rsidRPr="0068400D" w:rsidRDefault="000D78BA" w:rsidP="000D78BA">
      <w:pPr>
        <w:ind w:left="284"/>
        <w:rPr>
          <w:rFonts w:asciiTheme="minorHAnsi" w:hAnsiTheme="minorHAnsi" w:cstheme="minorHAnsi"/>
          <w:szCs w:val="24"/>
        </w:rPr>
      </w:pPr>
    </w:p>
    <w:p w:rsidR="00855FB3" w:rsidRPr="0068400D" w:rsidRDefault="00855FB3" w:rsidP="00855FB3">
      <w:pPr>
        <w:ind w:left="284"/>
        <w:rPr>
          <w:rFonts w:asciiTheme="minorHAnsi" w:hAnsiTheme="minorHAnsi" w:cstheme="minorHAnsi"/>
          <w:szCs w:val="24"/>
        </w:rPr>
      </w:pPr>
      <w:r w:rsidRPr="0068400D">
        <w:rPr>
          <w:rFonts w:asciiTheme="minorHAnsi" w:hAnsiTheme="minorHAnsi" w:cstheme="minorHAnsi"/>
          <w:szCs w:val="24"/>
        </w:rPr>
        <w:tab/>
      </w:r>
      <w:r w:rsidRPr="0068400D">
        <w:rPr>
          <w:rFonts w:asciiTheme="minorHAnsi" w:hAnsiTheme="minorHAnsi" w:cstheme="minorHAnsi"/>
          <w:szCs w:val="24"/>
        </w:rPr>
        <w:tab/>
      </w:r>
      <w:r w:rsidRPr="0068400D">
        <w:rPr>
          <w:rFonts w:asciiTheme="minorHAnsi" w:hAnsiTheme="minorHAnsi" w:cstheme="minorHAnsi"/>
          <w:szCs w:val="24"/>
        </w:rPr>
        <w:tab/>
      </w:r>
      <w:r w:rsidRPr="0068400D">
        <w:rPr>
          <w:rFonts w:asciiTheme="minorHAnsi" w:hAnsiTheme="minorHAnsi" w:cstheme="minorHAnsi"/>
          <w:szCs w:val="24"/>
        </w:rPr>
        <w:tab/>
      </w:r>
      <w:r w:rsidRPr="0068400D">
        <w:rPr>
          <w:rFonts w:asciiTheme="minorHAnsi" w:hAnsiTheme="minorHAnsi" w:cstheme="minorHAnsi"/>
          <w:szCs w:val="24"/>
        </w:rPr>
        <w:tab/>
      </w:r>
      <w:r w:rsidRPr="0068400D">
        <w:rPr>
          <w:rFonts w:asciiTheme="minorHAnsi" w:hAnsiTheme="minorHAnsi" w:cstheme="minorHAnsi"/>
          <w:szCs w:val="24"/>
        </w:rPr>
        <w:tab/>
      </w:r>
      <w:r w:rsidRPr="0068400D">
        <w:rPr>
          <w:rFonts w:asciiTheme="minorHAnsi" w:hAnsiTheme="minorHAnsi" w:cstheme="minorHAnsi"/>
          <w:szCs w:val="24"/>
        </w:rP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855FB3" w:rsidRPr="0068400D" w:rsidTr="00772FD0">
        <w:tc>
          <w:tcPr>
            <w:tcW w:w="3227" w:type="dxa"/>
          </w:tcPr>
          <w:p w:rsidR="00855FB3" w:rsidRPr="0068400D" w:rsidRDefault="00855FB3" w:rsidP="00772FD0">
            <w:pPr>
              <w:spacing w:after="200"/>
              <w:ind w:left="284"/>
              <w:rPr>
                <w:rFonts w:asciiTheme="minorHAnsi" w:hAnsiTheme="minorHAnsi" w:cstheme="minorHAnsi"/>
                <w:szCs w:val="24"/>
              </w:rPr>
            </w:pPr>
            <w:r w:rsidRPr="0068400D">
              <w:rPr>
                <w:rFonts w:asciiTheme="minorHAnsi" w:hAnsiTheme="minorHAnsi" w:cstheme="minorHAnsi"/>
                <w:szCs w:val="24"/>
              </w:rPr>
              <w:t>Ort,</w:t>
            </w:r>
            <w:r w:rsidR="00772FD0">
              <w:rPr>
                <w:rFonts w:asciiTheme="minorHAnsi" w:hAnsiTheme="minorHAnsi" w:cstheme="minorHAnsi"/>
                <w:szCs w:val="24"/>
              </w:rPr>
              <w:t xml:space="preserve"> </w:t>
            </w:r>
            <w:r w:rsidR="000D78BA">
              <w:rPr>
                <w:rFonts w:asciiTheme="minorHAnsi" w:hAnsiTheme="minorHAnsi" w:cstheme="minorHAnsi"/>
                <w:szCs w:val="24"/>
              </w:rPr>
              <w:t>Datum</w:t>
            </w:r>
          </w:p>
        </w:tc>
        <w:tc>
          <w:tcPr>
            <w:tcW w:w="1559" w:type="dxa"/>
            <w:tcBorders>
              <w:top w:val="nil"/>
              <w:bottom w:val="nil"/>
            </w:tcBorders>
          </w:tcPr>
          <w:p w:rsidR="00855FB3" w:rsidRPr="0068400D" w:rsidRDefault="00855FB3" w:rsidP="00772FD0">
            <w:pPr>
              <w:spacing w:after="200"/>
              <w:ind w:left="284"/>
              <w:rPr>
                <w:rFonts w:asciiTheme="minorHAnsi" w:hAnsiTheme="minorHAnsi" w:cstheme="minorHAnsi"/>
                <w:szCs w:val="24"/>
              </w:rPr>
            </w:pPr>
          </w:p>
        </w:tc>
        <w:tc>
          <w:tcPr>
            <w:tcW w:w="4002" w:type="dxa"/>
          </w:tcPr>
          <w:p w:rsidR="000D78BA" w:rsidRDefault="000D78BA" w:rsidP="000D78BA">
            <w:pPr>
              <w:spacing w:after="200" w:line="240" w:lineRule="auto"/>
              <w:ind w:left="284"/>
              <w:rPr>
                <w:rFonts w:asciiTheme="minorHAnsi" w:hAnsiTheme="minorHAnsi" w:cstheme="minorHAnsi"/>
                <w:szCs w:val="24"/>
              </w:rPr>
            </w:pPr>
            <w:proofErr w:type="spellStart"/>
            <w:r>
              <w:rPr>
                <w:rFonts w:asciiTheme="minorHAnsi" w:hAnsiTheme="minorHAnsi" w:cstheme="minorHAnsi"/>
                <w:szCs w:val="24"/>
              </w:rPr>
              <w:t>VerfasserInnen</w:t>
            </w:r>
            <w:proofErr w:type="spellEnd"/>
            <w:r>
              <w:rPr>
                <w:rFonts w:asciiTheme="minorHAnsi" w:hAnsiTheme="minorHAnsi" w:cstheme="minorHAnsi"/>
                <w:szCs w:val="24"/>
              </w:rPr>
              <w:t xml:space="preserve">                                                        Vor- und Zuname</w:t>
            </w:r>
          </w:p>
          <w:p w:rsidR="000D78BA" w:rsidRPr="0068400D" w:rsidRDefault="000D78BA" w:rsidP="000D78BA">
            <w:pPr>
              <w:spacing w:after="200"/>
              <w:ind w:left="284"/>
              <w:rPr>
                <w:rFonts w:asciiTheme="minorHAnsi" w:hAnsiTheme="minorHAnsi" w:cstheme="minorHAnsi"/>
                <w:szCs w:val="24"/>
              </w:rPr>
            </w:pPr>
          </w:p>
        </w:tc>
      </w:tr>
    </w:tbl>
    <w:p w:rsidR="00A72F96" w:rsidRDefault="00A72F96" w:rsidP="00A72F96">
      <w:pPr>
        <w:pStyle w:val="Titel"/>
        <w:numPr>
          <w:ilvl w:val="0"/>
          <w:numId w:val="0"/>
        </w:numPr>
        <w:rPr>
          <w:highlight w:val="lightGray"/>
        </w:rPr>
      </w:pPr>
      <w:bookmarkStart w:id="6" w:name="_Toc343525835"/>
    </w:p>
    <w:p w:rsidR="00A72F96" w:rsidRDefault="00A72F96">
      <w:pPr>
        <w:suppressAutoHyphens w:val="0"/>
        <w:spacing w:after="0" w:line="240" w:lineRule="auto"/>
        <w:jc w:val="left"/>
        <w:rPr>
          <w:highlight w:val="lightGray"/>
        </w:rPr>
      </w:pPr>
      <w:r>
        <w:rPr>
          <w:highlight w:val="lightGray"/>
        </w:rPr>
        <w:br w:type="page"/>
      </w:r>
    </w:p>
    <w:p w:rsidR="00A72F96" w:rsidRDefault="00A72F96">
      <w:pPr>
        <w:suppressAutoHyphens w:val="0"/>
        <w:spacing w:after="0" w:line="240" w:lineRule="auto"/>
        <w:jc w:val="left"/>
        <w:rPr>
          <w:b/>
          <w:smallCaps/>
          <w:sz w:val="32"/>
          <w:highlight w:val="lightGray"/>
        </w:rPr>
      </w:pPr>
    </w:p>
    <w:p w:rsidR="00A72F96" w:rsidRPr="00100E24" w:rsidRDefault="00A72F96" w:rsidP="009F40A9">
      <w:pPr>
        <w:pStyle w:val="Titel"/>
        <w:numPr>
          <w:ilvl w:val="0"/>
          <w:numId w:val="0"/>
        </w:numPr>
        <w:ind w:left="432"/>
      </w:pPr>
      <w:bookmarkStart w:id="7" w:name="_Toc415215287"/>
      <w:r w:rsidRPr="00100E24">
        <w:t>Zusammenfassung des Projektergebnisses</w:t>
      </w:r>
      <w:bookmarkEnd w:id="6"/>
      <w:bookmarkEnd w:id="7"/>
    </w:p>
    <w:p w:rsidR="00A72F96" w:rsidRDefault="00D85522" w:rsidP="009F40A9">
      <w:pPr>
        <w:pStyle w:val="berschrift2"/>
        <w:numPr>
          <w:ilvl w:val="0"/>
          <w:numId w:val="0"/>
        </w:numPr>
        <w:ind w:left="576"/>
      </w:pPr>
      <w:bookmarkStart w:id="8" w:name="_Toc415215288"/>
      <w:r>
        <w:t>Kurzfassung /</w:t>
      </w:r>
      <w:r w:rsidR="002A1FDA">
        <w:t>Abstract</w:t>
      </w:r>
      <w:bookmarkEnd w:id="8"/>
      <w:r w:rsidR="002A1FDA">
        <w:t xml:space="preserve"> </w:t>
      </w:r>
    </w:p>
    <w:p w:rsidR="00A72F96" w:rsidRDefault="009F2D74" w:rsidP="00A72F96">
      <w:pPr>
        <w:rPr>
          <w:color w:val="0000FF"/>
        </w:rPr>
      </w:pPr>
      <w:r>
        <w:rPr>
          <w:color w:val="0000FF"/>
        </w:rPr>
        <w:t>Ein Abstract ist</w:t>
      </w:r>
      <w:r w:rsidR="002A1FDA">
        <w:rPr>
          <w:color w:val="0000FF"/>
        </w:rPr>
        <w:t xml:space="preserve"> in deutscher sowie in englischer Sprache</w:t>
      </w:r>
      <w:r w:rsidR="00A72F96">
        <w:rPr>
          <w:color w:val="0000FF"/>
        </w:rPr>
        <w:t>, maximal eine A4-Seite. Die Beschreibung sollte wesentliche Aspekte des Projektes in technischer Hinsicht beschreiben. Die Zielgruppe der Kurzbeschreibung sind auch Nicht-Techniker! Viele Leser lesen oft nur diese Seite.</w:t>
      </w:r>
    </w:p>
    <w:p w:rsidR="00A72F96" w:rsidRDefault="00A72F96" w:rsidP="00A72F96">
      <w:pPr>
        <w:rPr>
          <w:color w:val="0000FF"/>
        </w:rPr>
      </w:pPr>
    </w:p>
    <w:p w:rsidR="00A72F96" w:rsidRDefault="00A72F96" w:rsidP="009F40A9">
      <w:pPr>
        <w:pStyle w:val="berschrift2"/>
        <w:numPr>
          <w:ilvl w:val="0"/>
          <w:numId w:val="0"/>
        </w:numPr>
        <w:ind w:left="576"/>
      </w:pPr>
      <w:bookmarkStart w:id="9" w:name="_Toc343525837"/>
      <w:bookmarkStart w:id="10" w:name="_Toc415215289"/>
      <w:r>
        <w:t>Projektergebnis</w:t>
      </w:r>
      <w:bookmarkEnd w:id="9"/>
      <w:bookmarkEnd w:id="10"/>
    </w:p>
    <w:p w:rsidR="00A72F96" w:rsidRDefault="00A72F96" w:rsidP="00A72F96">
      <w:pPr>
        <w:rPr>
          <w:color w:val="0000FF"/>
        </w:rPr>
      </w:pPr>
      <w:r>
        <w:rPr>
          <w:color w:val="0000FF"/>
        </w:rPr>
        <w:t>Allgemeine Beschreibung, was vom Projektziel umgesetzt wurde, in einigen kurzen Sätzen. Optional Hinweise auf Erweiterungen. Gut machen sich in diesem Kapitel auch Bilder vom Gerät (HW) bzw. Screenshots (SW).</w:t>
      </w:r>
    </w:p>
    <w:p w:rsidR="00A72F96" w:rsidRDefault="00A72F96" w:rsidP="00A72F96">
      <w:pPr>
        <w:rPr>
          <w:color w:val="0000FF"/>
        </w:rPr>
      </w:pPr>
      <w:r>
        <w:rPr>
          <w:color w:val="0000FF"/>
        </w:rPr>
        <w:t>Liste aller im Pflichtenheft aufgeführten Anforderungen, die nur teilweise oder gar nicht umgesetzt wurden (mit Begründungen).</w:t>
      </w:r>
    </w:p>
    <w:p w:rsidR="00772FD0" w:rsidRDefault="00772FD0" w:rsidP="000D78BA">
      <w:pPr>
        <w:suppressAutoHyphens w:val="0"/>
        <w:spacing w:after="0" w:line="240" w:lineRule="auto"/>
        <w:jc w:val="left"/>
        <w:rPr>
          <w:b/>
          <w:color w:val="0000FF"/>
          <w:sz w:val="28"/>
        </w:rPr>
      </w:pPr>
      <w:r>
        <w:rPr>
          <w:color w:val="0000FF"/>
        </w:rPr>
        <w:br w:type="page"/>
      </w:r>
    </w:p>
    <w:bookmarkEnd w:id="0"/>
    <w:p w:rsidR="00BC0456" w:rsidRDefault="00BC0456">
      <w:pPr>
        <w:pStyle w:val="Textkrper"/>
        <w:pageBreakBefore/>
        <w:jc w:val="left"/>
        <w:rPr>
          <w:b/>
          <w:sz w:val="32"/>
          <w:szCs w:val="32"/>
        </w:rPr>
        <w:sectPr w:rsidR="00BC0456" w:rsidSect="00E37764">
          <w:headerReference w:type="first" r:id="rId11"/>
          <w:footerReference w:type="first" r:id="rId12"/>
          <w:pgSz w:w="11905" w:h="16837"/>
          <w:pgMar w:top="1418" w:right="1418" w:bottom="1418" w:left="1701" w:header="720" w:footer="720" w:gutter="0"/>
          <w:pgNumType w:fmt="lowerRoman" w:start="1"/>
          <w:cols w:space="720"/>
          <w:titlePg/>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rsidR="00D46FDD" w:rsidRDefault="00D46FDD">
          <w:pPr>
            <w:pStyle w:val="Inhaltsverzeichnisberschrift"/>
            <w:rPr>
              <w:rFonts w:ascii="Arial" w:eastAsia="Times New Roman" w:hAnsi="Arial" w:cs="Times New Roman"/>
              <w:color w:val="auto"/>
              <w:sz w:val="24"/>
              <w:szCs w:val="20"/>
              <w:lang w:eastAsia="ar-SA"/>
            </w:rPr>
          </w:pPr>
        </w:p>
        <w:p w:rsidR="009B79BA" w:rsidRPr="009B79BA" w:rsidRDefault="009B79BA" w:rsidP="009B79BA"/>
        <w:p w:rsidR="006D087E" w:rsidRDefault="00D46FDD">
          <w:pPr>
            <w:pStyle w:val="Verzeichnis1"/>
            <w:tabs>
              <w:tab w:val="right" w:leader="dot" w:pos="9061"/>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15215284" w:history="1">
            <w:r w:rsidR="006D087E" w:rsidRPr="00F16F80">
              <w:rPr>
                <w:rStyle w:val="Hyperlink"/>
                <w:noProof/>
              </w:rPr>
              <w:t>Formale und sprachliche Aspekte</w:t>
            </w:r>
            <w:r w:rsidR="006D087E">
              <w:rPr>
                <w:noProof/>
                <w:webHidden/>
              </w:rPr>
              <w:tab/>
            </w:r>
            <w:r w:rsidR="006D087E">
              <w:rPr>
                <w:noProof/>
                <w:webHidden/>
              </w:rPr>
              <w:fldChar w:fldCharType="begin"/>
            </w:r>
            <w:r w:rsidR="006D087E">
              <w:rPr>
                <w:noProof/>
                <w:webHidden/>
              </w:rPr>
              <w:instrText xml:space="preserve"> PAGEREF _Toc415215284 \h </w:instrText>
            </w:r>
            <w:r w:rsidR="006D087E">
              <w:rPr>
                <w:noProof/>
                <w:webHidden/>
              </w:rPr>
            </w:r>
            <w:r w:rsidR="006D087E">
              <w:rPr>
                <w:noProof/>
                <w:webHidden/>
              </w:rPr>
              <w:fldChar w:fldCharType="separate"/>
            </w:r>
            <w:r w:rsidR="00E17FF6">
              <w:rPr>
                <w:noProof/>
                <w:webHidden/>
              </w:rPr>
              <w:t>i</w:t>
            </w:r>
            <w:r w:rsidR="006D087E">
              <w:rPr>
                <w:noProof/>
                <w:webHidden/>
              </w:rPr>
              <w:fldChar w:fldCharType="end"/>
            </w:r>
          </w:hyperlink>
        </w:p>
        <w:p w:rsidR="006D087E" w:rsidRDefault="00E24BD1">
          <w:pPr>
            <w:pStyle w:val="Verzeichnis1"/>
            <w:tabs>
              <w:tab w:val="right" w:leader="dot" w:pos="9061"/>
            </w:tabs>
            <w:rPr>
              <w:rFonts w:asciiTheme="minorHAnsi" w:eastAsiaTheme="minorEastAsia" w:hAnsiTheme="minorHAnsi" w:cstheme="minorBidi"/>
              <w:noProof/>
              <w:sz w:val="22"/>
              <w:szCs w:val="22"/>
              <w:lang w:eastAsia="de-DE"/>
            </w:rPr>
          </w:pPr>
          <w:hyperlink w:anchor="_Toc415215285" w:history="1">
            <w:r w:rsidR="006D087E" w:rsidRPr="00F16F80">
              <w:rPr>
                <w:rStyle w:val="Hyperlink"/>
                <w:noProof/>
              </w:rPr>
              <w:t>Zitierregeln</w:t>
            </w:r>
            <w:r w:rsidR="006D087E">
              <w:rPr>
                <w:noProof/>
                <w:webHidden/>
              </w:rPr>
              <w:tab/>
            </w:r>
            <w:r w:rsidR="006D087E">
              <w:rPr>
                <w:noProof/>
                <w:webHidden/>
              </w:rPr>
              <w:fldChar w:fldCharType="begin"/>
            </w:r>
            <w:r w:rsidR="006D087E">
              <w:rPr>
                <w:noProof/>
                <w:webHidden/>
              </w:rPr>
              <w:instrText xml:space="preserve"> PAGEREF _Toc415215285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1"/>
            <w:tabs>
              <w:tab w:val="right" w:leader="dot" w:pos="9061"/>
            </w:tabs>
            <w:rPr>
              <w:rFonts w:asciiTheme="minorHAnsi" w:eastAsiaTheme="minorEastAsia" w:hAnsiTheme="minorHAnsi" w:cstheme="minorBidi"/>
              <w:noProof/>
              <w:sz w:val="22"/>
              <w:szCs w:val="22"/>
              <w:lang w:eastAsia="de-DE"/>
            </w:rPr>
          </w:pPr>
          <w:hyperlink w:anchor="_Toc415215286" w:history="1">
            <w:r w:rsidR="006D087E" w:rsidRPr="00F16F80">
              <w:rPr>
                <w:rStyle w:val="Hyperlink"/>
                <w:noProof/>
              </w:rPr>
              <w:t>Erklärung der Eigenständigkeit der Arbeit</w:t>
            </w:r>
            <w:r w:rsidR="006D087E">
              <w:rPr>
                <w:noProof/>
                <w:webHidden/>
              </w:rPr>
              <w:tab/>
            </w:r>
            <w:r w:rsidR="006D087E">
              <w:rPr>
                <w:noProof/>
                <w:webHidden/>
              </w:rPr>
              <w:fldChar w:fldCharType="begin"/>
            </w:r>
            <w:r w:rsidR="006D087E">
              <w:rPr>
                <w:noProof/>
                <w:webHidden/>
              </w:rPr>
              <w:instrText xml:space="preserve"> PAGEREF _Toc415215286 \h </w:instrText>
            </w:r>
            <w:r w:rsidR="006D087E">
              <w:rPr>
                <w:noProof/>
                <w:webHidden/>
              </w:rPr>
            </w:r>
            <w:r w:rsidR="006D087E">
              <w:rPr>
                <w:noProof/>
                <w:webHidden/>
              </w:rPr>
              <w:fldChar w:fldCharType="separate"/>
            </w:r>
            <w:r w:rsidR="00E17FF6">
              <w:rPr>
                <w:noProof/>
                <w:webHidden/>
              </w:rPr>
              <w:t>vii</w:t>
            </w:r>
            <w:r w:rsidR="006D087E">
              <w:rPr>
                <w:noProof/>
                <w:webHidden/>
              </w:rPr>
              <w:fldChar w:fldCharType="end"/>
            </w:r>
          </w:hyperlink>
        </w:p>
        <w:p w:rsidR="006D087E" w:rsidRDefault="00E24BD1">
          <w:pPr>
            <w:pStyle w:val="Verzeichnis1"/>
            <w:tabs>
              <w:tab w:val="right" w:leader="dot" w:pos="9061"/>
            </w:tabs>
            <w:rPr>
              <w:rFonts w:asciiTheme="minorHAnsi" w:eastAsiaTheme="minorEastAsia" w:hAnsiTheme="minorHAnsi" w:cstheme="minorBidi"/>
              <w:noProof/>
              <w:sz w:val="22"/>
              <w:szCs w:val="22"/>
              <w:lang w:eastAsia="de-DE"/>
            </w:rPr>
          </w:pPr>
          <w:hyperlink w:anchor="_Toc415215287" w:history="1">
            <w:r w:rsidR="006D087E" w:rsidRPr="00F16F80">
              <w:rPr>
                <w:rStyle w:val="Hyperlink"/>
                <w:noProof/>
              </w:rPr>
              <w:t>Zusammenfassung des Projektergebnisses</w:t>
            </w:r>
            <w:r w:rsidR="006D087E">
              <w:rPr>
                <w:noProof/>
                <w:webHidden/>
              </w:rPr>
              <w:tab/>
            </w:r>
            <w:r w:rsidR="006D087E">
              <w:rPr>
                <w:noProof/>
                <w:webHidden/>
              </w:rPr>
              <w:fldChar w:fldCharType="begin"/>
            </w:r>
            <w:r w:rsidR="006D087E">
              <w:rPr>
                <w:noProof/>
                <w:webHidden/>
              </w:rPr>
              <w:instrText xml:space="preserve"> PAGEREF _Toc415215287 \h </w:instrText>
            </w:r>
            <w:r w:rsidR="006D087E">
              <w:rPr>
                <w:noProof/>
                <w:webHidden/>
              </w:rPr>
            </w:r>
            <w:r w:rsidR="006D087E">
              <w:rPr>
                <w:noProof/>
                <w:webHidden/>
              </w:rPr>
              <w:fldChar w:fldCharType="separate"/>
            </w:r>
            <w:r w:rsidR="00E17FF6">
              <w:rPr>
                <w:noProof/>
                <w:webHidden/>
              </w:rPr>
              <w:t>viii</w:t>
            </w:r>
            <w:r w:rsidR="006D087E">
              <w:rPr>
                <w:noProof/>
                <w:webHidden/>
              </w:rPr>
              <w:fldChar w:fldCharType="end"/>
            </w:r>
          </w:hyperlink>
        </w:p>
        <w:p w:rsidR="006D087E" w:rsidRDefault="00E24BD1">
          <w:pPr>
            <w:pStyle w:val="Verzeichnis2"/>
            <w:tabs>
              <w:tab w:val="right" w:leader="dot" w:pos="9061"/>
            </w:tabs>
            <w:rPr>
              <w:rFonts w:asciiTheme="minorHAnsi" w:eastAsiaTheme="minorEastAsia" w:hAnsiTheme="minorHAnsi" w:cstheme="minorBidi"/>
              <w:noProof/>
              <w:sz w:val="22"/>
              <w:szCs w:val="22"/>
              <w:lang w:eastAsia="de-DE"/>
            </w:rPr>
          </w:pPr>
          <w:hyperlink w:anchor="_Toc415215288" w:history="1">
            <w:r w:rsidR="006D087E" w:rsidRPr="00F16F80">
              <w:rPr>
                <w:rStyle w:val="Hyperlink"/>
                <w:noProof/>
              </w:rPr>
              <w:t>Kurzfassung /Abstract</w:t>
            </w:r>
            <w:r w:rsidR="006D087E">
              <w:rPr>
                <w:noProof/>
                <w:webHidden/>
              </w:rPr>
              <w:tab/>
            </w:r>
            <w:r w:rsidR="006D087E">
              <w:rPr>
                <w:noProof/>
                <w:webHidden/>
              </w:rPr>
              <w:fldChar w:fldCharType="begin"/>
            </w:r>
            <w:r w:rsidR="006D087E">
              <w:rPr>
                <w:noProof/>
                <w:webHidden/>
              </w:rPr>
              <w:instrText xml:space="preserve"> PAGEREF _Toc415215288 \h </w:instrText>
            </w:r>
            <w:r w:rsidR="006D087E">
              <w:rPr>
                <w:noProof/>
                <w:webHidden/>
              </w:rPr>
            </w:r>
            <w:r w:rsidR="006D087E">
              <w:rPr>
                <w:noProof/>
                <w:webHidden/>
              </w:rPr>
              <w:fldChar w:fldCharType="separate"/>
            </w:r>
            <w:r w:rsidR="00E17FF6">
              <w:rPr>
                <w:noProof/>
                <w:webHidden/>
              </w:rPr>
              <w:t>viii</w:t>
            </w:r>
            <w:r w:rsidR="006D087E">
              <w:rPr>
                <w:noProof/>
                <w:webHidden/>
              </w:rPr>
              <w:fldChar w:fldCharType="end"/>
            </w:r>
          </w:hyperlink>
        </w:p>
        <w:p w:rsidR="006D087E" w:rsidRDefault="00E24BD1">
          <w:pPr>
            <w:pStyle w:val="Verzeichnis2"/>
            <w:tabs>
              <w:tab w:val="right" w:leader="dot" w:pos="9061"/>
            </w:tabs>
            <w:rPr>
              <w:rFonts w:asciiTheme="minorHAnsi" w:eastAsiaTheme="minorEastAsia" w:hAnsiTheme="minorHAnsi" w:cstheme="minorBidi"/>
              <w:noProof/>
              <w:sz w:val="22"/>
              <w:szCs w:val="22"/>
              <w:lang w:eastAsia="de-DE"/>
            </w:rPr>
          </w:pPr>
          <w:hyperlink w:anchor="_Toc415215289" w:history="1">
            <w:r w:rsidR="006D087E" w:rsidRPr="00F16F80">
              <w:rPr>
                <w:rStyle w:val="Hyperlink"/>
                <w:noProof/>
              </w:rPr>
              <w:t>Projektergebnis</w:t>
            </w:r>
            <w:r w:rsidR="006D087E">
              <w:rPr>
                <w:noProof/>
                <w:webHidden/>
              </w:rPr>
              <w:tab/>
            </w:r>
            <w:r w:rsidR="006D087E">
              <w:rPr>
                <w:noProof/>
                <w:webHidden/>
              </w:rPr>
              <w:fldChar w:fldCharType="begin"/>
            </w:r>
            <w:r w:rsidR="006D087E">
              <w:rPr>
                <w:noProof/>
                <w:webHidden/>
              </w:rPr>
              <w:instrText xml:space="preserve"> PAGEREF _Toc415215289 \h </w:instrText>
            </w:r>
            <w:r w:rsidR="006D087E">
              <w:rPr>
                <w:noProof/>
                <w:webHidden/>
              </w:rPr>
            </w:r>
            <w:r w:rsidR="006D087E">
              <w:rPr>
                <w:noProof/>
                <w:webHidden/>
              </w:rPr>
              <w:fldChar w:fldCharType="separate"/>
            </w:r>
            <w:r w:rsidR="00E17FF6">
              <w:rPr>
                <w:noProof/>
                <w:webHidden/>
              </w:rPr>
              <w:t>viii</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290" w:history="1">
            <w:r w:rsidR="006D087E" w:rsidRPr="00F16F80">
              <w:rPr>
                <w:rStyle w:val="Hyperlink"/>
                <w:noProof/>
              </w:rPr>
              <w:t>1</w:t>
            </w:r>
            <w:r w:rsidR="006D087E">
              <w:rPr>
                <w:rFonts w:asciiTheme="minorHAnsi" w:eastAsiaTheme="minorEastAsia" w:hAnsiTheme="minorHAnsi" w:cstheme="minorBidi"/>
                <w:noProof/>
                <w:sz w:val="22"/>
                <w:szCs w:val="22"/>
                <w:lang w:eastAsia="de-DE"/>
              </w:rPr>
              <w:tab/>
            </w:r>
            <w:r w:rsidR="006D087E" w:rsidRPr="00F16F80">
              <w:rPr>
                <w:rStyle w:val="Hyperlink"/>
                <w:noProof/>
              </w:rPr>
              <w:t>Einleitung</w:t>
            </w:r>
            <w:r w:rsidR="006D087E">
              <w:rPr>
                <w:noProof/>
                <w:webHidden/>
              </w:rPr>
              <w:tab/>
            </w:r>
            <w:r w:rsidR="006D087E">
              <w:rPr>
                <w:noProof/>
                <w:webHidden/>
              </w:rPr>
              <w:fldChar w:fldCharType="begin"/>
            </w:r>
            <w:r w:rsidR="006D087E">
              <w:rPr>
                <w:noProof/>
                <w:webHidden/>
              </w:rPr>
              <w:instrText xml:space="preserve"> PAGEREF _Toc415215290 \h </w:instrText>
            </w:r>
            <w:r w:rsidR="006D087E">
              <w:rPr>
                <w:noProof/>
                <w:webHidden/>
              </w:rPr>
            </w:r>
            <w:r w:rsidR="006D087E">
              <w:rPr>
                <w:noProof/>
                <w:webHidden/>
              </w:rPr>
              <w:fldChar w:fldCharType="separate"/>
            </w:r>
            <w:r w:rsidR="00E17FF6">
              <w:rPr>
                <w:noProof/>
                <w:webHidden/>
              </w:rPr>
              <w:t>1</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291" w:history="1">
            <w:r w:rsidR="006D087E" w:rsidRPr="00F16F80">
              <w:rPr>
                <w:rStyle w:val="Hyperlink"/>
                <w:noProof/>
              </w:rPr>
              <w:t>2</w:t>
            </w:r>
            <w:r w:rsidR="006D087E">
              <w:rPr>
                <w:rFonts w:asciiTheme="minorHAnsi" w:eastAsiaTheme="minorEastAsia" w:hAnsiTheme="minorHAnsi" w:cstheme="minorBidi"/>
                <w:noProof/>
                <w:sz w:val="22"/>
                <w:szCs w:val="22"/>
                <w:lang w:eastAsia="de-DE"/>
              </w:rPr>
              <w:tab/>
            </w:r>
            <w:r w:rsidR="006D087E" w:rsidRPr="00F16F80">
              <w:rPr>
                <w:rStyle w:val="Hyperlink"/>
                <w:noProof/>
              </w:rPr>
              <w:t>Vertiefende Aufgabenstellung</w:t>
            </w:r>
            <w:r w:rsidR="006D087E">
              <w:rPr>
                <w:noProof/>
                <w:webHidden/>
              </w:rPr>
              <w:tab/>
            </w:r>
            <w:r w:rsidR="006D087E">
              <w:rPr>
                <w:noProof/>
                <w:webHidden/>
              </w:rPr>
              <w:fldChar w:fldCharType="begin"/>
            </w:r>
            <w:r w:rsidR="006D087E">
              <w:rPr>
                <w:noProof/>
                <w:webHidden/>
              </w:rPr>
              <w:instrText xml:space="preserve"> PAGEREF _Toc415215291 \h </w:instrText>
            </w:r>
            <w:r w:rsidR="006D087E">
              <w:rPr>
                <w:noProof/>
                <w:webHidden/>
              </w:rPr>
            </w:r>
            <w:r w:rsidR="006D087E">
              <w:rPr>
                <w:noProof/>
                <w:webHidden/>
              </w:rPr>
              <w:fldChar w:fldCharType="separate"/>
            </w:r>
            <w:r w:rsidR="00E17FF6">
              <w:rPr>
                <w:noProof/>
                <w:webHidden/>
              </w:rPr>
              <w:t>1</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292" w:history="1">
            <w:r w:rsidR="006D087E" w:rsidRPr="00F16F80">
              <w:rPr>
                <w:rStyle w:val="Hyperlink"/>
                <w:noProof/>
              </w:rPr>
              <w:t>2.1</w:t>
            </w:r>
            <w:r w:rsidR="006D087E">
              <w:rPr>
                <w:rFonts w:asciiTheme="minorHAnsi" w:eastAsiaTheme="minorEastAsia" w:hAnsiTheme="minorHAnsi" w:cstheme="minorBidi"/>
                <w:noProof/>
                <w:sz w:val="22"/>
                <w:szCs w:val="22"/>
                <w:lang w:eastAsia="de-DE"/>
              </w:rPr>
              <w:tab/>
            </w:r>
            <w:r w:rsidR="006D087E" w:rsidRPr="00F16F80">
              <w:rPr>
                <w:rStyle w:val="Hyperlink"/>
                <w:noProof/>
              </w:rPr>
              <w:t>Schülername 1</w:t>
            </w:r>
            <w:r w:rsidR="006D087E">
              <w:rPr>
                <w:noProof/>
                <w:webHidden/>
              </w:rPr>
              <w:tab/>
            </w:r>
            <w:r w:rsidR="006D087E">
              <w:rPr>
                <w:noProof/>
                <w:webHidden/>
              </w:rPr>
              <w:fldChar w:fldCharType="begin"/>
            </w:r>
            <w:r w:rsidR="006D087E">
              <w:rPr>
                <w:noProof/>
                <w:webHidden/>
              </w:rPr>
              <w:instrText xml:space="preserve"> PAGEREF _Toc415215292 \h </w:instrText>
            </w:r>
            <w:r w:rsidR="006D087E">
              <w:rPr>
                <w:noProof/>
                <w:webHidden/>
              </w:rPr>
            </w:r>
            <w:r w:rsidR="006D087E">
              <w:rPr>
                <w:noProof/>
                <w:webHidden/>
              </w:rPr>
              <w:fldChar w:fldCharType="separate"/>
            </w:r>
            <w:r w:rsidR="00E17FF6">
              <w:rPr>
                <w:noProof/>
                <w:webHidden/>
              </w:rPr>
              <w:t>1</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293" w:history="1">
            <w:r w:rsidR="006D087E" w:rsidRPr="00F16F80">
              <w:rPr>
                <w:rStyle w:val="Hyperlink"/>
                <w:noProof/>
              </w:rPr>
              <w:t>2.2</w:t>
            </w:r>
            <w:r w:rsidR="006D087E">
              <w:rPr>
                <w:rFonts w:asciiTheme="minorHAnsi" w:eastAsiaTheme="minorEastAsia" w:hAnsiTheme="minorHAnsi" w:cstheme="minorBidi"/>
                <w:noProof/>
                <w:sz w:val="22"/>
                <w:szCs w:val="22"/>
                <w:lang w:eastAsia="de-DE"/>
              </w:rPr>
              <w:tab/>
            </w:r>
            <w:r w:rsidR="006D087E" w:rsidRPr="00F16F80">
              <w:rPr>
                <w:rStyle w:val="Hyperlink"/>
                <w:noProof/>
              </w:rPr>
              <w:t>Schülerinnenname 2</w:t>
            </w:r>
            <w:r w:rsidR="006D087E">
              <w:rPr>
                <w:noProof/>
                <w:webHidden/>
              </w:rPr>
              <w:tab/>
            </w:r>
            <w:r w:rsidR="006D087E">
              <w:rPr>
                <w:noProof/>
                <w:webHidden/>
              </w:rPr>
              <w:fldChar w:fldCharType="begin"/>
            </w:r>
            <w:r w:rsidR="006D087E">
              <w:rPr>
                <w:noProof/>
                <w:webHidden/>
              </w:rPr>
              <w:instrText xml:space="preserve"> PAGEREF _Toc415215293 \h </w:instrText>
            </w:r>
            <w:r w:rsidR="006D087E">
              <w:rPr>
                <w:noProof/>
                <w:webHidden/>
              </w:rPr>
            </w:r>
            <w:r w:rsidR="006D087E">
              <w:rPr>
                <w:noProof/>
                <w:webHidden/>
              </w:rPr>
              <w:fldChar w:fldCharType="separate"/>
            </w:r>
            <w:r w:rsidR="00E17FF6">
              <w:rPr>
                <w:noProof/>
                <w:webHidden/>
              </w:rPr>
              <w:t>1</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294" w:history="1">
            <w:r w:rsidR="006D087E" w:rsidRPr="00F16F80">
              <w:rPr>
                <w:rStyle w:val="Hyperlink"/>
                <w:noProof/>
              </w:rPr>
              <w:t>3</w:t>
            </w:r>
            <w:r w:rsidR="006D087E">
              <w:rPr>
                <w:rFonts w:asciiTheme="minorHAnsi" w:eastAsiaTheme="minorEastAsia" w:hAnsiTheme="minorHAnsi" w:cstheme="minorBidi"/>
                <w:noProof/>
                <w:sz w:val="22"/>
                <w:szCs w:val="22"/>
                <w:lang w:eastAsia="de-DE"/>
              </w:rPr>
              <w:tab/>
            </w:r>
            <w:r w:rsidR="006D087E" w:rsidRPr="00F16F80">
              <w:rPr>
                <w:rStyle w:val="Hyperlink"/>
                <w:noProof/>
              </w:rPr>
              <w:t>Systemdokumentation</w:t>
            </w:r>
            <w:r w:rsidR="006D087E">
              <w:rPr>
                <w:noProof/>
                <w:webHidden/>
              </w:rPr>
              <w:tab/>
            </w:r>
            <w:r w:rsidR="006D087E">
              <w:rPr>
                <w:noProof/>
                <w:webHidden/>
              </w:rPr>
              <w:fldChar w:fldCharType="begin"/>
            </w:r>
            <w:r w:rsidR="006D087E">
              <w:rPr>
                <w:noProof/>
                <w:webHidden/>
              </w:rPr>
              <w:instrText xml:space="preserve"> PAGEREF _Toc415215294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295" w:history="1">
            <w:r w:rsidR="006D087E" w:rsidRPr="00F16F80">
              <w:rPr>
                <w:rStyle w:val="Hyperlink"/>
                <w:noProof/>
              </w:rPr>
              <w:t>3.1</w:t>
            </w:r>
            <w:r w:rsidR="006D087E">
              <w:rPr>
                <w:rFonts w:asciiTheme="minorHAnsi" w:eastAsiaTheme="minorEastAsia" w:hAnsiTheme="minorHAnsi" w:cstheme="minorBidi"/>
                <w:noProof/>
                <w:sz w:val="22"/>
                <w:szCs w:val="22"/>
                <w:lang w:eastAsia="de-DE"/>
              </w:rPr>
              <w:tab/>
            </w:r>
            <w:r w:rsidR="006D087E" w:rsidRPr="00F16F80">
              <w:rPr>
                <w:rStyle w:val="Hyperlink"/>
                <w:noProof/>
              </w:rPr>
              <w:t>Lösungsweg</w:t>
            </w:r>
            <w:r w:rsidR="006D087E">
              <w:rPr>
                <w:noProof/>
                <w:webHidden/>
              </w:rPr>
              <w:tab/>
            </w:r>
            <w:r w:rsidR="006D087E">
              <w:rPr>
                <w:noProof/>
                <w:webHidden/>
              </w:rPr>
              <w:fldChar w:fldCharType="begin"/>
            </w:r>
            <w:r w:rsidR="006D087E">
              <w:rPr>
                <w:noProof/>
                <w:webHidden/>
              </w:rPr>
              <w:instrText xml:space="preserve"> PAGEREF _Toc415215295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296" w:history="1">
            <w:r w:rsidR="006D087E" w:rsidRPr="00F16F80">
              <w:rPr>
                <w:rStyle w:val="Hyperlink"/>
                <w:noProof/>
              </w:rPr>
              <w:t>3.1.1</w:t>
            </w:r>
            <w:r w:rsidR="006D087E">
              <w:rPr>
                <w:rFonts w:asciiTheme="minorHAnsi" w:eastAsiaTheme="minorEastAsia" w:hAnsiTheme="minorHAnsi" w:cstheme="minorBidi"/>
                <w:noProof/>
                <w:sz w:val="22"/>
                <w:szCs w:val="22"/>
                <w:lang w:eastAsia="de-DE"/>
              </w:rPr>
              <w:tab/>
            </w:r>
            <w:r w:rsidR="006D087E" w:rsidRPr="00F16F80">
              <w:rPr>
                <w:rStyle w:val="Hyperlink"/>
                <w:noProof/>
              </w:rPr>
              <w:t>Gewählte Lösung</w:t>
            </w:r>
            <w:r w:rsidR="006D087E">
              <w:rPr>
                <w:noProof/>
                <w:webHidden/>
              </w:rPr>
              <w:tab/>
            </w:r>
            <w:r w:rsidR="006D087E">
              <w:rPr>
                <w:noProof/>
                <w:webHidden/>
              </w:rPr>
              <w:fldChar w:fldCharType="begin"/>
            </w:r>
            <w:r w:rsidR="006D087E">
              <w:rPr>
                <w:noProof/>
                <w:webHidden/>
              </w:rPr>
              <w:instrText xml:space="preserve"> PAGEREF _Toc415215296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297" w:history="1">
            <w:r w:rsidR="006D087E" w:rsidRPr="00F16F80">
              <w:rPr>
                <w:rStyle w:val="Hyperlink"/>
                <w:noProof/>
              </w:rPr>
              <w:t>3.1.2</w:t>
            </w:r>
            <w:r w:rsidR="006D087E">
              <w:rPr>
                <w:rFonts w:asciiTheme="minorHAnsi" w:eastAsiaTheme="minorEastAsia" w:hAnsiTheme="minorHAnsi" w:cstheme="minorBidi"/>
                <w:noProof/>
                <w:sz w:val="22"/>
                <w:szCs w:val="22"/>
                <w:lang w:eastAsia="de-DE"/>
              </w:rPr>
              <w:tab/>
            </w:r>
            <w:r w:rsidR="006D087E" w:rsidRPr="00F16F80">
              <w:rPr>
                <w:rStyle w:val="Hyperlink"/>
                <w:noProof/>
              </w:rPr>
              <w:t>Alternative Lösungen (sollten Alternativen besprochen worden sein)</w:t>
            </w:r>
            <w:r w:rsidR="006D087E">
              <w:rPr>
                <w:noProof/>
                <w:webHidden/>
              </w:rPr>
              <w:tab/>
            </w:r>
            <w:r w:rsidR="006D087E">
              <w:rPr>
                <w:noProof/>
                <w:webHidden/>
              </w:rPr>
              <w:fldChar w:fldCharType="begin"/>
            </w:r>
            <w:r w:rsidR="006D087E">
              <w:rPr>
                <w:noProof/>
                <w:webHidden/>
              </w:rPr>
              <w:instrText xml:space="preserve"> PAGEREF _Toc415215297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298" w:history="1">
            <w:r w:rsidR="006D087E" w:rsidRPr="00F16F80">
              <w:rPr>
                <w:rStyle w:val="Hyperlink"/>
                <w:noProof/>
              </w:rPr>
              <w:t>3.2</w:t>
            </w:r>
            <w:r w:rsidR="006D087E">
              <w:rPr>
                <w:rFonts w:asciiTheme="minorHAnsi" w:eastAsiaTheme="minorEastAsia" w:hAnsiTheme="minorHAnsi" w:cstheme="minorBidi"/>
                <w:noProof/>
                <w:sz w:val="22"/>
                <w:szCs w:val="22"/>
                <w:lang w:eastAsia="de-DE"/>
              </w:rPr>
              <w:tab/>
            </w:r>
            <w:r w:rsidR="006D087E" w:rsidRPr="00F16F80">
              <w:rPr>
                <w:rStyle w:val="Hyperlink"/>
                <w:noProof/>
              </w:rPr>
              <w:t>Grobentwurf</w:t>
            </w:r>
            <w:r w:rsidR="006D087E">
              <w:rPr>
                <w:noProof/>
                <w:webHidden/>
              </w:rPr>
              <w:tab/>
            </w:r>
            <w:r w:rsidR="006D087E">
              <w:rPr>
                <w:noProof/>
                <w:webHidden/>
              </w:rPr>
              <w:fldChar w:fldCharType="begin"/>
            </w:r>
            <w:r w:rsidR="006D087E">
              <w:rPr>
                <w:noProof/>
                <w:webHidden/>
              </w:rPr>
              <w:instrText xml:space="preserve"> PAGEREF _Toc415215298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299" w:history="1">
            <w:r w:rsidR="006D087E" w:rsidRPr="00F16F80">
              <w:rPr>
                <w:rStyle w:val="Hyperlink"/>
                <w:noProof/>
              </w:rPr>
              <w:t>3.3</w:t>
            </w:r>
            <w:r w:rsidR="006D087E">
              <w:rPr>
                <w:rFonts w:asciiTheme="minorHAnsi" w:eastAsiaTheme="minorEastAsia" w:hAnsiTheme="minorHAnsi" w:cstheme="minorBidi"/>
                <w:noProof/>
                <w:sz w:val="22"/>
                <w:szCs w:val="22"/>
                <w:lang w:eastAsia="de-DE"/>
              </w:rPr>
              <w:tab/>
            </w:r>
            <w:r w:rsidR="006D087E" w:rsidRPr="00F16F80">
              <w:rPr>
                <w:rStyle w:val="Hyperlink"/>
                <w:noProof/>
              </w:rPr>
              <w:t>Feinentwurf</w:t>
            </w:r>
            <w:r w:rsidR="006D087E">
              <w:rPr>
                <w:noProof/>
                <w:webHidden/>
              </w:rPr>
              <w:tab/>
            </w:r>
            <w:r w:rsidR="006D087E">
              <w:rPr>
                <w:noProof/>
                <w:webHidden/>
              </w:rPr>
              <w:fldChar w:fldCharType="begin"/>
            </w:r>
            <w:r w:rsidR="006D087E">
              <w:rPr>
                <w:noProof/>
                <w:webHidden/>
              </w:rPr>
              <w:instrText xml:space="preserve"> PAGEREF _Toc415215299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00" w:history="1">
            <w:r w:rsidR="006D087E" w:rsidRPr="00F16F80">
              <w:rPr>
                <w:rStyle w:val="Hyperlink"/>
                <w:noProof/>
              </w:rPr>
              <w:t>3.4</w:t>
            </w:r>
            <w:r w:rsidR="006D087E">
              <w:rPr>
                <w:rFonts w:asciiTheme="minorHAnsi" w:eastAsiaTheme="minorEastAsia" w:hAnsiTheme="minorHAnsi" w:cstheme="minorBidi"/>
                <w:noProof/>
                <w:sz w:val="22"/>
                <w:szCs w:val="22"/>
                <w:lang w:eastAsia="de-DE"/>
              </w:rPr>
              <w:tab/>
            </w:r>
            <w:r w:rsidR="006D087E" w:rsidRPr="00F16F80">
              <w:rPr>
                <w:rStyle w:val="Hyperlink"/>
                <w:noProof/>
              </w:rPr>
              <w:t>Implementierung</w:t>
            </w:r>
            <w:r w:rsidR="006D087E">
              <w:rPr>
                <w:noProof/>
                <w:webHidden/>
              </w:rPr>
              <w:tab/>
            </w:r>
            <w:r w:rsidR="006D087E">
              <w:rPr>
                <w:noProof/>
                <w:webHidden/>
              </w:rPr>
              <w:fldChar w:fldCharType="begin"/>
            </w:r>
            <w:r w:rsidR="006D087E">
              <w:rPr>
                <w:noProof/>
                <w:webHidden/>
              </w:rPr>
              <w:instrText xml:space="preserve"> PAGEREF _Toc415215300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01" w:history="1">
            <w:r w:rsidR="006D087E" w:rsidRPr="00F16F80">
              <w:rPr>
                <w:rStyle w:val="Hyperlink"/>
                <w:noProof/>
              </w:rPr>
              <w:t>3.4.1</w:t>
            </w:r>
            <w:r w:rsidR="006D087E">
              <w:rPr>
                <w:rFonts w:asciiTheme="minorHAnsi" w:eastAsiaTheme="minorEastAsia" w:hAnsiTheme="minorHAnsi" w:cstheme="minorBidi"/>
                <w:noProof/>
                <w:sz w:val="22"/>
                <w:szCs w:val="22"/>
                <w:lang w:eastAsia="de-DE"/>
              </w:rPr>
              <w:tab/>
            </w:r>
            <w:r w:rsidR="006D087E" w:rsidRPr="00F16F80">
              <w:rPr>
                <w:rStyle w:val="Hyperlink"/>
                <w:noProof/>
              </w:rPr>
              <w:t>Sourcecode</w:t>
            </w:r>
            <w:r w:rsidR="006D087E">
              <w:rPr>
                <w:noProof/>
                <w:webHidden/>
              </w:rPr>
              <w:tab/>
            </w:r>
            <w:r w:rsidR="006D087E">
              <w:rPr>
                <w:noProof/>
                <w:webHidden/>
              </w:rPr>
              <w:fldChar w:fldCharType="begin"/>
            </w:r>
            <w:r w:rsidR="006D087E">
              <w:rPr>
                <w:noProof/>
                <w:webHidden/>
              </w:rPr>
              <w:instrText xml:space="preserve"> PAGEREF _Toc415215301 \h </w:instrText>
            </w:r>
            <w:r w:rsidR="006D087E">
              <w:rPr>
                <w:noProof/>
                <w:webHidden/>
              </w:rPr>
            </w:r>
            <w:r w:rsidR="006D087E">
              <w:rPr>
                <w:noProof/>
                <w:webHidden/>
              </w:rPr>
              <w:fldChar w:fldCharType="separate"/>
            </w:r>
            <w:r w:rsidR="00E17FF6">
              <w:rPr>
                <w:noProof/>
                <w:webHidden/>
              </w:rPr>
              <w:t>2</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02" w:history="1">
            <w:r w:rsidR="006D087E" w:rsidRPr="00F16F80">
              <w:rPr>
                <w:rStyle w:val="Hyperlink"/>
                <w:noProof/>
                <w:lang w:val="en-GB"/>
              </w:rPr>
              <w:t>3.4.2</w:t>
            </w:r>
            <w:r w:rsidR="006D087E">
              <w:rPr>
                <w:rFonts w:asciiTheme="minorHAnsi" w:eastAsiaTheme="minorEastAsia" w:hAnsiTheme="minorHAnsi" w:cstheme="minorBidi"/>
                <w:noProof/>
                <w:sz w:val="22"/>
                <w:szCs w:val="22"/>
                <w:lang w:eastAsia="de-DE"/>
              </w:rPr>
              <w:tab/>
            </w:r>
            <w:r w:rsidR="006D087E" w:rsidRPr="00F16F80">
              <w:rPr>
                <w:rStyle w:val="Hyperlink"/>
                <w:noProof/>
                <w:lang w:val="en-GB"/>
              </w:rPr>
              <w:t>Gesamtschaltplan und Fertigungsunterlagen</w:t>
            </w:r>
            <w:r w:rsidR="006D087E">
              <w:rPr>
                <w:noProof/>
                <w:webHidden/>
              </w:rPr>
              <w:tab/>
            </w:r>
            <w:r w:rsidR="006D087E">
              <w:rPr>
                <w:noProof/>
                <w:webHidden/>
              </w:rPr>
              <w:fldChar w:fldCharType="begin"/>
            </w:r>
            <w:r w:rsidR="006D087E">
              <w:rPr>
                <w:noProof/>
                <w:webHidden/>
              </w:rPr>
              <w:instrText xml:space="preserve"> PAGEREF _Toc415215302 \h </w:instrText>
            </w:r>
            <w:r w:rsidR="006D087E">
              <w:rPr>
                <w:noProof/>
                <w:webHidden/>
              </w:rPr>
            </w:r>
            <w:r w:rsidR="006D087E">
              <w:rPr>
                <w:noProof/>
                <w:webHidden/>
              </w:rPr>
              <w:fldChar w:fldCharType="separate"/>
            </w:r>
            <w:r w:rsidR="00E17FF6">
              <w:rPr>
                <w:noProof/>
                <w:webHidden/>
              </w:rPr>
              <w:t>3</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03" w:history="1">
            <w:r w:rsidR="006D087E" w:rsidRPr="00F16F80">
              <w:rPr>
                <w:rStyle w:val="Hyperlink"/>
                <w:noProof/>
              </w:rPr>
              <w:t>3.4.3</w:t>
            </w:r>
            <w:r w:rsidR="006D087E">
              <w:rPr>
                <w:rFonts w:asciiTheme="minorHAnsi" w:eastAsiaTheme="minorEastAsia" w:hAnsiTheme="minorHAnsi" w:cstheme="minorBidi"/>
                <w:noProof/>
                <w:sz w:val="22"/>
                <w:szCs w:val="22"/>
                <w:lang w:eastAsia="de-DE"/>
              </w:rPr>
              <w:tab/>
            </w:r>
            <w:r w:rsidR="006D087E" w:rsidRPr="00F16F80">
              <w:rPr>
                <w:rStyle w:val="Hyperlink"/>
                <w:noProof/>
              </w:rPr>
              <w:t>Verwendete Technologien und Entwicklungswerkzeuge</w:t>
            </w:r>
            <w:r w:rsidR="006D087E">
              <w:rPr>
                <w:noProof/>
                <w:webHidden/>
              </w:rPr>
              <w:tab/>
            </w:r>
            <w:r w:rsidR="006D087E">
              <w:rPr>
                <w:noProof/>
                <w:webHidden/>
              </w:rPr>
              <w:fldChar w:fldCharType="begin"/>
            </w:r>
            <w:r w:rsidR="006D087E">
              <w:rPr>
                <w:noProof/>
                <w:webHidden/>
              </w:rPr>
              <w:instrText xml:space="preserve"> PAGEREF _Toc415215303 \h </w:instrText>
            </w:r>
            <w:r w:rsidR="006D087E">
              <w:rPr>
                <w:noProof/>
                <w:webHidden/>
              </w:rPr>
            </w:r>
            <w:r w:rsidR="006D087E">
              <w:rPr>
                <w:noProof/>
                <w:webHidden/>
              </w:rPr>
              <w:fldChar w:fldCharType="separate"/>
            </w:r>
            <w:r w:rsidR="00E17FF6">
              <w:rPr>
                <w:noProof/>
                <w:webHidden/>
              </w:rPr>
              <w:t>3</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04" w:history="1">
            <w:r w:rsidR="006D087E" w:rsidRPr="00F16F80">
              <w:rPr>
                <w:rStyle w:val="Hyperlink"/>
                <w:noProof/>
              </w:rPr>
              <w:t>3.4.4</w:t>
            </w:r>
            <w:r w:rsidR="006D087E">
              <w:rPr>
                <w:rFonts w:asciiTheme="minorHAnsi" w:eastAsiaTheme="minorEastAsia" w:hAnsiTheme="minorHAnsi" w:cstheme="minorBidi"/>
                <w:noProof/>
                <w:sz w:val="22"/>
                <w:szCs w:val="22"/>
                <w:lang w:eastAsia="de-DE"/>
              </w:rPr>
              <w:tab/>
            </w:r>
            <w:r w:rsidR="006D087E" w:rsidRPr="00F16F80">
              <w:rPr>
                <w:rStyle w:val="Hyperlink"/>
                <w:noProof/>
              </w:rPr>
              <w:t>Testfälle</w:t>
            </w:r>
            <w:r w:rsidR="006D087E">
              <w:rPr>
                <w:noProof/>
                <w:webHidden/>
              </w:rPr>
              <w:tab/>
            </w:r>
            <w:r w:rsidR="006D087E">
              <w:rPr>
                <w:noProof/>
                <w:webHidden/>
              </w:rPr>
              <w:fldChar w:fldCharType="begin"/>
            </w:r>
            <w:r w:rsidR="006D087E">
              <w:rPr>
                <w:noProof/>
                <w:webHidden/>
              </w:rPr>
              <w:instrText xml:space="preserve"> PAGEREF _Toc415215304 \h </w:instrText>
            </w:r>
            <w:r w:rsidR="006D087E">
              <w:rPr>
                <w:noProof/>
                <w:webHidden/>
              </w:rPr>
            </w:r>
            <w:r w:rsidR="006D087E">
              <w:rPr>
                <w:noProof/>
                <w:webHidden/>
              </w:rPr>
              <w:fldChar w:fldCharType="separate"/>
            </w:r>
            <w:r w:rsidR="00E17FF6">
              <w:rPr>
                <w:noProof/>
                <w:webHidden/>
              </w:rPr>
              <w:t>4</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05" w:history="1">
            <w:r w:rsidR="006D087E" w:rsidRPr="00F16F80">
              <w:rPr>
                <w:rStyle w:val="Hyperlink"/>
                <w:noProof/>
              </w:rPr>
              <w:t>3.4.5</w:t>
            </w:r>
            <w:r w:rsidR="006D087E">
              <w:rPr>
                <w:rFonts w:asciiTheme="minorHAnsi" w:eastAsiaTheme="minorEastAsia" w:hAnsiTheme="minorHAnsi" w:cstheme="minorBidi"/>
                <w:noProof/>
                <w:sz w:val="22"/>
                <w:szCs w:val="22"/>
                <w:lang w:eastAsia="de-DE"/>
              </w:rPr>
              <w:tab/>
            </w:r>
            <w:r w:rsidR="006D087E" w:rsidRPr="00F16F80">
              <w:rPr>
                <w:rStyle w:val="Hyperlink"/>
                <w:noProof/>
              </w:rPr>
              <w:t>Test- und Messergebnisse</w:t>
            </w:r>
            <w:r w:rsidR="006D087E">
              <w:rPr>
                <w:noProof/>
                <w:webHidden/>
              </w:rPr>
              <w:tab/>
            </w:r>
            <w:r w:rsidR="006D087E">
              <w:rPr>
                <w:noProof/>
                <w:webHidden/>
              </w:rPr>
              <w:fldChar w:fldCharType="begin"/>
            </w:r>
            <w:r w:rsidR="006D087E">
              <w:rPr>
                <w:noProof/>
                <w:webHidden/>
              </w:rPr>
              <w:instrText xml:space="preserve"> PAGEREF _Toc415215305 \h </w:instrText>
            </w:r>
            <w:r w:rsidR="006D087E">
              <w:rPr>
                <w:noProof/>
                <w:webHidden/>
              </w:rPr>
            </w:r>
            <w:r w:rsidR="006D087E">
              <w:rPr>
                <w:noProof/>
                <w:webHidden/>
              </w:rPr>
              <w:fldChar w:fldCharType="separate"/>
            </w:r>
            <w:r w:rsidR="00E17FF6">
              <w:rPr>
                <w:noProof/>
                <w:webHidden/>
              </w:rPr>
              <w:t>4</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06" w:history="1">
            <w:r w:rsidR="006D087E" w:rsidRPr="00F16F80">
              <w:rPr>
                <w:rStyle w:val="Hyperlink"/>
                <w:noProof/>
              </w:rPr>
              <w:t>4</w:t>
            </w:r>
            <w:r w:rsidR="006D087E">
              <w:rPr>
                <w:rFonts w:asciiTheme="minorHAnsi" w:eastAsiaTheme="minorEastAsia" w:hAnsiTheme="minorHAnsi" w:cstheme="minorBidi"/>
                <w:noProof/>
                <w:sz w:val="22"/>
                <w:szCs w:val="22"/>
                <w:lang w:eastAsia="de-DE"/>
              </w:rPr>
              <w:tab/>
            </w:r>
            <w:r w:rsidR="006D087E" w:rsidRPr="00F16F80">
              <w:rPr>
                <w:rStyle w:val="Hyperlink"/>
                <w:noProof/>
              </w:rPr>
              <w:t>Fertigungsdokumentation</w:t>
            </w:r>
            <w:r w:rsidR="006D087E">
              <w:rPr>
                <w:noProof/>
                <w:webHidden/>
              </w:rPr>
              <w:tab/>
            </w:r>
            <w:r w:rsidR="006D087E">
              <w:rPr>
                <w:noProof/>
                <w:webHidden/>
              </w:rPr>
              <w:fldChar w:fldCharType="begin"/>
            </w:r>
            <w:r w:rsidR="006D087E">
              <w:rPr>
                <w:noProof/>
                <w:webHidden/>
              </w:rPr>
              <w:instrText xml:space="preserve"> PAGEREF _Toc415215306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07" w:history="1">
            <w:r w:rsidR="006D087E" w:rsidRPr="00F16F80">
              <w:rPr>
                <w:rStyle w:val="Hyperlink"/>
                <w:noProof/>
              </w:rPr>
              <w:t>5</w:t>
            </w:r>
            <w:r w:rsidR="006D087E">
              <w:rPr>
                <w:rFonts w:asciiTheme="minorHAnsi" w:eastAsiaTheme="minorEastAsia" w:hAnsiTheme="minorHAnsi" w:cstheme="minorBidi"/>
                <w:noProof/>
                <w:sz w:val="22"/>
                <w:szCs w:val="22"/>
                <w:lang w:eastAsia="de-DE"/>
              </w:rPr>
              <w:tab/>
            </w:r>
            <w:r w:rsidR="006D087E" w:rsidRPr="00F16F80">
              <w:rPr>
                <w:rStyle w:val="Hyperlink"/>
                <w:noProof/>
              </w:rPr>
              <w:t>Benutzerdokumentation</w:t>
            </w:r>
            <w:r w:rsidR="006D087E">
              <w:rPr>
                <w:noProof/>
                <w:webHidden/>
              </w:rPr>
              <w:tab/>
            </w:r>
            <w:r w:rsidR="006D087E">
              <w:rPr>
                <w:noProof/>
                <w:webHidden/>
              </w:rPr>
              <w:fldChar w:fldCharType="begin"/>
            </w:r>
            <w:r w:rsidR="006D087E">
              <w:rPr>
                <w:noProof/>
                <w:webHidden/>
              </w:rPr>
              <w:instrText xml:space="preserve"> PAGEREF _Toc415215307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08" w:history="1">
            <w:r w:rsidR="006D087E" w:rsidRPr="00F16F80">
              <w:rPr>
                <w:rStyle w:val="Hyperlink"/>
                <w:noProof/>
              </w:rPr>
              <w:t>5.1</w:t>
            </w:r>
            <w:r w:rsidR="006D087E">
              <w:rPr>
                <w:rFonts w:asciiTheme="minorHAnsi" w:eastAsiaTheme="minorEastAsia" w:hAnsiTheme="minorHAnsi" w:cstheme="minorBidi"/>
                <w:noProof/>
                <w:sz w:val="22"/>
                <w:szCs w:val="22"/>
                <w:lang w:eastAsia="de-DE"/>
              </w:rPr>
              <w:tab/>
            </w:r>
            <w:r w:rsidR="006D087E" w:rsidRPr="00F16F80">
              <w:rPr>
                <w:rStyle w:val="Hyperlink"/>
                <w:noProof/>
              </w:rPr>
              <w:t>Installationsanleitung</w:t>
            </w:r>
            <w:r w:rsidR="006D087E">
              <w:rPr>
                <w:noProof/>
                <w:webHidden/>
              </w:rPr>
              <w:tab/>
            </w:r>
            <w:r w:rsidR="006D087E">
              <w:rPr>
                <w:noProof/>
                <w:webHidden/>
              </w:rPr>
              <w:fldChar w:fldCharType="begin"/>
            </w:r>
            <w:r w:rsidR="006D087E">
              <w:rPr>
                <w:noProof/>
                <w:webHidden/>
              </w:rPr>
              <w:instrText xml:space="preserve"> PAGEREF _Toc415215308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09" w:history="1">
            <w:r w:rsidR="006D087E" w:rsidRPr="00F16F80">
              <w:rPr>
                <w:rStyle w:val="Hyperlink"/>
                <w:noProof/>
              </w:rPr>
              <w:t>5.2</w:t>
            </w:r>
            <w:r w:rsidR="006D087E">
              <w:rPr>
                <w:rFonts w:asciiTheme="minorHAnsi" w:eastAsiaTheme="minorEastAsia" w:hAnsiTheme="minorHAnsi" w:cstheme="minorBidi"/>
                <w:noProof/>
                <w:sz w:val="22"/>
                <w:szCs w:val="22"/>
                <w:lang w:eastAsia="de-DE"/>
              </w:rPr>
              <w:tab/>
            </w:r>
            <w:r w:rsidR="006D087E" w:rsidRPr="00F16F80">
              <w:rPr>
                <w:rStyle w:val="Hyperlink"/>
                <w:noProof/>
              </w:rPr>
              <w:t>Anwendungsbeispiele</w:t>
            </w:r>
            <w:r w:rsidR="006D087E">
              <w:rPr>
                <w:noProof/>
                <w:webHidden/>
              </w:rPr>
              <w:tab/>
            </w:r>
            <w:r w:rsidR="006D087E">
              <w:rPr>
                <w:noProof/>
                <w:webHidden/>
              </w:rPr>
              <w:fldChar w:fldCharType="begin"/>
            </w:r>
            <w:r w:rsidR="006D087E">
              <w:rPr>
                <w:noProof/>
                <w:webHidden/>
              </w:rPr>
              <w:instrText xml:space="preserve"> PAGEREF _Toc415215309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10" w:history="1">
            <w:r w:rsidR="006D087E" w:rsidRPr="00F16F80">
              <w:rPr>
                <w:rStyle w:val="Hyperlink"/>
                <w:noProof/>
              </w:rPr>
              <w:t>5.3</w:t>
            </w:r>
            <w:r w:rsidR="006D087E">
              <w:rPr>
                <w:rFonts w:asciiTheme="minorHAnsi" w:eastAsiaTheme="minorEastAsia" w:hAnsiTheme="minorHAnsi" w:cstheme="minorBidi"/>
                <w:noProof/>
                <w:sz w:val="22"/>
                <w:szCs w:val="22"/>
                <w:lang w:eastAsia="de-DE"/>
              </w:rPr>
              <w:tab/>
            </w:r>
            <w:r w:rsidR="006D087E" w:rsidRPr="00F16F80">
              <w:rPr>
                <w:rStyle w:val="Hyperlink"/>
                <w:noProof/>
              </w:rPr>
              <w:t>Referenzhandbuch</w:t>
            </w:r>
            <w:r w:rsidR="006D087E">
              <w:rPr>
                <w:noProof/>
                <w:webHidden/>
              </w:rPr>
              <w:tab/>
            </w:r>
            <w:r w:rsidR="006D087E">
              <w:rPr>
                <w:noProof/>
                <w:webHidden/>
              </w:rPr>
              <w:fldChar w:fldCharType="begin"/>
            </w:r>
            <w:r w:rsidR="006D087E">
              <w:rPr>
                <w:noProof/>
                <w:webHidden/>
              </w:rPr>
              <w:instrText xml:space="preserve"> PAGEREF _Toc415215310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11" w:history="1">
            <w:r w:rsidR="006D087E" w:rsidRPr="00F16F80">
              <w:rPr>
                <w:rStyle w:val="Hyperlink"/>
                <w:noProof/>
              </w:rPr>
              <w:t>5.4</w:t>
            </w:r>
            <w:r w:rsidR="006D087E">
              <w:rPr>
                <w:rFonts w:asciiTheme="minorHAnsi" w:eastAsiaTheme="minorEastAsia" w:hAnsiTheme="minorHAnsi" w:cstheme="minorBidi"/>
                <w:noProof/>
                <w:sz w:val="22"/>
                <w:szCs w:val="22"/>
                <w:lang w:eastAsia="de-DE"/>
              </w:rPr>
              <w:tab/>
            </w:r>
            <w:r w:rsidR="006D087E" w:rsidRPr="00F16F80">
              <w:rPr>
                <w:rStyle w:val="Hyperlink"/>
                <w:noProof/>
              </w:rPr>
              <w:t>Fehlermeldungen und Hinweise auf Fehlerursachen</w:t>
            </w:r>
            <w:r w:rsidR="006D087E">
              <w:rPr>
                <w:noProof/>
                <w:webHidden/>
              </w:rPr>
              <w:tab/>
            </w:r>
            <w:r w:rsidR="006D087E">
              <w:rPr>
                <w:noProof/>
                <w:webHidden/>
              </w:rPr>
              <w:fldChar w:fldCharType="begin"/>
            </w:r>
            <w:r w:rsidR="006D087E">
              <w:rPr>
                <w:noProof/>
                <w:webHidden/>
              </w:rPr>
              <w:instrText xml:space="preserve"> PAGEREF _Toc415215311 \h </w:instrText>
            </w:r>
            <w:r w:rsidR="006D087E">
              <w:rPr>
                <w:noProof/>
                <w:webHidden/>
              </w:rPr>
            </w:r>
            <w:r w:rsidR="006D087E">
              <w:rPr>
                <w:noProof/>
                <w:webHidden/>
              </w:rPr>
              <w:fldChar w:fldCharType="separate"/>
            </w:r>
            <w:r w:rsidR="00E17FF6">
              <w:rPr>
                <w:noProof/>
                <w:webHidden/>
              </w:rPr>
              <w:t>5</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12" w:history="1">
            <w:r w:rsidR="006D087E" w:rsidRPr="00F16F80">
              <w:rPr>
                <w:rStyle w:val="Hyperlink"/>
                <w:noProof/>
              </w:rPr>
              <w:t>I.</w:t>
            </w:r>
            <w:r w:rsidR="006D087E">
              <w:rPr>
                <w:rFonts w:asciiTheme="minorHAnsi" w:eastAsiaTheme="minorEastAsia" w:hAnsiTheme="minorHAnsi" w:cstheme="minorBidi"/>
                <w:noProof/>
                <w:sz w:val="22"/>
                <w:szCs w:val="22"/>
                <w:lang w:eastAsia="de-DE"/>
              </w:rPr>
              <w:tab/>
            </w:r>
            <w:r w:rsidR="006D087E" w:rsidRPr="00F16F80">
              <w:rPr>
                <w:rStyle w:val="Hyperlink"/>
                <w:noProof/>
              </w:rPr>
              <w:t>Abbildungsverzeichnis</w:t>
            </w:r>
            <w:r w:rsidR="006D087E">
              <w:rPr>
                <w:noProof/>
                <w:webHidden/>
              </w:rPr>
              <w:tab/>
            </w:r>
            <w:r w:rsidR="006D087E">
              <w:rPr>
                <w:noProof/>
                <w:webHidden/>
              </w:rPr>
              <w:fldChar w:fldCharType="begin"/>
            </w:r>
            <w:r w:rsidR="006D087E">
              <w:rPr>
                <w:noProof/>
                <w:webHidden/>
              </w:rPr>
              <w:instrText xml:space="preserve"> PAGEREF _Toc415215312 \h </w:instrText>
            </w:r>
            <w:r w:rsidR="006D087E">
              <w:rPr>
                <w:noProof/>
                <w:webHidden/>
              </w:rPr>
            </w:r>
            <w:r w:rsidR="006D087E">
              <w:rPr>
                <w:noProof/>
                <w:webHidden/>
              </w:rPr>
              <w:fldChar w:fldCharType="separate"/>
            </w:r>
            <w:r w:rsidR="00E17FF6">
              <w:rPr>
                <w:noProof/>
                <w:webHidden/>
              </w:rPr>
              <w:t>I</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13" w:history="1">
            <w:r w:rsidR="006D087E" w:rsidRPr="00F16F80">
              <w:rPr>
                <w:rStyle w:val="Hyperlink"/>
                <w:noProof/>
              </w:rPr>
              <w:t>II.</w:t>
            </w:r>
            <w:r w:rsidR="006D087E">
              <w:rPr>
                <w:rFonts w:asciiTheme="minorHAnsi" w:eastAsiaTheme="minorEastAsia" w:hAnsiTheme="minorHAnsi" w:cstheme="minorBidi"/>
                <w:noProof/>
                <w:sz w:val="22"/>
                <w:szCs w:val="22"/>
                <w:lang w:eastAsia="de-DE"/>
              </w:rPr>
              <w:tab/>
            </w:r>
            <w:r w:rsidR="006D087E" w:rsidRPr="00F16F80">
              <w:rPr>
                <w:rStyle w:val="Hyperlink"/>
                <w:noProof/>
              </w:rPr>
              <w:t>Tabellenverzeichnis</w:t>
            </w:r>
            <w:r w:rsidR="006D087E">
              <w:rPr>
                <w:noProof/>
                <w:webHidden/>
              </w:rPr>
              <w:tab/>
            </w:r>
            <w:r w:rsidR="006D087E">
              <w:rPr>
                <w:noProof/>
                <w:webHidden/>
              </w:rPr>
              <w:fldChar w:fldCharType="begin"/>
            </w:r>
            <w:r w:rsidR="006D087E">
              <w:rPr>
                <w:noProof/>
                <w:webHidden/>
              </w:rPr>
              <w:instrText xml:space="preserve"> PAGEREF _Toc415215313 \h </w:instrText>
            </w:r>
            <w:r w:rsidR="006D087E">
              <w:rPr>
                <w:noProof/>
                <w:webHidden/>
              </w:rPr>
            </w:r>
            <w:r w:rsidR="006D087E">
              <w:rPr>
                <w:noProof/>
                <w:webHidden/>
              </w:rPr>
              <w:fldChar w:fldCharType="separate"/>
            </w:r>
            <w:r w:rsidR="00E17FF6">
              <w:rPr>
                <w:noProof/>
                <w:webHidden/>
              </w:rPr>
              <w:t>I</w:t>
            </w:r>
            <w:r w:rsidR="006D087E">
              <w:rPr>
                <w:noProof/>
                <w:webHidden/>
              </w:rPr>
              <w:fldChar w:fldCharType="end"/>
            </w:r>
          </w:hyperlink>
        </w:p>
        <w:p w:rsidR="006D087E" w:rsidRDefault="00E24BD1">
          <w:pPr>
            <w:pStyle w:val="Verzeichnis1"/>
            <w:tabs>
              <w:tab w:val="left" w:pos="658"/>
              <w:tab w:val="right" w:leader="dot" w:pos="9061"/>
            </w:tabs>
            <w:rPr>
              <w:rFonts w:asciiTheme="minorHAnsi" w:eastAsiaTheme="minorEastAsia" w:hAnsiTheme="minorHAnsi" w:cstheme="minorBidi"/>
              <w:noProof/>
              <w:sz w:val="22"/>
              <w:szCs w:val="22"/>
              <w:lang w:eastAsia="de-DE"/>
            </w:rPr>
          </w:pPr>
          <w:hyperlink w:anchor="_Toc415215314" w:history="1">
            <w:r w:rsidR="006D087E" w:rsidRPr="00F16F80">
              <w:rPr>
                <w:rStyle w:val="Hyperlink"/>
                <w:noProof/>
              </w:rPr>
              <w:t>III.</w:t>
            </w:r>
            <w:r w:rsidR="006D087E">
              <w:rPr>
                <w:rFonts w:asciiTheme="minorHAnsi" w:eastAsiaTheme="minorEastAsia" w:hAnsiTheme="minorHAnsi" w:cstheme="minorBidi"/>
                <w:noProof/>
                <w:sz w:val="22"/>
                <w:szCs w:val="22"/>
                <w:lang w:eastAsia="de-DE"/>
              </w:rPr>
              <w:tab/>
            </w:r>
            <w:r w:rsidR="006D087E" w:rsidRPr="00F16F80">
              <w:rPr>
                <w:rStyle w:val="Hyperlink"/>
                <w:noProof/>
              </w:rPr>
              <w:t>Literaturverzeichnis</w:t>
            </w:r>
            <w:r w:rsidR="006D087E">
              <w:rPr>
                <w:noProof/>
                <w:webHidden/>
              </w:rPr>
              <w:tab/>
            </w:r>
            <w:r w:rsidR="006D087E">
              <w:rPr>
                <w:noProof/>
                <w:webHidden/>
              </w:rPr>
              <w:fldChar w:fldCharType="begin"/>
            </w:r>
            <w:r w:rsidR="006D087E">
              <w:rPr>
                <w:noProof/>
                <w:webHidden/>
              </w:rPr>
              <w:instrText xml:space="preserve"> PAGEREF _Toc415215314 \h </w:instrText>
            </w:r>
            <w:r w:rsidR="006D087E">
              <w:rPr>
                <w:noProof/>
                <w:webHidden/>
              </w:rPr>
            </w:r>
            <w:r w:rsidR="006D087E">
              <w:rPr>
                <w:noProof/>
                <w:webHidden/>
              </w:rPr>
              <w:fldChar w:fldCharType="separate"/>
            </w:r>
            <w:r w:rsidR="00E17FF6">
              <w:rPr>
                <w:noProof/>
                <w:webHidden/>
              </w:rPr>
              <w:t>II</w:t>
            </w:r>
            <w:r w:rsidR="006D087E">
              <w:rPr>
                <w:noProof/>
                <w:webHidden/>
              </w:rPr>
              <w:fldChar w:fldCharType="end"/>
            </w:r>
          </w:hyperlink>
        </w:p>
        <w:p w:rsidR="006D087E" w:rsidRDefault="00E24BD1">
          <w:pPr>
            <w:pStyle w:val="Verzeichnis1"/>
            <w:tabs>
              <w:tab w:val="right" w:leader="dot" w:pos="9061"/>
            </w:tabs>
            <w:rPr>
              <w:rFonts w:asciiTheme="minorHAnsi" w:eastAsiaTheme="minorEastAsia" w:hAnsiTheme="minorHAnsi" w:cstheme="minorBidi"/>
              <w:noProof/>
              <w:sz w:val="22"/>
              <w:szCs w:val="22"/>
              <w:lang w:eastAsia="de-DE"/>
            </w:rPr>
          </w:pPr>
          <w:hyperlink w:anchor="_Toc415215315" w:history="1">
            <w:r w:rsidR="006D087E" w:rsidRPr="00F16F80">
              <w:rPr>
                <w:rStyle w:val="Hyperlink"/>
                <w:noProof/>
              </w:rPr>
              <w:t>Literaturverzeichnis</w:t>
            </w:r>
            <w:r w:rsidR="006D087E">
              <w:rPr>
                <w:noProof/>
                <w:webHidden/>
              </w:rPr>
              <w:tab/>
            </w:r>
            <w:r w:rsidR="006D087E">
              <w:rPr>
                <w:noProof/>
                <w:webHidden/>
              </w:rPr>
              <w:fldChar w:fldCharType="begin"/>
            </w:r>
            <w:r w:rsidR="006D087E">
              <w:rPr>
                <w:noProof/>
                <w:webHidden/>
              </w:rPr>
              <w:instrText xml:space="preserve"> PAGEREF _Toc415215315 \h </w:instrText>
            </w:r>
            <w:r w:rsidR="006D087E">
              <w:rPr>
                <w:noProof/>
                <w:webHidden/>
              </w:rPr>
            </w:r>
            <w:r w:rsidR="006D087E">
              <w:rPr>
                <w:noProof/>
                <w:webHidden/>
              </w:rPr>
              <w:fldChar w:fldCharType="separate"/>
            </w:r>
            <w:r w:rsidR="00E17FF6">
              <w:rPr>
                <w:noProof/>
                <w:webHidden/>
              </w:rPr>
              <w:t>II</w:t>
            </w:r>
            <w:r w:rsidR="006D087E">
              <w:rPr>
                <w:noProof/>
                <w:webHidden/>
              </w:rPr>
              <w:fldChar w:fldCharType="end"/>
            </w:r>
          </w:hyperlink>
        </w:p>
        <w:p w:rsidR="006D087E" w:rsidRDefault="00E24BD1">
          <w:pPr>
            <w:pStyle w:val="Verzeichnis1"/>
            <w:tabs>
              <w:tab w:val="right" w:leader="dot" w:pos="9061"/>
            </w:tabs>
            <w:rPr>
              <w:rFonts w:asciiTheme="minorHAnsi" w:eastAsiaTheme="minorEastAsia" w:hAnsiTheme="minorHAnsi" w:cstheme="minorBidi"/>
              <w:noProof/>
              <w:sz w:val="22"/>
              <w:szCs w:val="22"/>
              <w:lang w:eastAsia="de-DE"/>
            </w:rPr>
          </w:pPr>
          <w:hyperlink w:anchor="_Toc415215316" w:history="1">
            <w:r w:rsidR="006D087E" w:rsidRPr="00F16F80">
              <w:rPr>
                <w:rStyle w:val="Hyperlink"/>
                <w:noProof/>
              </w:rPr>
              <w:t>Anhang</w:t>
            </w:r>
            <w:r w:rsidR="006D087E">
              <w:rPr>
                <w:noProof/>
                <w:webHidden/>
              </w:rPr>
              <w:tab/>
            </w:r>
            <w:r w:rsidR="006D087E">
              <w:rPr>
                <w:noProof/>
                <w:webHidden/>
              </w:rPr>
              <w:fldChar w:fldCharType="begin"/>
            </w:r>
            <w:r w:rsidR="006D087E">
              <w:rPr>
                <w:noProof/>
                <w:webHidden/>
              </w:rPr>
              <w:instrText xml:space="preserve"> PAGEREF _Toc415215316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17" w:history="1">
            <w:r w:rsidR="006D087E" w:rsidRPr="00F16F80">
              <w:rPr>
                <w:rStyle w:val="Hyperlink"/>
                <w:noProof/>
              </w:rPr>
              <w:t>6</w:t>
            </w:r>
            <w:r w:rsidR="006D087E">
              <w:rPr>
                <w:rFonts w:asciiTheme="minorHAnsi" w:eastAsiaTheme="minorEastAsia" w:hAnsiTheme="minorHAnsi" w:cstheme="minorBidi"/>
                <w:noProof/>
                <w:sz w:val="22"/>
                <w:szCs w:val="22"/>
                <w:lang w:eastAsia="de-DE"/>
              </w:rPr>
              <w:tab/>
            </w:r>
            <w:r w:rsidR="006D087E" w:rsidRPr="00F16F80">
              <w:rPr>
                <w:rStyle w:val="Hyperlink"/>
                <w:noProof/>
              </w:rPr>
              <w:t>Pflichtenheft</w:t>
            </w:r>
            <w:r w:rsidR="006D087E">
              <w:rPr>
                <w:noProof/>
                <w:webHidden/>
              </w:rPr>
              <w:tab/>
            </w:r>
            <w:r w:rsidR="006D087E">
              <w:rPr>
                <w:noProof/>
                <w:webHidden/>
              </w:rPr>
              <w:fldChar w:fldCharType="begin"/>
            </w:r>
            <w:r w:rsidR="006D087E">
              <w:rPr>
                <w:noProof/>
                <w:webHidden/>
              </w:rPr>
              <w:instrText xml:space="preserve"> PAGEREF _Toc415215317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18" w:history="1">
            <w:r w:rsidR="006D087E" w:rsidRPr="00F16F80">
              <w:rPr>
                <w:rStyle w:val="Hyperlink"/>
                <w:noProof/>
              </w:rPr>
              <w:t>6.1</w:t>
            </w:r>
            <w:r w:rsidR="006D087E">
              <w:rPr>
                <w:rFonts w:asciiTheme="minorHAnsi" w:eastAsiaTheme="minorEastAsia" w:hAnsiTheme="minorHAnsi" w:cstheme="minorBidi"/>
                <w:noProof/>
                <w:sz w:val="22"/>
                <w:szCs w:val="22"/>
                <w:lang w:eastAsia="de-DE"/>
              </w:rPr>
              <w:tab/>
            </w:r>
            <w:r w:rsidR="006D087E" w:rsidRPr="00F16F80">
              <w:rPr>
                <w:rStyle w:val="Hyperlink"/>
                <w:noProof/>
              </w:rPr>
              <w:t>Funktionale Anforderungen</w:t>
            </w:r>
            <w:r w:rsidR="006D087E">
              <w:rPr>
                <w:noProof/>
                <w:webHidden/>
              </w:rPr>
              <w:tab/>
            </w:r>
            <w:r w:rsidR="006D087E">
              <w:rPr>
                <w:noProof/>
                <w:webHidden/>
              </w:rPr>
              <w:fldChar w:fldCharType="begin"/>
            </w:r>
            <w:r w:rsidR="006D087E">
              <w:rPr>
                <w:noProof/>
                <w:webHidden/>
              </w:rPr>
              <w:instrText xml:space="preserve"> PAGEREF _Toc415215318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19" w:history="1">
            <w:r w:rsidR="006D087E" w:rsidRPr="00F16F80">
              <w:rPr>
                <w:rStyle w:val="Hyperlink"/>
                <w:noProof/>
              </w:rPr>
              <w:t>6.2</w:t>
            </w:r>
            <w:r w:rsidR="006D087E">
              <w:rPr>
                <w:rFonts w:asciiTheme="minorHAnsi" w:eastAsiaTheme="minorEastAsia" w:hAnsiTheme="minorHAnsi" w:cstheme="minorBidi"/>
                <w:noProof/>
                <w:sz w:val="22"/>
                <w:szCs w:val="22"/>
                <w:lang w:eastAsia="de-DE"/>
              </w:rPr>
              <w:tab/>
            </w:r>
            <w:r w:rsidR="006D087E" w:rsidRPr="00F16F80">
              <w:rPr>
                <w:rStyle w:val="Hyperlink"/>
                <w:noProof/>
              </w:rPr>
              <w:t>Schnittstellen</w:t>
            </w:r>
            <w:r w:rsidR="006D087E">
              <w:rPr>
                <w:noProof/>
                <w:webHidden/>
              </w:rPr>
              <w:tab/>
            </w:r>
            <w:r w:rsidR="006D087E">
              <w:rPr>
                <w:noProof/>
                <w:webHidden/>
              </w:rPr>
              <w:fldChar w:fldCharType="begin"/>
            </w:r>
            <w:r w:rsidR="006D087E">
              <w:rPr>
                <w:noProof/>
                <w:webHidden/>
              </w:rPr>
              <w:instrText xml:space="preserve"> PAGEREF _Toc415215319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0" w:history="1">
            <w:r w:rsidR="006D087E" w:rsidRPr="00F16F80">
              <w:rPr>
                <w:rStyle w:val="Hyperlink"/>
                <w:noProof/>
              </w:rPr>
              <w:t>6.3</w:t>
            </w:r>
            <w:r w:rsidR="006D087E">
              <w:rPr>
                <w:rFonts w:asciiTheme="minorHAnsi" w:eastAsiaTheme="minorEastAsia" w:hAnsiTheme="minorHAnsi" w:cstheme="minorBidi"/>
                <w:noProof/>
                <w:sz w:val="22"/>
                <w:szCs w:val="22"/>
                <w:lang w:eastAsia="de-DE"/>
              </w:rPr>
              <w:tab/>
            </w:r>
            <w:r w:rsidR="006D087E" w:rsidRPr="00F16F80">
              <w:rPr>
                <w:rStyle w:val="Hyperlink"/>
                <w:noProof/>
              </w:rPr>
              <w:t>Abnahmekriterien</w:t>
            </w:r>
            <w:r w:rsidR="006D087E">
              <w:rPr>
                <w:noProof/>
                <w:webHidden/>
              </w:rPr>
              <w:tab/>
            </w:r>
            <w:r w:rsidR="006D087E">
              <w:rPr>
                <w:noProof/>
                <w:webHidden/>
              </w:rPr>
              <w:fldChar w:fldCharType="begin"/>
            </w:r>
            <w:r w:rsidR="006D087E">
              <w:rPr>
                <w:noProof/>
                <w:webHidden/>
              </w:rPr>
              <w:instrText xml:space="preserve"> PAGEREF _Toc415215320 \h </w:instrText>
            </w:r>
            <w:r w:rsidR="006D087E">
              <w:rPr>
                <w:noProof/>
                <w:webHidden/>
              </w:rPr>
            </w:r>
            <w:r w:rsidR="006D087E">
              <w:rPr>
                <w:noProof/>
                <w:webHidden/>
              </w:rPr>
              <w:fldChar w:fldCharType="separate"/>
            </w:r>
            <w:r w:rsidR="00E17FF6">
              <w:rPr>
                <w:noProof/>
                <w:webHidden/>
              </w:rPr>
              <w:t>IV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1" w:history="1">
            <w:r w:rsidR="006D087E" w:rsidRPr="00F16F80">
              <w:rPr>
                <w:rStyle w:val="Hyperlink"/>
                <w:noProof/>
              </w:rPr>
              <w:t>6.4</w:t>
            </w:r>
            <w:r w:rsidR="006D087E">
              <w:rPr>
                <w:rFonts w:asciiTheme="minorHAnsi" w:eastAsiaTheme="minorEastAsia" w:hAnsiTheme="minorHAnsi" w:cstheme="minorBidi"/>
                <w:noProof/>
                <w:sz w:val="22"/>
                <w:szCs w:val="22"/>
                <w:lang w:eastAsia="de-DE"/>
              </w:rPr>
              <w:tab/>
            </w:r>
            <w:r w:rsidR="006D087E" w:rsidRPr="00F16F80">
              <w:rPr>
                <w:rStyle w:val="Hyperlink"/>
                <w:noProof/>
              </w:rPr>
              <w:t>Dokumentationsanforderungen</w:t>
            </w:r>
            <w:r w:rsidR="006D087E">
              <w:rPr>
                <w:noProof/>
                <w:webHidden/>
              </w:rPr>
              <w:tab/>
            </w:r>
            <w:r w:rsidR="006D087E">
              <w:rPr>
                <w:noProof/>
                <w:webHidden/>
              </w:rPr>
              <w:fldChar w:fldCharType="begin"/>
            </w:r>
            <w:r w:rsidR="006D087E">
              <w:rPr>
                <w:noProof/>
                <w:webHidden/>
              </w:rPr>
              <w:instrText xml:space="preserve"> PAGEREF _Toc415215321 \h </w:instrText>
            </w:r>
            <w:r w:rsidR="006D087E">
              <w:rPr>
                <w:noProof/>
                <w:webHidden/>
              </w:rPr>
            </w:r>
            <w:r w:rsidR="006D087E">
              <w:rPr>
                <w:noProof/>
                <w:webHidden/>
              </w:rPr>
              <w:fldChar w:fldCharType="separate"/>
            </w:r>
            <w:r w:rsidR="00E17FF6">
              <w:rPr>
                <w:noProof/>
                <w:webHidden/>
              </w:rPr>
              <w:t>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2" w:history="1">
            <w:r w:rsidR="006D087E" w:rsidRPr="00F16F80">
              <w:rPr>
                <w:rStyle w:val="Hyperlink"/>
                <w:noProof/>
              </w:rPr>
              <w:t>6.5</w:t>
            </w:r>
            <w:r w:rsidR="006D087E">
              <w:rPr>
                <w:rFonts w:asciiTheme="minorHAnsi" w:eastAsiaTheme="minorEastAsia" w:hAnsiTheme="minorHAnsi" w:cstheme="minorBidi"/>
                <w:noProof/>
                <w:sz w:val="22"/>
                <w:szCs w:val="22"/>
                <w:lang w:eastAsia="de-DE"/>
              </w:rPr>
              <w:tab/>
            </w:r>
            <w:r w:rsidR="006D087E" w:rsidRPr="00F16F80">
              <w:rPr>
                <w:rStyle w:val="Hyperlink"/>
                <w:noProof/>
              </w:rPr>
              <w:t>Qualitätsstandards</w:t>
            </w:r>
            <w:r w:rsidR="006D087E">
              <w:rPr>
                <w:noProof/>
                <w:webHidden/>
              </w:rPr>
              <w:tab/>
            </w:r>
            <w:r w:rsidR="006D087E">
              <w:rPr>
                <w:noProof/>
                <w:webHidden/>
              </w:rPr>
              <w:fldChar w:fldCharType="begin"/>
            </w:r>
            <w:r w:rsidR="006D087E">
              <w:rPr>
                <w:noProof/>
                <w:webHidden/>
              </w:rPr>
              <w:instrText xml:space="preserve"> PAGEREF _Toc415215322 \h </w:instrText>
            </w:r>
            <w:r w:rsidR="006D087E">
              <w:rPr>
                <w:noProof/>
                <w:webHidden/>
              </w:rPr>
            </w:r>
            <w:r w:rsidR="006D087E">
              <w:rPr>
                <w:noProof/>
                <w:webHidden/>
              </w:rPr>
              <w:fldChar w:fldCharType="separate"/>
            </w:r>
            <w:r w:rsidR="00E17FF6">
              <w:rPr>
                <w:noProof/>
                <w:webHidden/>
              </w:rPr>
              <w:t>V</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3" w:history="1">
            <w:r w:rsidR="006D087E" w:rsidRPr="00F16F80">
              <w:rPr>
                <w:rStyle w:val="Hyperlink"/>
                <w:noProof/>
              </w:rPr>
              <w:t>6.6</w:t>
            </w:r>
            <w:r w:rsidR="006D087E">
              <w:rPr>
                <w:rFonts w:asciiTheme="minorHAnsi" w:eastAsiaTheme="minorEastAsia" w:hAnsiTheme="minorHAnsi" w:cstheme="minorBidi"/>
                <w:noProof/>
                <w:sz w:val="22"/>
                <w:szCs w:val="22"/>
                <w:lang w:eastAsia="de-DE"/>
              </w:rPr>
              <w:tab/>
            </w:r>
            <w:r w:rsidR="006D087E" w:rsidRPr="00F16F80">
              <w:rPr>
                <w:rStyle w:val="Hyperlink"/>
                <w:noProof/>
              </w:rPr>
              <w:t>Abwicklungsprozess</w:t>
            </w:r>
            <w:r w:rsidR="006D087E">
              <w:rPr>
                <w:noProof/>
                <w:webHidden/>
              </w:rPr>
              <w:tab/>
            </w:r>
            <w:r w:rsidR="006D087E">
              <w:rPr>
                <w:noProof/>
                <w:webHidden/>
              </w:rPr>
              <w:fldChar w:fldCharType="begin"/>
            </w:r>
            <w:r w:rsidR="006D087E">
              <w:rPr>
                <w:noProof/>
                <w:webHidden/>
              </w:rPr>
              <w:instrText xml:space="preserve"> PAGEREF _Toc415215323 \h </w:instrText>
            </w:r>
            <w:r w:rsidR="006D087E">
              <w:rPr>
                <w:noProof/>
                <w:webHidden/>
              </w:rPr>
            </w:r>
            <w:r w:rsidR="006D087E">
              <w:rPr>
                <w:noProof/>
                <w:webHidden/>
              </w:rPr>
              <w:fldChar w:fldCharType="separate"/>
            </w:r>
            <w:r w:rsidR="00E17FF6">
              <w:rPr>
                <w:noProof/>
                <w:webHidden/>
              </w:rPr>
              <w:t>V</w:t>
            </w:r>
            <w:r w:rsidR="006D087E">
              <w:rPr>
                <w:noProof/>
                <w:webHidden/>
              </w:rPr>
              <w:fldChar w:fldCharType="end"/>
            </w:r>
          </w:hyperlink>
        </w:p>
        <w:p w:rsidR="006D087E" w:rsidRDefault="00E24BD1">
          <w:pPr>
            <w:pStyle w:val="Verzeichnis1"/>
            <w:tabs>
              <w:tab w:val="left" w:pos="442"/>
              <w:tab w:val="right" w:leader="dot" w:pos="9061"/>
            </w:tabs>
            <w:rPr>
              <w:rFonts w:asciiTheme="minorHAnsi" w:eastAsiaTheme="minorEastAsia" w:hAnsiTheme="minorHAnsi" w:cstheme="minorBidi"/>
              <w:noProof/>
              <w:sz w:val="22"/>
              <w:szCs w:val="22"/>
              <w:lang w:eastAsia="de-DE"/>
            </w:rPr>
          </w:pPr>
          <w:hyperlink w:anchor="_Toc415215324" w:history="1">
            <w:r w:rsidR="006D087E" w:rsidRPr="00F16F80">
              <w:rPr>
                <w:rStyle w:val="Hyperlink"/>
                <w:noProof/>
              </w:rPr>
              <w:t>7</w:t>
            </w:r>
            <w:r w:rsidR="006D087E">
              <w:rPr>
                <w:rFonts w:asciiTheme="minorHAnsi" w:eastAsiaTheme="minorEastAsia" w:hAnsiTheme="minorHAnsi" w:cstheme="minorBidi"/>
                <w:noProof/>
                <w:sz w:val="22"/>
                <w:szCs w:val="22"/>
                <w:lang w:eastAsia="de-DE"/>
              </w:rPr>
              <w:tab/>
            </w:r>
            <w:r w:rsidR="006D087E" w:rsidRPr="00F16F80">
              <w:rPr>
                <w:rStyle w:val="Hyperlink"/>
                <w:noProof/>
              </w:rPr>
              <w:t>Zusammenfassung</w:t>
            </w:r>
            <w:r w:rsidR="006D087E">
              <w:rPr>
                <w:noProof/>
                <w:webHidden/>
              </w:rPr>
              <w:tab/>
            </w:r>
            <w:r w:rsidR="006D087E">
              <w:rPr>
                <w:noProof/>
                <w:webHidden/>
              </w:rPr>
              <w:fldChar w:fldCharType="begin"/>
            </w:r>
            <w:r w:rsidR="006D087E">
              <w:rPr>
                <w:noProof/>
                <w:webHidden/>
              </w:rPr>
              <w:instrText xml:space="preserve"> PAGEREF _Toc415215324 \h </w:instrText>
            </w:r>
            <w:r w:rsidR="006D087E">
              <w:rPr>
                <w:noProof/>
                <w:webHidden/>
              </w:rPr>
            </w:r>
            <w:r w:rsidR="006D087E">
              <w:rPr>
                <w:noProof/>
                <w:webHidden/>
              </w:rPr>
              <w:fldChar w:fldCharType="separate"/>
            </w:r>
            <w:r w:rsidR="00E17FF6">
              <w:rPr>
                <w:noProof/>
                <w:webHidden/>
              </w:rPr>
              <w:t>VI</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5" w:history="1">
            <w:r w:rsidR="006D087E" w:rsidRPr="00F16F80">
              <w:rPr>
                <w:rStyle w:val="Hyperlink"/>
                <w:noProof/>
              </w:rPr>
              <w:t>7.1</w:t>
            </w:r>
            <w:r w:rsidR="006D087E">
              <w:rPr>
                <w:rFonts w:asciiTheme="minorHAnsi" w:eastAsiaTheme="minorEastAsia" w:hAnsiTheme="minorHAnsi" w:cstheme="minorBidi"/>
                <w:noProof/>
                <w:sz w:val="22"/>
                <w:szCs w:val="22"/>
                <w:lang w:eastAsia="de-DE"/>
              </w:rPr>
              <w:tab/>
            </w:r>
            <w:r w:rsidR="006D087E" w:rsidRPr="00F16F80">
              <w:rPr>
                <w:rStyle w:val="Hyperlink"/>
                <w:noProof/>
              </w:rPr>
              <w:t>Schlussfolgerung / Projekterfahrung</w:t>
            </w:r>
            <w:r w:rsidR="006D087E">
              <w:rPr>
                <w:noProof/>
                <w:webHidden/>
              </w:rPr>
              <w:tab/>
            </w:r>
            <w:r w:rsidR="006D087E">
              <w:rPr>
                <w:noProof/>
                <w:webHidden/>
              </w:rPr>
              <w:fldChar w:fldCharType="begin"/>
            </w:r>
            <w:r w:rsidR="006D087E">
              <w:rPr>
                <w:noProof/>
                <w:webHidden/>
              </w:rPr>
              <w:instrText xml:space="preserve"> PAGEREF _Toc415215325 \h </w:instrText>
            </w:r>
            <w:r w:rsidR="006D087E">
              <w:rPr>
                <w:noProof/>
                <w:webHidden/>
              </w:rPr>
            </w:r>
            <w:r w:rsidR="006D087E">
              <w:rPr>
                <w:noProof/>
                <w:webHidden/>
              </w:rPr>
              <w:fldChar w:fldCharType="separate"/>
            </w:r>
            <w:r w:rsidR="00E17FF6">
              <w:rPr>
                <w:noProof/>
                <w:webHidden/>
              </w:rPr>
              <w:t>VI</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6" w:history="1">
            <w:r w:rsidR="006D087E" w:rsidRPr="00F16F80">
              <w:rPr>
                <w:rStyle w:val="Hyperlink"/>
                <w:noProof/>
              </w:rPr>
              <w:t>7.2</w:t>
            </w:r>
            <w:r w:rsidR="006D087E">
              <w:rPr>
                <w:rFonts w:asciiTheme="minorHAnsi" w:eastAsiaTheme="minorEastAsia" w:hAnsiTheme="minorHAnsi" w:cstheme="minorBidi"/>
                <w:noProof/>
                <w:sz w:val="22"/>
                <w:szCs w:val="22"/>
                <w:lang w:eastAsia="de-DE"/>
              </w:rPr>
              <w:tab/>
            </w:r>
            <w:r w:rsidR="006D087E" w:rsidRPr="00F16F80">
              <w:rPr>
                <w:rStyle w:val="Hyperlink"/>
                <w:noProof/>
              </w:rPr>
              <w:t>Projektterminplanung</w:t>
            </w:r>
            <w:r w:rsidR="006D087E">
              <w:rPr>
                <w:noProof/>
                <w:webHidden/>
              </w:rPr>
              <w:tab/>
            </w:r>
            <w:r w:rsidR="006D087E">
              <w:rPr>
                <w:noProof/>
                <w:webHidden/>
              </w:rPr>
              <w:fldChar w:fldCharType="begin"/>
            </w:r>
            <w:r w:rsidR="006D087E">
              <w:rPr>
                <w:noProof/>
                <w:webHidden/>
              </w:rPr>
              <w:instrText xml:space="preserve"> PAGEREF _Toc415215326 \h </w:instrText>
            </w:r>
            <w:r w:rsidR="006D087E">
              <w:rPr>
                <w:noProof/>
                <w:webHidden/>
              </w:rPr>
            </w:r>
            <w:r w:rsidR="006D087E">
              <w:rPr>
                <w:noProof/>
                <w:webHidden/>
              </w:rPr>
              <w:fldChar w:fldCharType="separate"/>
            </w:r>
            <w:r w:rsidR="00E17FF6">
              <w:rPr>
                <w:noProof/>
                <w:webHidden/>
              </w:rPr>
              <w:t>VI</w:t>
            </w:r>
            <w:r w:rsidR="006D087E">
              <w:rPr>
                <w:noProof/>
                <w:webHidden/>
              </w:rPr>
              <w:fldChar w:fldCharType="end"/>
            </w:r>
          </w:hyperlink>
        </w:p>
        <w:p w:rsidR="006D087E" w:rsidRDefault="00E24BD1">
          <w:pPr>
            <w:pStyle w:val="Verzeichnis2"/>
            <w:tabs>
              <w:tab w:val="left" w:pos="880"/>
              <w:tab w:val="right" w:leader="dot" w:pos="9061"/>
            </w:tabs>
            <w:rPr>
              <w:rFonts w:asciiTheme="minorHAnsi" w:eastAsiaTheme="minorEastAsia" w:hAnsiTheme="minorHAnsi" w:cstheme="minorBidi"/>
              <w:noProof/>
              <w:sz w:val="22"/>
              <w:szCs w:val="22"/>
              <w:lang w:eastAsia="de-DE"/>
            </w:rPr>
          </w:pPr>
          <w:hyperlink w:anchor="_Toc415215327" w:history="1">
            <w:r w:rsidR="006D087E" w:rsidRPr="00F16F80">
              <w:rPr>
                <w:rStyle w:val="Hyperlink"/>
                <w:noProof/>
              </w:rPr>
              <w:t>7.3</w:t>
            </w:r>
            <w:r w:rsidR="006D087E">
              <w:rPr>
                <w:rFonts w:asciiTheme="minorHAnsi" w:eastAsiaTheme="minorEastAsia" w:hAnsiTheme="minorHAnsi" w:cstheme="minorBidi"/>
                <w:noProof/>
                <w:sz w:val="22"/>
                <w:szCs w:val="22"/>
                <w:lang w:eastAsia="de-DE"/>
              </w:rPr>
              <w:tab/>
            </w:r>
            <w:r w:rsidR="006D087E" w:rsidRPr="00F16F80">
              <w:rPr>
                <w:rStyle w:val="Hyperlink"/>
                <w:noProof/>
              </w:rPr>
              <w:t>Projektpersonalplanung und Kostenplanung</w:t>
            </w:r>
            <w:r w:rsidR="006D087E">
              <w:rPr>
                <w:noProof/>
                <w:webHidden/>
              </w:rPr>
              <w:tab/>
            </w:r>
            <w:r w:rsidR="006D087E">
              <w:rPr>
                <w:noProof/>
                <w:webHidden/>
              </w:rPr>
              <w:fldChar w:fldCharType="begin"/>
            </w:r>
            <w:r w:rsidR="006D087E">
              <w:rPr>
                <w:noProof/>
                <w:webHidden/>
              </w:rPr>
              <w:instrText xml:space="preserve"> PAGEREF _Toc415215327 \h </w:instrText>
            </w:r>
            <w:r w:rsidR="006D087E">
              <w:rPr>
                <w:noProof/>
                <w:webHidden/>
              </w:rPr>
            </w:r>
            <w:r w:rsidR="006D087E">
              <w:rPr>
                <w:noProof/>
                <w:webHidden/>
              </w:rPr>
              <w:fldChar w:fldCharType="separate"/>
            </w:r>
            <w:r w:rsidR="00E17FF6">
              <w:rPr>
                <w:noProof/>
                <w:webHidden/>
              </w:rPr>
              <w:t>VII</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28" w:history="1">
            <w:r w:rsidR="006D087E" w:rsidRPr="00F16F80">
              <w:rPr>
                <w:rStyle w:val="Hyperlink"/>
                <w:noProof/>
              </w:rPr>
              <w:t>7.3.1</w:t>
            </w:r>
            <w:r w:rsidR="006D087E">
              <w:rPr>
                <w:rFonts w:asciiTheme="minorHAnsi" w:eastAsiaTheme="minorEastAsia" w:hAnsiTheme="minorHAnsi" w:cstheme="minorBidi"/>
                <w:noProof/>
                <w:sz w:val="22"/>
                <w:szCs w:val="22"/>
                <w:lang w:eastAsia="de-DE"/>
              </w:rPr>
              <w:tab/>
            </w:r>
            <w:r w:rsidR="006D087E" w:rsidRPr="00F16F80">
              <w:rPr>
                <w:rStyle w:val="Hyperlink"/>
                <w:noProof/>
              </w:rPr>
              <w:t>Projektkostenplan</w:t>
            </w:r>
            <w:r w:rsidR="006D087E">
              <w:rPr>
                <w:noProof/>
                <w:webHidden/>
              </w:rPr>
              <w:tab/>
            </w:r>
            <w:r w:rsidR="006D087E">
              <w:rPr>
                <w:noProof/>
                <w:webHidden/>
              </w:rPr>
              <w:fldChar w:fldCharType="begin"/>
            </w:r>
            <w:r w:rsidR="006D087E">
              <w:rPr>
                <w:noProof/>
                <w:webHidden/>
              </w:rPr>
              <w:instrText xml:space="preserve"> PAGEREF _Toc415215328 \h </w:instrText>
            </w:r>
            <w:r w:rsidR="006D087E">
              <w:rPr>
                <w:noProof/>
                <w:webHidden/>
              </w:rPr>
            </w:r>
            <w:r w:rsidR="006D087E">
              <w:rPr>
                <w:noProof/>
                <w:webHidden/>
              </w:rPr>
              <w:fldChar w:fldCharType="separate"/>
            </w:r>
            <w:r w:rsidR="00E17FF6">
              <w:rPr>
                <w:noProof/>
                <w:webHidden/>
              </w:rPr>
              <w:t>VII</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29" w:history="1">
            <w:r w:rsidR="006D087E" w:rsidRPr="00F16F80">
              <w:rPr>
                <w:rStyle w:val="Hyperlink"/>
                <w:noProof/>
              </w:rPr>
              <w:t>7.3.2</w:t>
            </w:r>
            <w:r w:rsidR="006D087E">
              <w:rPr>
                <w:rFonts w:asciiTheme="minorHAnsi" w:eastAsiaTheme="minorEastAsia" w:hAnsiTheme="minorHAnsi" w:cstheme="minorBidi"/>
                <w:noProof/>
                <w:sz w:val="22"/>
                <w:szCs w:val="22"/>
                <w:lang w:eastAsia="de-DE"/>
              </w:rPr>
              <w:tab/>
            </w:r>
            <w:r w:rsidR="006D087E" w:rsidRPr="00F16F80">
              <w:rPr>
                <w:rStyle w:val="Hyperlink"/>
                <w:noProof/>
              </w:rPr>
              <w:t>Arbeitsnachweis Diplomarbeit</w:t>
            </w:r>
            <w:r w:rsidR="006D087E">
              <w:rPr>
                <w:noProof/>
                <w:webHidden/>
              </w:rPr>
              <w:tab/>
            </w:r>
            <w:r w:rsidR="006D087E">
              <w:rPr>
                <w:noProof/>
                <w:webHidden/>
              </w:rPr>
              <w:fldChar w:fldCharType="begin"/>
            </w:r>
            <w:r w:rsidR="006D087E">
              <w:rPr>
                <w:noProof/>
                <w:webHidden/>
              </w:rPr>
              <w:instrText xml:space="preserve"> PAGEREF _Toc415215329 \h </w:instrText>
            </w:r>
            <w:r w:rsidR="006D087E">
              <w:rPr>
                <w:noProof/>
                <w:webHidden/>
              </w:rPr>
            </w:r>
            <w:r w:rsidR="006D087E">
              <w:rPr>
                <w:noProof/>
                <w:webHidden/>
              </w:rPr>
              <w:fldChar w:fldCharType="separate"/>
            </w:r>
            <w:r w:rsidR="00E17FF6">
              <w:rPr>
                <w:noProof/>
                <w:webHidden/>
              </w:rPr>
              <w:t>VII</w:t>
            </w:r>
            <w:r w:rsidR="006D087E">
              <w:rPr>
                <w:noProof/>
                <w:webHidden/>
              </w:rPr>
              <w:fldChar w:fldCharType="end"/>
            </w:r>
          </w:hyperlink>
        </w:p>
        <w:p w:rsidR="006D087E" w:rsidRDefault="00E24BD1">
          <w:pPr>
            <w:pStyle w:val="Verzeichnis3"/>
            <w:tabs>
              <w:tab w:val="left" w:pos="1320"/>
              <w:tab w:val="right" w:leader="dot" w:pos="9061"/>
            </w:tabs>
            <w:rPr>
              <w:rFonts w:asciiTheme="minorHAnsi" w:eastAsiaTheme="minorEastAsia" w:hAnsiTheme="minorHAnsi" w:cstheme="minorBidi"/>
              <w:noProof/>
              <w:sz w:val="22"/>
              <w:szCs w:val="22"/>
              <w:lang w:eastAsia="de-DE"/>
            </w:rPr>
          </w:pPr>
          <w:hyperlink w:anchor="_Toc415215330" w:history="1">
            <w:r w:rsidR="006D087E" w:rsidRPr="00F16F80">
              <w:rPr>
                <w:rStyle w:val="Hyperlink"/>
                <w:noProof/>
              </w:rPr>
              <w:t>7.3.3</w:t>
            </w:r>
            <w:r w:rsidR="006D087E">
              <w:rPr>
                <w:rFonts w:asciiTheme="minorHAnsi" w:eastAsiaTheme="minorEastAsia" w:hAnsiTheme="minorHAnsi" w:cstheme="minorBidi"/>
                <w:noProof/>
                <w:sz w:val="22"/>
                <w:szCs w:val="22"/>
                <w:lang w:eastAsia="de-DE"/>
              </w:rPr>
              <w:tab/>
            </w:r>
            <w:r w:rsidR="006D087E" w:rsidRPr="00F16F80">
              <w:rPr>
                <w:rStyle w:val="Hyperlink"/>
                <w:noProof/>
              </w:rPr>
              <w:t>Leistungscontrolling</w:t>
            </w:r>
            <w:r w:rsidR="006D087E">
              <w:rPr>
                <w:noProof/>
                <w:webHidden/>
              </w:rPr>
              <w:tab/>
            </w:r>
            <w:r w:rsidR="006D087E">
              <w:rPr>
                <w:noProof/>
                <w:webHidden/>
              </w:rPr>
              <w:fldChar w:fldCharType="begin"/>
            </w:r>
            <w:r w:rsidR="006D087E">
              <w:rPr>
                <w:noProof/>
                <w:webHidden/>
              </w:rPr>
              <w:instrText xml:space="preserve"> PAGEREF _Toc415215330 \h </w:instrText>
            </w:r>
            <w:r w:rsidR="006D087E">
              <w:rPr>
                <w:noProof/>
                <w:webHidden/>
              </w:rPr>
            </w:r>
            <w:r w:rsidR="006D087E">
              <w:rPr>
                <w:noProof/>
                <w:webHidden/>
              </w:rPr>
              <w:fldChar w:fldCharType="separate"/>
            </w:r>
            <w:r w:rsidR="00E17FF6">
              <w:rPr>
                <w:noProof/>
                <w:webHidden/>
              </w:rPr>
              <w:t>VII</w:t>
            </w:r>
            <w:r w:rsidR="006D087E">
              <w:rPr>
                <w:noProof/>
                <w:webHidden/>
              </w:rPr>
              <w:fldChar w:fldCharType="end"/>
            </w:r>
          </w:hyperlink>
        </w:p>
        <w:p w:rsidR="00BC0456" w:rsidRDefault="00D46FDD" w:rsidP="009A33EE">
          <w:pPr>
            <w:sectPr w:rsidR="00BC0456" w:rsidSect="00DF293F">
              <w:headerReference w:type="even" r:id="rId13"/>
              <w:headerReference w:type="default" r:id="rId14"/>
              <w:footerReference w:type="even" r:id="rId15"/>
              <w:headerReference w:type="first" r:id="rId16"/>
              <w:footerReference w:type="first" r:id="rId17"/>
              <w:type w:val="continuous"/>
              <w:pgSz w:w="11905" w:h="16837"/>
              <w:pgMar w:top="1531" w:right="1417" w:bottom="1304" w:left="1417" w:header="720" w:footer="720" w:gutter="0"/>
              <w:pgNumType w:fmt="lowerRoman"/>
              <w:cols w:space="720"/>
            </w:sectPr>
          </w:pPr>
          <w:r>
            <w:rPr>
              <w:b/>
              <w:bCs/>
            </w:rPr>
            <w:fldChar w:fldCharType="end"/>
          </w:r>
        </w:p>
      </w:sdtContent>
    </w:sdt>
    <w:p w:rsidR="00AC1E1C" w:rsidRDefault="00AC1E1C" w:rsidP="00AC1E1C">
      <w:pPr>
        <w:pStyle w:val="Titel"/>
      </w:pPr>
      <w:bookmarkStart w:id="11" w:name="_Toc415215290"/>
      <w:bookmarkStart w:id="12" w:name="_Toc343525846"/>
      <w:r>
        <w:lastRenderedPageBreak/>
        <w:t>Einleitung</w:t>
      </w:r>
      <w:bookmarkEnd w:id="11"/>
    </w:p>
    <w:p w:rsidR="00AC1E1C" w:rsidRDefault="00AC1E1C" w:rsidP="00AC1E1C">
      <w:pPr>
        <w:pStyle w:val="Untertitel"/>
        <w:jc w:val="both"/>
        <w:rPr>
          <w:rFonts w:eastAsia="Times New Roman" w:cs="Times New Roman"/>
          <w:i w:val="0"/>
          <w:iCs w:val="0"/>
          <w:color w:val="0000FF"/>
          <w:sz w:val="24"/>
          <w:szCs w:val="20"/>
        </w:rPr>
      </w:pPr>
      <w:r>
        <w:rPr>
          <w:rFonts w:eastAsia="Times New Roman" w:cs="Times New Roman"/>
          <w:i w:val="0"/>
          <w:iCs w:val="0"/>
          <w:color w:val="0000FF"/>
          <w:sz w:val="24"/>
          <w:szCs w:val="20"/>
        </w:rPr>
        <w:t xml:space="preserve">In der Einleitung wird erklärt wieso man sich für dieses Thema entschieden hat. </w:t>
      </w:r>
      <w:r w:rsidRPr="00AC1E1C">
        <w:rPr>
          <w:rFonts w:eastAsia="Times New Roman" w:cs="Times New Roman"/>
          <w:i w:val="0"/>
          <w:iCs w:val="0"/>
          <w:color w:val="0000FF"/>
          <w:sz w:val="24"/>
          <w:szCs w:val="20"/>
        </w:rPr>
        <w:t>(Zielsetzung und Aufgabenstellung des Gesamtprojekts,  fachliches und wirtschaftliches Umfeld</w:t>
      </w:r>
      <w:r>
        <w:rPr>
          <w:rFonts w:eastAsia="Times New Roman" w:cs="Times New Roman"/>
          <w:i w:val="0"/>
          <w:iCs w:val="0"/>
          <w:color w:val="0000FF"/>
          <w:sz w:val="24"/>
          <w:szCs w:val="20"/>
        </w:rPr>
        <w:t>)</w:t>
      </w:r>
    </w:p>
    <w:p w:rsidR="00AC1E1C" w:rsidRDefault="00AC1E1C" w:rsidP="00AC1E1C">
      <w:pPr>
        <w:pStyle w:val="Titel"/>
      </w:pPr>
      <w:bookmarkStart w:id="13" w:name="_Toc415215291"/>
      <w:r w:rsidRPr="003B7933">
        <w:t>Vertiefende Aufgabenstellung</w:t>
      </w:r>
      <w:bookmarkEnd w:id="13"/>
    </w:p>
    <w:p w:rsidR="00AC1E1C" w:rsidRPr="00AC1E1C" w:rsidRDefault="00AC1E1C" w:rsidP="00AC1E1C">
      <w:pPr>
        <w:pStyle w:val="berschrift2"/>
      </w:pPr>
      <w:bookmarkStart w:id="14" w:name="_Toc415215292"/>
      <w:r w:rsidRPr="00AC1E1C">
        <w:t>Schülername 1</w:t>
      </w:r>
      <w:bookmarkEnd w:id="14"/>
    </w:p>
    <w:p w:rsidR="00AC1E1C" w:rsidRDefault="00AC1E1C" w:rsidP="00AC1E1C">
      <w:pPr>
        <w:rPr>
          <w:color w:val="0000FF"/>
        </w:rPr>
      </w:pPr>
      <w:r>
        <w:rPr>
          <w:color w:val="0000FF"/>
        </w:rPr>
        <w:t>Vertiefende Aufgabenstellung laut Antrag.</w:t>
      </w:r>
    </w:p>
    <w:p w:rsidR="00AC1E1C" w:rsidRDefault="00AC1E1C" w:rsidP="00AC1E1C">
      <w:pPr>
        <w:pStyle w:val="berschrift2"/>
      </w:pPr>
      <w:bookmarkStart w:id="15" w:name="_Toc415215293"/>
      <w:r>
        <w:t>Schülerinnenname 2</w:t>
      </w:r>
      <w:bookmarkEnd w:id="15"/>
    </w:p>
    <w:p w:rsidR="00AC1E1C" w:rsidRDefault="00AC1E1C" w:rsidP="00AC1E1C">
      <w:pPr>
        <w:rPr>
          <w:color w:val="0000FF"/>
        </w:rPr>
      </w:pPr>
      <w:r>
        <w:rPr>
          <w:color w:val="0000FF"/>
        </w:rPr>
        <w:t>Vertiefende Aufgabenstellung laut Antrag.</w:t>
      </w:r>
    </w:p>
    <w:p w:rsidR="00AC1E1C" w:rsidRPr="00AC1E1C" w:rsidRDefault="00AC1E1C" w:rsidP="00AC1E1C">
      <w:pPr>
        <w:pStyle w:val="Textkrper"/>
      </w:pPr>
    </w:p>
    <w:p w:rsidR="00AC1E1C" w:rsidRDefault="00AC1E1C">
      <w:pPr>
        <w:suppressAutoHyphens w:val="0"/>
        <w:spacing w:after="0" w:line="240" w:lineRule="auto"/>
        <w:jc w:val="left"/>
        <w:rPr>
          <w:b/>
          <w:smallCaps/>
          <w:sz w:val="32"/>
        </w:rPr>
      </w:pPr>
      <w:r>
        <w:br w:type="page"/>
      </w:r>
    </w:p>
    <w:p w:rsidR="00BC0456" w:rsidRDefault="00BC0456">
      <w:pPr>
        <w:pStyle w:val="berschrift1"/>
        <w:numPr>
          <w:ilvl w:val="0"/>
          <w:numId w:val="15"/>
        </w:numPr>
        <w:tabs>
          <w:tab w:val="left" w:pos="432"/>
        </w:tabs>
      </w:pPr>
      <w:bookmarkStart w:id="16" w:name="_Toc415215294"/>
      <w:r>
        <w:lastRenderedPageBreak/>
        <w:t>Systemdokumentation</w:t>
      </w:r>
      <w:bookmarkEnd w:id="12"/>
      <w:bookmarkEnd w:id="16"/>
    </w:p>
    <w:p w:rsidR="00BC0456" w:rsidRDefault="00BC0456">
      <w:pPr>
        <w:rPr>
          <w:color w:val="0000FF"/>
        </w:rPr>
      </w:pPr>
      <w:r>
        <w:rPr>
          <w:color w:val="0000FF"/>
        </w:rPr>
        <w:t xml:space="preserve">Es werden die Projektergebnisse dokumentiert. </w:t>
      </w:r>
    </w:p>
    <w:p w:rsidR="00BC0456" w:rsidRDefault="00BC0456" w:rsidP="00A72F96">
      <w:pPr>
        <w:pStyle w:val="berschrift2"/>
      </w:pPr>
      <w:bookmarkStart w:id="17" w:name="_Toc343525847"/>
      <w:bookmarkStart w:id="18" w:name="_Toc415215295"/>
      <w:r>
        <w:t>Lösungsweg</w:t>
      </w:r>
      <w:bookmarkEnd w:id="17"/>
      <w:bookmarkEnd w:id="18"/>
    </w:p>
    <w:p w:rsidR="00BC0456" w:rsidRDefault="00BC0456" w:rsidP="00A72F96">
      <w:pPr>
        <w:pStyle w:val="berschrift3"/>
      </w:pPr>
      <w:bookmarkStart w:id="19" w:name="_Toc343525848"/>
      <w:bookmarkStart w:id="20" w:name="_Toc415215296"/>
      <w:r>
        <w:t>Gewählte Lösung</w:t>
      </w:r>
      <w:bookmarkEnd w:id="19"/>
      <w:bookmarkEnd w:id="20"/>
    </w:p>
    <w:p w:rsidR="00BC0456" w:rsidRDefault="00BC0456">
      <w:pPr>
        <w:rPr>
          <w:color w:val="0000FF"/>
        </w:rPr>
      </w:pPr>
      <w:r>
        <w:rPr>
          <w:color w:val="0000FF"/>
        </w:rPr>
        <w:t>Auswahl und Begründung des gewählten Lösungsweges.</w:t>
      </w:r>
    </w:p>
    <w:p w:rsidR="00BC0456" w:rsidRDefault="00BC0456" w:rsidP="00A72F96">
      <w:pPr>
        <w:pStyle w:val="berschrift3"/>
      </w:pPr>
      <w:bookmarkStart w:id="21" w:name="_Toc343525849"/>
      <w:bookmarkStart w:id="22" w:name="_Toc415215297"/>
      <w:r>
        <w:t>Alternative Lösungen</w:t>
      </w:r>
      <w:r w:rsidR="00324A69">
        <w:t xml:space="preserve"> (sollten Alternativen besprochen worden sein)</w:t>
      </w:r>
      <w:bookmarkEnd w:id="21"/>
      <w:bookmarkEnd w:id="22"/>
    </w:p>
    <w:p w:rsidR="00BC0456" w:rsidRDefault="00BC0456">
      <w:pPr>
        <w:rPr>
          <w:color w:val="0000FF"/>
        </w:rPr>
      </w:pPr>
      <w:r>
        <w:rPr>
          <w:color w:val="0000FF"/>
        </w:rPr>
        <w:t>Auflistung der untersuchten alternativen Lösungsmethoden mit Bewertungen.</w:t>
      </w:r>
    </w:p>
    <w:p w:rsidR="00BC0456" w:rsidRDefault="00BC0456" w:rsidP="00A72F96">
      <w:pPr>
        <w:pStyle w:val="berschrift2"/>
      </w:pPr>
      <w:bookmarkStart w:id="23" w:name="_Toc343525850"/>
      <w:bookmarkStart w:id="24" w:name="_Toc415215298"/>
      <w:r>
        <w:t>Grobentwurf</w:t>
      </w:r>
      <w:bookmarkEnd w:id="23"/>
      <w:bookmarkEnd w:id="24"/>
    </w:p>
    <w:p w:rsidR="00BC0456" w:rsidRDefault="00BC0456">
      <w:pPr>
        <w:rPr>
          <w:color w:val="0000FF"/>
        </w:rPr>
      </w:pPr>
      <w:r>
        <w:rPr>
          <w:color w:val="0000FF"/>
        </w:rPr>
        <w:t xml:space="preserve">Modulbildung (z. B. bei Controllerprogrammen: Verwendete Peripherie, </w:t>
      </w:r>
      <w:r w:rsidR="00772FD0">
        <w:rPr>
          <w:color w:val="0000FF"/>
        </w:rPr>
        <w:t>Interrupt Routinen</w:t>
      </w:r>
      <w:r w:rsidR="00F9376C">
        <w:rPr>
          <w:color w:val="0000FF"/>
        </w:rPr>
        <w:t xml:space="preserve"> mit Grobfunktion…)</w:t>
      </w:r>
      <w:r>
        <w:rPr>
          <w:color w:val="0000FF"/>
        </w:rPr>
        <w:t>.</w:t>
      </w:r>
    </w:p>
    <w:p w:rsidR="00BC0456" w:rsidRDefault="00BC0456" w:rsidP="00A72F96">
      <w:pPr>
        <w:pStyle w:val="berschrift2"/>
      </w:pPr>
      <w:bookmarkStart w:id="25" w:name="_Toc343525851"/>
      <w:bookmarkStart w:id="26" w:name="_Toc415215299"/>
      <w:r>
        <w:t>Feinentwurf</w:t>
      </w:r>
      <w:bookmarkEnd w:id="25"/>
      <w:bookmarkEnd w:id="26"/>
    </w:p>
    <w:p w:rsidR="00BC0456" w:rsidRDefault="00BC0456">
      <w:pPr>
        <w:rPr>
          <w:color w:val="0000FF"/>
        </w:rPr>
      </w:pPr>
      <w:r>
        <w:rPr>
          <w:color w:val="0000FF"/>
        </w:rPr>
        <w:t>Je nach Erfordernis nach Absprache mit dem Projektbetreuer</w:t>
      </w:r>
      <w:r w:rsidR="00F9376C">
        <w:rPr>
          <w:color w:val="0000FF"/>
        </w:rPr>
        <w:t>: Flussdiagramme, Struktogramme</w:t>
      </w:r>
      <w:r>
        <w:rPr>
          <w:color w:val="0000FF"/>
        </w:rPr>
        <w:t xml:space="preserve">; Schaltbilder, </w:t>
      </w:r>
      <w:r w:rsidR="000C5BF9">
        <w:rPr>
          <w:color w:val="0000FF"/>
        </w:rPr>
        <w:t>P</w:t>
      </w:r>
      <w:r w:rsidR="00324A69">
        <w:rPr>
          <w:color w:val="0000FF"/>
        </w:rPr>
        <w:t xml:space="preserve">läne, </w:t>
      </w:r>
      <w:r>
        <w:rPr>
          <w:color w:val="0000FF"/>
        </w:rPr>
        <w:t xml:space="preserve">Simulationen (z. B. </w:t>
      </w:r>
      <w:proofErr w:type="spellStart"/>
      <w:r w:rsidR="00F9376C">
        <w:rPr>
          <w:color w:val="0000FF"/>
        </w:rPr>
        <w:t>Altium</w:t>
      </w:r>
      <w:proofErr w:type="spellEnd"/>
      <w:r>
        <w:rPr>
          <w:color w:val="0000FF"/>
        </w:rPr>
        <w:t>,</w:t>
      </w:r>
      <w:r w:rsidR="00F9376C">
        <w:rPr>
          <w:color w:val="0000FF"/>
        </w:rPr>
        <w:t xml:space="preserve"> </w:t>
      </w:r>
      <w:proofErr w:type="spellStart"/>
      <w:r w:rsidR="00F9376C">
        <w:rPr>
          <w:color w:val="0000FF"/>
        </w:rPr>
        <w:t>Spice</w:t>
      </w:r>
      <w:proofErr w:type="spellEnd"/>
      <w:r w:rsidR="00F9376C">
        <w:rPr>
          <w:color w:val="0000FF"/>
        </w:rPr>
        <w:t>,</w:t>
      </w:r>
      <w:r>
        <w:rPr>
          <w:color w:val="0000FF"/>
        </w:rPr>
        <w:t xml:space="preserve"> VHDL…).</w:t>
      </w:r>
    </w:p>
    <w:p w:rsidR="00BC0456" w:rsidRDefault="00BC0456">
      <w:pPr>
        <w:rPr>
          <w:color w:val="0000FF"/>
        </w:rPr>
      </w:pPr>
      <w:r>
        <w:rPr>
          <w:color w:val="0000FF"/>
        </w:rPr>
        <w:t xml:space="preserve">Screenshots und Erläuterungen zur Benutzeroberfläche gehören in </w:t>
      </w:r>
      <w:r w:rsidR="00624ED3">
        <w:rPr>
          <w:color w:val="0000FF"/>
        </w:rPr>
        <w:t xml:space="preserve">das </w:t>
      </w:r>
      <w:r>
        <w:rPr>
          <w:color w:val="0000FF"/>
        </w:rPr>
        <w:t xml:space="preserve">Kapitel </w:t>
      </w:r>
      <w:r w:rsidR="00F6066F">
        <w:rPr>
          <w:color w:val="0000FF"/>
        </w:rPr>
        <w:fldChar w:fldCharType="begin"/>
      </w:r>
      <w:r>
        <w:rPr>
          <w:color w:val="0000FF"/>
        </w:rPr>
        <w:instrText xml:space="preserve"> REF _Ref74716246 \n \h </w:instrText>
      </w:r>
      <w:r w:rsidR="00F6066F">
        <w:rPr>
          <w:color w:val="0000FF"/>
        </w:rPr>
      </w:r>
      <w:r w:rsidR="00F6066F">
        <w:rPr>
          <w:color w:val="0000FF"/>
        </w:rPr>
        <w:fldChar w:fldCharType="separate"/>
      </w:r>
      <w:r w:rsidR="00E17FF6">
        <w:rPr>
          <w:color w:val="0000FF"/>
        </w:rPr>
        <w:t>0</w:t>
      </w:r>
      <w:r w:rsidR="00F6066F">
        <w:rPr>
          <w:color w:val="0000FF"/>
        </w:rPr>
        <w:fldChar w:fldCharType="end"/>
      </w:r>
      <w:r>
        <w:rPr>
          <w:color w:val="0000FF"/>
        </w:rPr>
        <w:t>Benutzerdokumentation.</w:t>
      </w:r>
    </w:p>
    <w:p w:rsidR="00BC0456" w:rsidRDefault="00BC0456" w:rsidP="00A72F96">
      <w:pPr>
        <w:pStyle w:val="berschrift2"/>
      </w:pPr>
      <w:bookmarkStart w:id="27" w:name="_Toc343525852"/>
      <w:bookmarkStart w:id="28" w:name="_Toc415215300"/>
      <w:r>
        <w:t>Implementierung</w:t>
      </w:r>
      <w:bookmarkEnd w:id="27"/>
      <w:bookmarkEnd w:id="28"/>
    </w:p>
    <w:p w:rsidR="00BC0456" w:rsidRDefault="00BC0456" w:rsidP="00A72F96">
      <w:pPr>
        <w:pStyle w:val="berschrift3"/>
      </w:pPr>
      <w:bookmarkStart w:id="29" w:name="_Toc343525853"/>
      <w:bookmarkStart w:id="30" w:name="_Toc415215301"/>
      <w:proofErr w:type="spellStart"/>
      <w:r>
        <w:t>Sourcecode</w:t>
      </w:r>
      <w:bookmarkEnd w:id="29"/>
      <w:bookmarkEnd w:id="30"/>
      <w:proofErr w:type="spellEnd"/>
    </w:p>
    <w:p w:rsidR="00BC0456" w:rsidRDefault="00BC0456">
      <w:pPr>
        <w:rPr>
          <w:color w:val="0000FF"/>
        </w:rPr>
      </w:pPr>
      <w:r>
        <w:rPr>
          <w:color w:val="0000FF"/>
        </w:rPr>
        <w:t xml:space="preserve">Der gesamte </w:t>
      </w:r>
      <w:proofErr w:type="spellStart"/>
      <w:r>
        <w:rPr>
          <w:color w:val="0000FF"/>
        </w:rPr>
        <w:t>Sourcecode</w:t>
      </w:r>
      <w:proofErr w:type="spellEnd"/>
      <w:r>
        <w:rPr>
          <w:color w:val="0000FF"/>
        </w:rPr>
        <w:t xml:space="preserve"> muss </w:t>
      </w:r>
      <w:r w:rsidR="00324A69">
        <w:rPr>
          <w:color w:val="0000FF"/>
        </w:rPr>
        <w:t>auf einer CD mit abgegeben werden</w:t>
      </w:r>
      <w:r>
        <w:rPr>
          <w:color w:val="0000FF"/>
        </w:rPr>
        <w:t>. Bei umfangreichen Softwareprojekten sind</w:t>
      </w:r>
      <w:r w:rsidR="00324A69">
        <w:rPr>
          <w:color w:val="0000FF"/>
        </w:rPr>
        <w:t xml:space="preserve"> in der schriftlichen </w:t>
      </w:r>
      <w:r w:rsidR="00772FD0">
        <w:rPr>
          <w:color w:val="0000FF"/>
        </w:rPr>
        <w:t>Dokumentation</w:t>
      </w:r>
      <w:r>
        <w:rPr>
          <w:color w:val="0000FF"/>
        </w:rPr>
        <w:t xml:space="preserve"> nur wichtige Codeteile (Implementation spezieller Algorithmen…) einzufügen.</w:t>
      </w:r>
    </w:p>
    <w:p w:rsidR="00BC0456" w:rsidRDefault="00BC0456">
      <w:pPr>
        <w:rPr>
          <w:color w:val="0000FF"/>
        </w:rPr>
      </w:pPr>
      <w:proofErr w:type="spellStart"/>
      <w:r>
        <w:rPr>
          <w:color w:val="0000FF"/>
        </w:rPr>
        <w:t>Sourcecode</w:t>
      </w:r>
      <w:proofErr w:type="spellEnd"/>
      <w:r>
        <w:rPr>
          <w:color w:val="0000FF"/>
        </w:rPr>
        <w:t xml:space="preserve"> ist mit der Druckformatvorlage „Code“ zu formatieren, vor dem Einfügen sollten Tabulatoren in Leerzeichen umgewandelt werden.</w:t>
      </w:r>
    </w:p>
    <w:p w:rsidR="00324A69" w:rsidRPr="00254074" w:rsidRDefault="00324A69">
      <w:pPr>
        <w:pStyle w:val="Code"/>
        <w:rPr>
          <w:color w:val="0000FF"/>
        </w:rPr>
      </w:pPr>
    </w:p>
    <w:p w:rsidR="00324A69" w:rsidRPr="00254074" w:rsidRDefault="00324A69">
      <w:pPr>
        <w:pStyle w:val="Code"/>
        <w:rPr>
          <w:color w:val="0000FF"/>
        </w:rPr>
      </w:pPr>
    </w:p>
    <w:p w:rsidR="00324A69" w:rsidRPr="00254074" w:rsidRDefault="00324A69">
      <w:pPr>
        <w:pStyle w:val="Code"/>
        <w:rPr>
          <w:color w:val="0000FF"/>
        </w:rPr>
      </w:pPr>
    </w:p>
    <w:p w:rsidR="00324A69" w:rsidRPr="00254074" w:rsidRDefault="00324A69">
      <w:pPr>
        <w:pStyle w:val="Code"/>
        <w:rPr>
          <w:color w:val="0000FF"/>
        </w:rPr>
      </w:pPr>
    </w:p>
    <w:p w:rsidR="00324A69" w:rsidRPr="00254074" w:rsidRDefault="00324A69">
      <w:pPr>
        <w:pStyle w:val="Code"/>
        <w:rPr>
          <w:color w:val="0000FF"/>
        </w:rPr>
      </w:pPr>
    </w:p>
    <w:p w:rsidR="00100E24" w:rsidRPr="00A72F96" w:rsidRDefault="005731F2" w:rsidP="00A72F96">
      <w:pPr>
        <w:suppressAutoHyphens w:val="0"/>
        <w:spacing w:after="0" w:line="240" w:lineRule="auto"/>
        <w:jc w:val="left"/>
        <w:rPr>
          <w:rFonts w:ascii="Consolas" w:hAnsi="Consolas" w:cs="Consolas"/>
          <w:color w:val="0000FF"/>
          <w:sz w:val="19"/>
          <w:szCs w:val="19"/>
          <w:highlight w:val="white"/>
          <w:lang w:val="de-AT" w:eastAsia="de-AT"/>
        </w:rPr>
      </w:pPr>
      <w:r>
        <w:rPr>
          <w:rFonts w:ascii="Consolas" w:hAnsi="Consolas" w:cs="Consolas"/>
          <w:color w:val="0000FF"/>
          <w:sz w:val="19"/>
          <w:szCs w:val="19"/>
          <w:highlight w:val="white"/>
          <w:lang w:val="de-AT" w:eastAsia="de-AT"/>
        </w:rPr>
        <w:br w:type="page"/>
      </w:r>
      <w:r w:rsidR="006B16F2" w:rsidRPr="00100E24">
        <w:rPr>
          <w:rFonts w:ascii="Courier New" w:hAnsi="Courier New" w:cs="Courier New"/>
          <w:sz w:val="20"/>
        </w:rPr>
        <w:lastRenderedPageBreak/>
        <w:t>/* Initialisierung der SPI-Einheit</w:t>
      </w:r>
      <w:r w:rsidR="006B16F2" w:rsidRPr="00100E24">
        <w:rPr>
          <w:rFonts w:ascii="Courier New" w:hAnsi="Courier New" w:cs="Courier New"/>
          <w:sz w:val="20"/>
        </w:rPr>
        <w:br/>
        <w:t> *</w:t>
      </w:r>
      <w:r w:rsidR="006B16F2" w:rsidRPr="00100E24">
        <w:rPr>
          <w:rFonts w:ascii="Courier New" w:hAnsi="Courier New" w:cs="Courier New"/>
          <w:sz w:val="20"/>
        </w:rPr>
        <w:br/>
        <w:t xml:space="preserve"> * </w:t>
      </w:r>
      <w:proofErr w:type="spellStart"/>
      <w:r w:rsidR="006B16F2" w:rsidRPr="00100E24">
        <w:rPr>
          <w:rFonts w:ascii="Courier New" w:hAnsi="Courier New" w:cs="Courier New"/>
          <w:sz w:val="20"/>
        </w:rPr>
        <w:t>Uebergabe</w:t>
      </w:r>
      <w:proofErr w:type="spellEnd"/>
      <w:r w:rsidR="006B16F2" w:rsidRPr="00100E24">
        <w:rPr>
          <w:rFonts w:ascii="Courier New" w:hAnsi="Courier New" w:cs="Courier New"/>
          <w:sz w:val="20"/>
        </w:rPr>
        <w:t xml:space="preserve">-Wert (definiert in </w:t>
      </w:r>
      <w:proofErr w:type="spellStart"/>
      <w:r w:rsidR="006B16F2" w:rsidRPr="00100E24">
        <w:rPr>
          <w:rFonts w:ascii="Courier New" w:hAnsi="Courier New" w:cs="Courier New"/>
          <w:sz w:val="20"/>
        </w:rPr>
        <w:t>SPI.h</w:t>
      </w:r>
      <w:proofErr w:type="spellEnd"/>
      <w:r w:rsidR="006B16F2" w:rsidRPr="00100E24">
        <w:rPr>
          <w:rFonts w:ascii="Courier New" w:hAnsi="Courier New" w:cs="Courier New"/>
          <w:sz w:val="20"/>
        </w:rPr>
        <w:t>)</w:t>
      </w:r>
      <w:r w:rsidR="006B16F2" w:rsidRPr="00100E24">
        <w:rPr>
          <w:rFonts w:ascii="Courier New" w:hAnsi="Courier New" w:cs="Courier New"/>
          <w:sz w:val="20"/>
        </w:rPr>
        <w:br/>
        <w:t xml:space="preserve"> *   </w:t>
      </w:r>
      <w:proofErr w:type="spellStart"/>
      <w:r w:rsidR="006B16F2" w:rsidRPr="00100E24">
        <w:rPr>
          <w:rFonts w:ascii="Courier New" w:hAnsi="Courier New" w:cs="Courier New"/>
          <w:sz w:val="20"/>
        </w:rPr>
        <w:t>mode</w:t>
      </w:r>
      <w:proofErr w:type="spellEnd"/>
      <w:r w:rsidR="006B16F2" w:rsidRPr="00100E24">
        <w:rPr>
          <w:rFonts w:ascii="Courier New" w:hAnsi="Courier New" w:cs="Courier New"/>
          <w:sz w:val="20"/>
        </w:rPr>
        <w:t xml:space="preserve"> MASTER </w:t>
      </w:r>
      <w:r w:rsidR="006B16F2" w:rsidRPr="00100E24">
        <w:rPr>
          <w:rFonts w:ascii="Courier New" w:hAnsi="Courier New" w:cs="Courier New"/>
          <w:sz w:val="20"/>
        </w:rPr>
        <w:br/>
        <w:t xml:space="preserve"> *   </w:t>
      </w:r>
      <w:proofErr w:type="spellStart"/>
      <w:r w:rsidR="006B16F2" w:rsidRPr="00100E24">
        <w:rPr>
          <w:rFonts w:ascii="Courier New" w:hAnsi="Courier New" w:cs="Courier New"/>
          <w:sz w:val="20"/>
        </w:rPr>
        <w:t>mode</w:t>
      </w:r>
      <w:proofErr w:type="spellEnd"/>
      <w:r w:rsidR="006B16F2" w:rsidRPr="00100E24">
        <w:rPr>
          <w:rFonts w:ascii="Courier New" w:hAnsi="Courier New" w:cs="Courier New"/>
          <w:sz w:val="20"/>
        </w:rPr>
        <w:t xml:space="preserve"> SLAVE        </w:t>
      </w:r>
      <w:r w:rsidR="006B16F2" w:rsidRPr="00100E24">
        <w:rPr>
          <w:rFonts w:ascii="Courier New" w:hAnsi="Courier New" w:cs="Courier New"/>
          <w:sz w:val="20"/>
        </w:rPr>
        <w:br/>
        <w:t> */</w:t>
      </w:r>
      <w:r w:rsidR="006B16F2" w:rsidRPr="00100E24">
        <w:rPr>
          <w:rFonts w:ascii="Courier New" w:hAnsi="Courier New" w:cs="Courier New"/>
          <w:sz w:val="20"/>
        </w:rPr>
        <w:br/>
      </w:r>
      <w:r w:rsidR="006B16F2" w:rsidRPr="00100E24">
        <w:rPr>
          <w:rFonts w:ascii="Courier New" w:hAnsi="Courier New" w:cs="Courier New"/>
          <w:sz w:val="20"/>
        </w:rPr>
        <w:br/>
      </w:r>
      <w:proofErr w:type="spellStart"/>
      <w:r w:rsidR="006B16F2" w:rsidRPr="00100E24">
        <w:rPr>
          <w:rFonts w:ascii="Courier New" w:hAnsi="Courier New" w:cs="Courier New"/>
          <w:sz w:val="20"/>
        </w:rPr>
        <w:t>void</w:t>
      </w:r>
      <w:proofErr w:type="spellEnd"/>
      <w:r w:rsidR="006B16F2" w:rsidRPr="00100E24">
        <w:rPr>
          <w:rFonts w:ascii="Courier New" w:hAnsi="Courier New" w:cs="Courier New"/>
          <w:sz w:val="20"/>
        </w:rPr>
        <w:t xml:space="preserve"> </w:t>
      </w:r>
      <w:proofErr w:type="spellStart"/>
      <w:r w:rsidR="006B16F2" w:rsidRPr="00100E24">
        <w:rPr>
          <w:rFonts w:ascii="Courier New" w:hAnsi="Courier New" w:cs="Courier New"/>
          <w:sz w:val="20"/>
        </w:rPr>
        <w:t>SPI_Init</w:t>
      </w:r>
      <w:proofErr w:type="spellEnd"/>
      <w:r w:rsidR="006B16F2" w:rsidRPr="00100E24">
        <w:rPr>
          <w:rFonts w:ascii="Courier New" w:hAnsi="Courier New" w:cs="Courier New"/>
          <w:sz w:val="20"/>
        </w:rPr>
        <w:t xml:space="preserve">(uint8 </w:t>
      </w:r>
      <w:proofErr w:type="spellStart"/>
      <w:r w:rsidR="006B16F2" w:rsidRPr="00100E24">
        <w:rPr>
          <w:rFonts w:ascii="Courier New" w:hAnsi="Courier New" w:cs="Courier New"/>
          <w:sz w:val="20"/>
        </w:rPr>
        <w:t>mode</w:t>
      </w:r>
      <w:proofErr w:type="spellEnd"/>
      <w:r w:rsidR="006B16F2" w:rsidRPr="00100E24">
        <w:rPr>
          <w:rFonts w:ascii="Courier New" w:hAnsi="Courier New" w:cs="Courier New"/>
          <w:sz w:val="20"/>
        </w:rPr>
        <w:t xml:space="preserve">) </w:t>
      </w:r>
      <w:r w:rsidR="00100E24">
        <w:rPr>
          <w:rFonts w:ascii="Courier New" w:hAnsi="Courier New" w:cs="Courier New"/>
          <w:sz w:val="20"/>
        </w:rPr>
        <w:t>{</w:t>
      </w:r>
      <w:r w:rsidR="00100E24">
        <w:rPr>
          <w:rFonts w:ascii="Courier New" w:hAnsi="Courier New" w:cs="Courier New"/>
          <w:sz w:val="20"/>
        </w:rPr>
        <w:br/>
      </w:r>
      <w:r w:rsidR="00100E24">
        <w:rPr>
          <w:rFonts w:ascii="Courier New" w:hAnsi="Courier New" w:cs="Courier New"/>
          <w:sz w:val="20"/>
        </w:rPr>
        <w:br/>
        <w:t xml:space="preserve">  </w:t>
      </w:r>
      <w:proofErr w:type="spellStart"/>
      <w:r w:rsidR="00100E24">
        <w:rPr>
          <w:rFonts w:ascii="Courier New" w:hAnsi="Courier New" w:cs="Courier New"/>
          <w:sz w:val="20"/>
        </w:rPr>
        <w:t>if</w:t>
      </w:r>
      <w:proofErr w:type="spellEnd"/>
      <w:r w:rsidR="00100E24">
        <w:rPr>
          <w:rFonts w:ascii="Courier New" w:hAnsi="Courier New" w:cs="Courier New"/>
          <w:sz w:val="20"/>
        </w:rPr>
        <w:t xml:space="preserve"> (</w:t>
      </w:r>
      <w:proofErr w:type="spellStart"/>
      <w:r w:rsidR="00100E24">
        <w:rPr>
          <w:rFonts w:ascii="Courier New" w:hAnsi="Courier New" w:cs="Courier New"/>
          <w:sz w:val="20"/>
        </w:rPr>
        <w:t>mode</w:t>
      </w:r>
      <w:proofErr w:type="spellEnd"/>
      <w:r w:rsidR="00100E24">
        <w:rPr>
          <w:rFonts w:ascii="Courier New" w:hAnsi="Courier New" w:cs="Courier New"/>
          <w:sz w:val="20"/>
        </w:rPr>
        <w:t xml:space="preserve"> == MASTER) {</w:t>
      </w:r>
    </w:p>
    <w:p w:rsidR="00100E24" w:rsidRDefault="006B16F2" w:rsidP="00793378">
      <w:pPr>
        <w:spacing w:line="240" w:lineRule="auto"/>
        <w:ind w:firstLine="708"/>
        <w:rPr>
          <w:rFonts w:ascii="Courier New" w:hAnsi="Courier New" w:cs="Courier New"/>
          <w:sz w:val="20"/>
        </w:rPr>
      </w:pPr>
      <w:r w:rsidRPr="00100E24">
        <w:rPr>
          <w:rFonts w:ascii="Courier New" w:hAnsi="Courier New" w:cs="Courier New"/>
          <w:sz w:val="20"/>
        </w:rPr>
        <w:t xml:space="preserve">DDR_SPI |= (1&lt;&lt;DD_MOSI) | (1&lt;&lt;DD_SCK) | (1&lt;&lt;DD_SS);  //MOSI, SCK und </w:t>
      </w:r>
    </w:p>
    <w:p w:rsidR="00100E24" w:rsidRDefault="00100E24" w:rsidP="006B16F2">
      <w:pPr>
        <w:spacing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793378">
        <w:rPr>
          <w:rFonts w:ascii="Courier New" w:hAnsi="Courier New" w:cs="Courier New"/>
          <w:sz w:val="20"/>
        </w:rPr>
        <w:t xml:space="preserve">   </w:t>
      </w:r>
      <w:r>
        <w:rPr>
          <w:rFonts w:ascii="Courier New" w:hAnsi="Courier New" w:cs="Courier New"/>
          <w:sz w:val="20"/>
        </w:rPr>
        <w:t>//</w:t>
      </w:r>
      <w:r w:rsidRPr="00100E24">
        <w:rPr>
          <w:rFonts w:ascii="Courier New" w:hAnsi="Courier New" w:cs="Courier New"/>
          <w:sz w:val="20"/>
        </w:rPr>
        <w:t xml:space="preserve"> </w:t>
      </w:r>
      <w:r w:rsidR="00793378" w:rsidRPr="00100E24">
        <w:rPr>
          <w:rFonts w:ascii="Courier New" w:hAnsi="Courier New" w:cs="Courier New"/>
          <w:sz w:val="20"/>
        </w:rPr>
        <w:t xml:space="preserve">/SS als </w:t>
      </w:r>
      <w:r w:rsidRPr="00100E24">
        <w:rPr>
          <w:rFonts w:ascii="Courier New" w:hAnsi="Courier New" w:cs="Courier New"/>
          <w:sz w:val="20"/>
        </w:rPr>
        <w:t>Ausgang,</w:t>
      </w:r>
    </w:p>
    <w:p w:rsidR="00100E24" w:rsidRDefault="00100E24" w:rsidP="00793378">
      <w:pPr>
        <w:spacing w:line="240" w:lineRule="auto"/>
        <w:ind w:firstLine="708"/>
        <w:rPr>
          <w:rFonts w:ascii="Courier New" w:hAnsi="Courier New" w:cs="Courier New"/>
          <w:sz w:val="20"/>
        </w:rPr>
      </w:pPr>
      <w:r w:rsidRPr="00100E24">
        <w:rPr>
          <w:rFonts w:ascii="Courier New" w:hAnsi="Courier New" w:cs="Courier New"/>
          <w:sz w:val="20"/>
        </w:rPr>
        <w:t>DDR_SPI &amp;</w:t>
      </w:r>
      <w:r>
        <w:rPr>
          <w:rFonts w:ascii="Courier New" w:hAnsi="Courier New" w:cs="Courier New"/>
          <w:sz w:val="20"/>
        </w:rPr>
        <w:t>= ~(1&lt;&lt;DD_MISO);  </w:t>
      </w:r>
      <w:r w:rsidR="00793378">
        <w:rPr>
          <w:rFonts w:ascii="Courier New" w:hAnsi="Courier New" w:cs="Courier New"/>
          <w:sz w:val="20"/>
        </w:rPr>
        <w:t xml:space="preserve">     </w:t>
      </w:r>
      <w:r>
        <w:rPr>
          <w:rFonts w:ascii="Courier New" w:hAnsi="Courier New" w:cs="Courier New"/>
          <w:sz w:val="20"/>
        </w:rPr>
        <w:t>//</w:t>
      </w:r>
      <w:proofErr w:type="gramStart"/>
      <w:r>
        <w:rPr>
          <w:rFonts w:ascii="Courier New" w:hAnsi="Courier New" w:cs="Courier New"/>
          <w:sz w:val="20"/>
        </w:rPr>
        <w:t>  MISO</w:t>
      </w:r>
      <w:proofErr w:type="gramEnd"/>
      <w:r>
        <w:rPr>
          <w:rFonts w:ascii="Courier New" w:hAnsi="Courier New" w:cs="Courier New"/>
          <w:sz w:val="20"/>
        </w:rPr>
        <w:t xml:space="preserve"> als Eingang konfigurieren</w:t>
      </w:r>
    </w:p>
    <w:p w:rsidR="00100E24" w:rsidRDefault="00100E24" w:rsidP="006B16F2">
      <w:pPr>
        <w:spacing w:line="240" w:lineRule="auto"/>
        <w:rPr>
          <w:rFonts w:ascii="Courier New" w:hAnsi="Courier New" w:cs="Courier New"/>
          <w:sz w:val="20"/>
        </w:rPr>
      </w:pPr>
    </w:p>
    <w:p w:rsidR="00100E24" w:rsidRDefault="00100E24" w:rsidP="00793378">
      <w:pPr>
        <w:spacing w:line="240" w:lineRule="auto"/>
        <w:ind w:firstLine="708"/>
        <w:rPr>
          <w:rFonts w:ascii="Courier New" w:hAnsi="Courier New" w:cs="Courier New"/>
          <w:sz w:val="20"/>
        </w:rPr>
      </w:pPr>
      <w:r w:rsidRPr="00100E24">
        <w:rPr>
          <w:rFonts w:ascii="Courier New" w:hAnsi="Courier New" w:cs="Courier New"/>
          <w:sz w:val="20"/>
        </w:rPr>
        <w:t>SPCR = (1</w:t>
      </w:r>
      <w:r>
        <w:rPr>
          <w:rFonts w:ascii="Courier New" w:hAnsi="Courier New" w:cs="Courier New"/>
          <w:sz w:val="20"/>
        </w:rPr>
        <w:t xml:space="preserve">&lt;&lt;SPE)|(1&lt;&lt;MSTR)|(1&lt;&lt;SPR1); </w:t>
      </w:r>
      <w:r w:rsidRPr="00100E24">
        <w:rPr>
          <w:rFonts w:ascii="Courier New" w:hAnsi="Courier New" w:cs="Courier New"/>
          <w:sz w:val="20"/>
        </w:rPr>
        <w:t>//</w:t>
      </w:r>
      <w:proofErr w:type="spellStart"/>
      <w:r w:rsidRPr="00100E24">
        <w:rPr>
          <w:rFonts w:ascii="Courier New" w:hAnsi="Courier New" w:cs="Courier New"/>
          <w:sz w:val="20"/>
        </w:rPr>
        <w:t>Enable</w:t>
      </w:r>
      <w:proofErr w:type="spellEnd"/>
      <w:r w:rsidRPr="00100E24">
        <w:rPr>
          <w:rFonts w:ascii="Courier New" w:hAnsi="Courier New" w:cs="Courier New"/>
          <w:sz w:val="20"/>
        </w:rPr>
        <w:t xml:space="preserve"> SPI-Einheit als </w:t>
      </w:r>
    </w:p>
    <w:p w:rsidR="00100E24" w:rsidRPr="00254074" w:rsidRDefault="00100E24" w:rsidP="006B16F2">
      <w:pPr>
        <w:spacing w:line="240" w:lineRule="auto"/>
        <w:rPr>
          <w:rFonts w:ascii="Courier New" w:hAnsi="Courier New" w:cs="Courier New"/>
          <w:sz w:val="20"/>
          <w:lang w:val="en-US"/>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r w:rsidR="00793378">
        <w:rPr>
          <w:rFonts w:ascii="Courier New" w:hAnsi="Courier New" w:cs="Courier New"/>
          <w:sz w:val="20"/>
        </w:rPr>
        <w:tab/>
        <w:t xml:space="preserve"> </w:t>
      </w:r>
      <w:r w:rsidRPr="00254074">
        <w:rPr>
          <w:rFonts w:ascii="Courier New" w:hAnsi="Courier New" w:cs="Courier New"/>
          <w:sz w:val="20"/>
          <w:lang w:val="en-US"/>
        </w:rPr>
        <w:t xml:space="preserve">// </w:t>
      </w:r>
      <w:r w:rsidR="00793378" w:rsidRPr="00254074">
        <w:rPr>
          <w:rFonts w:ascii="Courier New" w:hAnsi="Courier New" w:cs="Courier New"/>
          <w:sz w:val="20"/>
          <w:lang w:val="en-US"/>
        </w:rPr>
        <w:t xml:space="preserve">Master, clock </w:t>
      </w:r>
      <w:r w:rsidRPr="00254074">
        <w:rPr>
          <w:rFonts w:ascii="Courier New" w:hAnsi="Courier New" w:cs="Courier New"/>
          <w:sz w:val="20"/>
          <w:lang w:val="en-US"/>
        </w:rPr>
        <w:t xml:space="preserve">rate = </w:t>
      </w:r>
      <w:proofErr w:type="spellStart"/>
      <w:r w:rsidRPr="00254074">
        <w:rPr>
          <w:rFonts w:ascii="Courier New" w:hAnsi="Courier New" w:cs="Courier New"/>
          <w:sz w:val="20"/>
          <w:lang w:val="en-US"/>
        </w:rPr>
        <w:t>fck</w:t>
      </w:r>
      <w:proofErr w:type="spellEnd"/>
      <w:r w:rsidRPr="00254074">
        <w:rPr>
          <w:rFonts w:ascii="Courier New" w:hAnsi="Courier New" w:cs="Courier New"/>
          <w:sz w:val="20"/>
          <w:lang w:val="en-US"/>
        </w:rPr>
        <w:t>/64</w:t>
      </w:r>
    </w:p>
    <w:p w:rsidR="00100E24" w:rsidRPr="00254074" w:rsidRDefault="00100E24" w:rsidP="006B16F2">
      <w:pPr>
        <w:spacing w:line="240" w:lineRule="auto"/>
        <w:rPr>
          <w:rFonts w:ascii="Courier New" w:hAnsi="Courier New" w:cs="Courier New"/>
          <w:sz w:val="20"/>
          <w:lang w:val="en-US"/>
        </w:rPr>
      </w:pPr>
      <w:r w:rsidRPr="00254074">
        <w:rPr>
          <w:rFonts w:ascii="Courier New" w:hAnsi="Courier New" w:cs="Courier New"/>
          <w:sz w:val="20"/>
          <w:lang w:val="en-US"/>
        </w:rPr>
        <w:t>} else { </w:t>
      </w:r>
    </w:p>
    <w:p w:rsidR="00100E24" w:rsidRPr="00254074" w:rsidRDefault="00100E24" w:rsidP="006B16F2">
      <w:pPr>
        <w:spacing w:line="240" w:lineRule="auto"/>
        <w:rPr>
          <w:rFonts w:ascii="Courier New" w:hAnsi="Courier New" w:cs="Courier New"/>
          <w:sz w:val="20"/>
          <w:lang w:val="en-US"/>
        </w:rPr>
      </w:pPr>
    </w:p>
    <w:p w:rsidR="00100E24" w:rsidRDefault="00100E24" w:rsidP="00793378">
      <w:pPr>
        <w:spacing w:line="240" w:lineRule="auto"/>
        <w:ind w:firstLine="708"/>
        <w:rPr>
          <w:rFonts w:ascii="Courier New" w:hAnsi="Courier New" w:cs="Courier New"/>
          <w:sz w:val="20"/>
        </w:rPr>
      </w:pPr>
      <w:r w:rsidRPr="00100E24">
        <w:rPr>
          <w:rFonts w:ascii="Courier New" w:hAnsi="Courier New" w:cs="Courier New"/>
          <w:sz w:val="20"/>
        </w:rPr>
        <w:t xml:space="preserve">DDR_SPI = (1&lt;&lt;DD_MISO);        </w:t>
      </w:r>
      <w:r w:rsidR="00793378">
        <w:rPr>
          <w:rFonts w:ascii="Courier New" w:hAnsi="Courier New" w:cs="Courier New"/>
          <w:sz w:val="20"/>
        </w:rPr>
        <w:tab/>
      </w:r>
      <w:r w:rsidRPr="00100E24">
        <w:rPr>
          <w:rFonts w:ascii="Courier New" w:hAnsi="Courier New" w:cs="Courier New"/>
          <w:sz w:val="20"/>
        </w:rPr>
        <w:t xml:space="preserve">//MISO = Ausgang; MOSI, </w:t>
      </w:r>
    </w:p>
    <w:p w:rsidR="00793378" w:rsidRDefault="00793378" w:rsidP="006B16F2">
      <w:pPr>
        <w:spacing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r w:rsidRPr="00793378">
        <w:rPr>
          <w:rFonts w:ascii="Courier New" w:hAnsi="Courier New" w:cs="Courier New"/>
          <w:sz w:val="20"/>
        </w:rPr>
        <w:t xml:space="preserve"> </w:t>
      </w:r>
      <w:r w:rsidRPr="00100E24">
        <w:rPr>
          <w:rFonts w:ascii="Courier New" w:hAnsi="Courier New" w:cs="Courier New"/>
          <w:sz w:val="20"/>
        </w:rPr>
        <w:t xml:space="preserve">SCK und </w:t>
      </w:r>
      <w:proofErr w:type="spellStart"/>
      <w:r w:rsidRPr="00100E24">
        <w:rPr>
          <w:rFonts w:ascii="Courier New" w:hAnsi="Courier New" w:cs="Courier New"/>
          <w:sz w:val="20"/>
        </w:rPr>
        <w:t>nSS</w:t>
      </w:r>
      <w:proofErr w:type="spellEnd"/>
      <w:r w:rsidRPr="00100E24">
        <w:rPr>
          <w:rFonts w:ascii="Courier New" w:hAnsi="Courier New" w:cs="Courier New"/>
          <w:sz w:val="20"/>
        </w:rPr>
        <w:t xml:space="preserve"> sind </w:t>
      </w:r>
      <w:proofErr w:type="spellStart"/>
      <w:r w:rsidRPr="00100E24">
        <w:rPr>
          <w:rFonts w:ascii="Courier New" w:hAnsi="Courier New" w:cs="Courier New"/>
          <w:sz w:val="20"/>
        </w:rPr>
        <w:t>Eingaenge</w:t>
      </w:r>
      <w:proofErr w:type="spellEnd"/>
    </w:p>
    <w:p w:rsidR="00793378" w:rsidRDefault="00793378" w:rsidP="006B16F2">
      <w:pPr>
        <w:spacing w:line="240" w:lineRule="auto"/>
        <w:rPr>
          <w:rFonts w:ascii="Courier New" w:hAnsi="Courier New" w:cs="Courier New"/>
          <w:sz w:val="20"/>
        </w:rPr>
      </w:pPr>
    </w:p>
    <w:p w:rsidR="00793378" w:rsidRDefault="00793378" w:rsidP="00793378">
      <w:pPr>
        <w:spacing w:line="240" w:lineRule="auto"/>
        <w:ind w:firstLine="708"/>
        <w:rPr>
          <w:rFonts w:ascii="Courier New" w:hAnsi="Courier New" w:cs="Courier New"/>
          <w:sz w:val="20"/>
        </w:rPr>
      </w:pPr>
      <w:r w:rsidRPr="00100E24">
        <w:rPr>
          <w:rFonts w:ascii="Courier New" w:hAnsi="Courier New" w:cs="Courier New"/>
          <w:sz w:val="20"/>
        </w:rPr>
        <w:t xml:space="preserve">SPCR = (1&lt;&lt;SPE)|(1&lt;&lt;SPIE);        </w:t>
      </w:r>
      <w:r>
        <w:rPr>
          <w:rFonts w:ascii="Courier New" w:hAnsi="Courier New" w:cs="Courier New"/>
          <w:sz w:val="20"/>
        </w:rPr>
        <w:tab/>
      </w:r>
      <w:r w:rsidRPr="00100E24">
        <w:rPr>
          <w:rFonts w:ascii="Courier New" w:hAnsi="Courier New" w:cs="Courier New"/>
          <w:sz w:val="20"/>
        </w:rPr>
        <w:t>//</w:t>
      </w:r>
      <w:proofErr w:type="spellStart"/>
      <w:r w:rsidRPr="00100E24">
        <w:rPr>
          <w:rFonts w:ascii="Courier New" w:hAnsi="Courier New" w:cs="Courier New"/>
          <w:sz w:val="20"/>
        </w:rPr>
        <w:t>Enable</w:t>
      </w:r>
      <w:proofErr w:type="spellEnd"/>
      <w:r w:rsidRPr="00100E24">
        <w:rPr>
          <w:rFonts w:ascii="Courier New" w:hAnsi="Courier New" w:cs="Courier New"/>
          <w:sz w:val="20"/>
        </w:rPr>
        <w:t xml:space="preserve"> SPI-Einheit in</w:t>
      </w:r>
    </w:p>
    <w:p w:rsidR="00793378" w:rsidRDefault="00793378" w:rsidP="00793378">
      <w:pPr>
        <w:spacing w:line="240" w:lineRule="auto"/>
        <w:ind w:left="4248" w:firstLine="708"/>
        <w:rPr>
          <w:rFonts w:ascii="Courier New" w:hAnsi="Courier New" w:cs="Courier New"/>
          <w:sz w:val="20"/>
        </w:rPr>
      </w:pPr>
      <w:r>
        <w:rPr>
          <w:rFonts w:ascii="Courier New" w:hAnsi="Courier New" w:cs="Courier New"/>
          <w:sz w:val="20"/>
        </w:rPr>
        <w:t xml:space="preserve">// </w:t>
      </w:r>
      <w:r w:rsidRPr="00100E24">
        <w:rPr>
          <w:rFonts w:ascii="Courier New" w:hAnsi="Courier New" w:cs="Courier New"/>
          <w:sz w:val="20"/>
        </w:rPr>
        <w:t>Slave-Konfiguration</w:t>
      </w:r>
    </w:p>
    <w:p w:rsidR="00772FD0" w:rsidRPr="00AC1E1C" w:rsidRDefault="00793378" w:rsidP="00AC1E1C">
      <w:pPr>
        <w:spacing w:line="240" w:lineRule="auto"/>
        <w:rPr>
          <w:rFonts w:ascii="Courier New" w:hAnsi="Courier New" w:cs="Courier New"/>
          <w:sz w:val="20"/>
        </w:rPr>
      </w:pPr>
      <w:r w:rsidRPr="00100E24">
        <w:rPr>
          <w:rFonts w:ascii="Courier New" w:hAnsi="Courier New" w:cs="Courier New"/>
          <w:sz w:val="20"/>
        </w:rPr>
        <w:t xml:space="preserve"> }</w:t>
      </w:r>
      <w:r w:rsidR="006B16F2" w:rsidRPr="00100E24">
        <w:rPr>
          <w:rFonts w:ascii="Courier New" w:hAnsi="Courier New" w:cs="Courier New"/>
          <w:sz w:val="20"/>
        </w:rPr>
        <w:br/>
      </w:r>
      <w:r w:rsidR="006B16F2" w:rsidRPr="00100E24">
        <w:rPr>
          <w:rFonts w:ascii="Courier New" w:hAnsi="Courier New" w:cs="Courier New"/>
          <w:sz w:val="20"/>
        </w:rPr>
        <w:br/>
      </w:r>
    </w:p>
    <w:p w:rsidR="00772FD0" w:rsidRDefault="00772FD0" w:rsidP="00772FD0">
      <w:pPr>
        <w:suppressAutoHyphens w:val="0"/>
        <w:autoSpaceDE w:val="0"/>
        <w:autoSpaceDN w:val="0"/>
        <w:adjustRightInd w:val="0"/>
        <w:spacing w:after="0" w:line="240" w:lineRule="auto"/>
        <w:jc w:val="left"/>
        <w:rPr>
          <w:rFonts w:ascii="Consolas" w:hAnsi="Consolas" w:cs="Consolas"/>
          <w:color w:val="000000"/>
          <w:sz w:val="19"/>
          <w:szCs w:val="19"/>
          <w:highlight w:val="white"/>
          <w:lang w:val="de-AT" w:eastAsia="de-AT"/>
        </w:rPr>
      </w:pPr>
    </w:p>
    <w:p w:rsidR="00BC0456" w:rsidRDefault="00BC0456" w:rsidP="00A72F96">
      <w:pPr>
        <w:pStyle w:val="berschrift3"/>
        <w:rPr>
          <w:lang w:val="en-GB"/>
        </w:rPr>
      </w:pPr>
      <w:bookmarkStart w:id="31" w:name="_Toc343525854"/>
      <w:bookmarkStart w:id="32" w:name="_Toc415215302"/>
      <w:proofErr w:type="spellStart"/>
      <w:r>
        <w:rPr>
          <w:lang w:val="en-GB"/>
        </w:rPr>
        <w:t>Gesamtschaltplan</w:t>
      </w:r>
      <w:proofErr w:type="spellEnd"/>
      <w:r>
        <w:rPr>
          <w:lang w:val="en-GB"/>
        </w:rPr>
        <w:t xml:space="preserve"> und </w:t>
      </w:r>
      <w:proofErr w:type="spellStart"/>
      <w:r>
        <w:rPr>
          <w:lang w:val="en-GB"/>
        </w:rPr>
        <w:t>Fertigungsunterlagen</w:t>
      </w:r>
      <w:bookmarkEnd w:id="31"/>
      <w:bookmarkEnd w:id="32"/>
      <w:proofErr w:type="spellEnd"/>
    </w:p>
    <w:p w:rsidR="00BC0456" w:rsidRDefault="00BC0456">
      <w:pPr>
        <w:rPr>
          <w:color w:val="0000FF"/>
        </w:rPr>
      </w:pPr>
      <w:r>
        <w:rPr>
          <w:color w:val="0000FF"/>
        </w:rPr>
        <w:t>Der Schaltplan muss gut leserlich sein. Bei umfangreichen Schaltungen ist eine Aufteilung auf mehrere Seiten vorzunehmen. Fertigungsunterlagen müssen nicht maßstabsgetreu abgebildet werden.</w:t>
      </w:r>
    </w:p>
    <w:p w:rsidR="00772FD0" w:rsidRDefault="00772FD0">
      <w:pPr>
        <w:rPr>
          <w:color w:val="0000FF"/>
        </w:rPr>
      </w:pPr>
    </w:p>
    <w:p w:rsidR="00BC0456" w:rsidRDefault="00BC0456" w:rsidP="00A72F96">
      <w:pPr>
        <w:pStyle w:val="berschrift3"/>
      </w:pPr>
      <w:bookmarkStart w:id="33" w:name="_Toc343525855"/>
      <w:bookmarkStart w:id="34" w:name="_Toc415215303"/>
      <w:r>
        <w:t>Verwendete Technologien und Entwicklungswerkzeuge</w:t>
      </w:r>
      <w:bookmarkEnd w:id="33"/>
      <w:bookmarkEnd w:id="34"/>
    </w:p>
    <w:p w:rsidR="00BC0456" w:rsidRDefault="00BC0456">
      <w:pPr>
        <w:rPr>
          <w:color w:val="0000FF"/>
        </w:rPr>
      </w:pPr>
      <w:r>
        <w:rPr>
          <w:color w:val="0000FF"/>
        </w:rPr>
        <w:t>Auflistung der verwendeten Technologien (verwendeter Controller, Sensoren, Development Kits, Betriebssystem…) und Entwicklungswerkzeuge (</w:t>
      </w:r>
      <w:proofErr w:type="spellStart"/>
      <w:r>
        <w:rPr>
          <w:color w:val="0000FF"/>
        </w:rPr>
        <w:t>LabView</w:t>
      </w:r>
      <w:proofErr w:type="spellEnd"/>
      <w:r>
        <w:rPr>
          <w:color w:val="0000FF"/>
        </w:rPr>
        <w:t xml:space="preserve">, </w:t>
      </w:r>
      <w:proofErr w:type="spellStart"/>
      <w:r w:rsidR="00324A69">
        <w:rPr>
          <w:color w:val="0000FF"/>
        </w:rPr>
        <w:t>Pspice</w:t>
      </w:r>
      <w:proofErr w:type="spellEnd"/>
      <w:r>
        <w:rPr>
          <w:color w:val="0000FF"/>
        </w:rPr>
        <w:t xml:space="preserve">, </w:t>
      </w:r>
      <w:proofErr w:type="spellStart"/>
      <w:r w:rsidR="00F9376C">
        <w:rPr>
          <w:color w:val="0000FF"/>
        </w:rPr>
        <w:t>Altium</w:t>
      </w:r>
      <w:proofErr w:type="spellEnd"/>
      <w:r>
        <w:rPr>
          <w:color w:val="0000FF"/>
        </w:rPr>
        <w:t>…).</w:t>
      </w:r>
    </w:p>
    <w:p w:rsidR="00772FD0" w:rsidRDefault="00772FD0">
      <w:pPr>
        <w:rPr>
          <w:color w:val="0000FF"/>
        </w:rPr>
      </w:pPr>
    </w:p>
    <w:p w:rsidR="00BC0456" w:rsidRDefault="00BC0456" w:rsidP="00A72F96">
      <w:pPr>
        <w:pStyle w:val="berschrift3"/>
      </w:pPr>
      <w:bookmarkStart w:id="35" w:name="_Toc343525856"/>
      <w:bookmarkStart w:id="36" w:name="_Toc415215304"/>
      <w:r>
        <w:lastRenderedPageBreak/>
        <w:t>Testfälle</w:t>
      </w:r>
      <w:bookmarkEnd w:id="35"/>
      <w:bookmarkEnd w:id="36"/>
    </w:p>
    <w:p w:rsidR="00BC0456" w:rsidRDefault="00BC0456">
      <w:pPr>
        <w:rPr>
          <w:color w:val="0000FF"/>
        </w:rPr>
      </w:pPr>
      <w:r>
        <w:rPr>
          <w:color w:val="0000FF"/>
        </w:rPr>
        <w:t>Beschreibung aller Maßnahmen, die nötig sind um zu zeigen, dass das Projekt die Anforderungen des Pflichtenhefts erfüllt.</w:t>
      </w:r>
    </w:p>
    <w:p w:rsidR="00324A69" w:rsidRDefault="00BC0456">
      <w:pPr>
        <w:rPr>
          <w:color w:val="0000FF"/>
        </w:rPr>
      </w:pPr>
      <w:r>
        <w:rPr>
          <w:color w:val="0000FF"/>
        </w:rPr>
        <w:t>Beispiele für Hardware: Eingangssignale und daraus resultierende A</w:t>
      </w:r>
      <w:r w:rsidR="00324A69">
        <w:rPr>
          <w:color w:val="0000FF"/>
        </w:rPr>
        <w:t>usgangssignale mit Messmethode.</w:t>
      </w:r>
    </w:p>
    <w:p w:rsidR="00BC0456" w:rsidRDefault="00BC0456">
      <w:pPr>
        <w:rPr>
          <w:color w:val="0000FF"/>
        </w:rPr>
      </w:pPr>
      <w:r>
        <w:rPr>
          <w:color w:val="0000FF"/>
        </w:rPr>
        <w:t>Beispiele für Software: Eingangs- und zugehörige Ausgangsdaten je nach Erfordernis auf Funktions- und/oder Modulebene; Testfälle für Benutzeroberflächen (gezielte Fehleingaben, Überprüfung von Maximal- und Minimalwerten)…</w:t>
      </w:r>
    </w:p>
    <w:p w:rsidR="00772FD0" w:rsidRDefault="00772FD0">
      <w:pPr>
        <w:rPr>
          <w:color w:val="0000FF"/>
        </w:rPr>
      </w:pPr>
    </w:p>
    <w:p w:rsidR="00BC0456" w:rsidRDefault="00BC0456" w:rsidP="00A72F96">
      <w:pPr>
        <w:pStyle w:val="berschrift3"/>
      </w:pPr>
      <w:bookmarkStart w:id="37" w:name="_Toc343525857"/>
      <w:bookmarkStart w:id="38" w:name="_Toc415215305"/>
      <w:r>
        <w:t>Test- und Messergebnisse</w:t>
      </w:r>
      <w:bookmarkEnd w:id="37"/>
      <w:bookmarkEnd w:id="38"/>
    </w:p>
    <w:p w:rsidR="00BC0456" w:rsidRDefault="00BC0456">
      <w:pPr>
        <w:rPr>
          <w:color w:val="0000FF"/>
        </w:rPr>
      </w:pPr>
      <w:r>
        <w:rPr>
          <w:color w:val="0000FF"/>
        </w:rPr>
        <w:t>Ergebnisse der oben beschriebenen Testfälle.</w:t>
      </w:r>
    </w:p>
    <w:p w:rsidR="003B7933" w:rsidRDefault="003B7933">
      <w:pPr>
        <w:suppressAutoHyphens w:val="0"/>
        <w:spacing w:after="0" w:line="240" w:lineRule="auto"/>
        <w:jc w:val="left"/>
        <w:rPr>
          <w:b/>
          <w:smallCaps/>
          <w:sz w:val="32"/>
        </w:rPr>
      </w:pPr>
      <w:bookmarkStart w:id="39" w:name="_Ref74716246"/>
      <w:r>
        <w:br w:type="page"/>
      </w:r>
    </w:p>
    <w:p w:rsidR="00AC1E1C" w:rsidRDefault="00AC1E1C">
      <w:pPr>
        <w:pStyle w:val="berschrift1"/>
        <w:numPr>
          <w:ilvl w:val="0"/>
          <w:numId w:val="15"/>
        </w:numPr>
        <w:tabs>
          <w:tab w:val="left" w:pos="432"/>
        </w:tabs>
      </w:pPr>
      <w:bookmarkStart w:id="40" w:name="_Toc415215306"/>
      <w:bookmarkStart w:id="41" w:name="_Toc343525858"/>
      <w:r>
        <w:lastRenderedPageBreak/>
        <w:t>Fertigungsdokumentation</w:t>
      </w:r>
      <w:bookmarkEnd w:id="40"/>
    </w:p>
    <w:p w:rsidR="00AC1E1C" w:rsidRPr="00AC1E1C" w:rsidRDefault="00AC1E1C" w:rsidP="00AC1E1C">
      <w:pPr>
        <w:rPr>
          <w:color w:val="0000FF"/>
        </w:rPr>
      </w:pPr>
      <w:r w:rsidRPr="00AC1E1C">
        <w:rPr>
          <w:color w:val="0000FF"/>
        </w:rPr>
        <w:t>Die Fertigungsdokumentation ist als optionaler Dokumentationsteil zu sehen und wird mit der Betreuerin bzw. Betreuer besprochen, ob dieser Teil der Dokumentation notwendig ist.</w:t>
      </w:r>
      <w:r w:rsidR="00FC1F3F">
        <w:rPr>
          <w:color w:val="0000FF"/>
        </w:rPr>
        <w:t xml:space="preserve"> Gedacht ist die Fertigungsdokumentation speziell für aufwändige Schaltungen bei denen es notwendig erscheint einen Verkabelungsplan, spezielle Anleitungen für das Einlöten der Bauteile usw. auszuarbeiten.</w:t>
      </w:r>
    </w:p>
    <w:p w:rsidR="00BC0456" w:rsidRDefault="00BC0456">
      <w:pPr>
        <w:pStyle w:val="berschrift1"/>
        <w:numPr>
          <w:ilvl w:val="0"/>
          <w:numId w:val="15"/>
        </w:numPr>
        <w:tabs>
          <w:tab w:val="left" w:pos="432"/>
        </w:tabs>
      </w:pPr>
      <w:bookmarkStart w:id="42" w:name="_Toc415215307"/>
      <w:r>
        <w:t>Benutzerdokumentation</w:t>
      </w:r>
      <w:bookmarkEnd w:id="39"/>
      <w:bookmarkEnd w:id="41"/>
      <w:bookmarkEnd w:id="42"/>
    </w:p>
    <w:p w:rsidR="00BC0456" w:rsidRDefault="00BC0456">
      <w:pPr>
        <w:rPr>
          <w:color w:val="0000FF"/>
        </w:rPr>
      </w:pPr>
      <w:r>
        <w:rPr>
          <w:color w:val="0000FF"/>
        </w:rPr>
        <w:t>Hinweis: Die Benutzerdokumentation beschreibt das System aus der Sicht des Benutzers. Ein beliebiger Benutzer sollte in die Lage versetzt werden, das System zu verwenden</w:t>
      </w:r>
      <w:r w:rsidR="00324A69">
        <w:rPr>
          <w:color w:val="0000FF"/>
        </w:rPr>
        <w:t xml:space="preserve"> (Bedienungsanleitung, technische Dokumentation)</w:t>
      </w:r>
      <w:r>
        <w:rPr>
          <w:color w:val="0000FF"/>
        </w:rPr>
        <w:t>.</w:t>
      </w:r>
    </w:p>
    <w:p w:rsidR="00BC0456" w:rsidRDefault="00BC0456" w:rsidP="00A72F96">
      <w:pPr>
        <w:pStyle w:val="berschrift2"/>
      </w:pPr>
      <w:bookmarkStart w:id="43" w:name="_Toc343525859"/>
      <w:bookmarkStart w:id="44" w:name="_Toc415215308"/>
      <w:r>
        <w:t>Installationsanleitung</w:t>
      </w:r>
      <w:bookmarkEnd w:id="43"/>
      <w:bookmarkEnd w:id="44"/>
    </w:p>
    <w:p w:rsidR="00BC0456" w:rsidRDefault="00BC0456">
      <w:pPr>
        <w:rPr>
          <w:color w:val="0000FF"/>
        </w:rPr>
      </w:pPr>
      <w:r>
        <w:rPr>
          <w:color w:val="0000FF"/>
        </w:rPr>
        <w:t xml:space="preserve">Schritt-für-Schritt-Anleitung, wie das System vom Benutzer erstmalig in Betrieb genommen werden kann. </w:t>
      </w:r>
      <w:proofErr w:type="spellStart"/>
      <w:r>
        <w:rPr>
          <w:color w:val="0000FF"/>
        </w:rPr>
        <w:t>Weiters</w:t>
      </w:r>
      <w:proofErr w:type="spellEnd"/>
      <w:r>
        <w:rPr>
          <w:color w:val="0000FF"/>
        </w:rPr>
        <w:t xml:space="preserve"> eine Anleitung, wie die Software des Systems mit Hilfe der Entwicklungswerkzeuge neu erstellt werden kann.</w:t>
      </w:r>
    </w:p>
    <w:p w:rsidR="00BC0456" w:rsidRDefault="00BC0456" w:rsidP="00A72F96">
      <w:pPr>
        <w:pStyle w:val="berschrift2"/>
      </w:pPr>
      <w:bookmarkStart w:id="45" w:name="_Toc343525860"/>
      <w:bookmarkStart w:id="46" w:name="_Toc415215309"/>
      <w:r>
        <w:t>Anwendungsbeispiele</w:t>
      </w:r>
      <w:bookmarkEnd w:id="45"/>
      <w:bookmarkEnd w:id="46"/>
    </w:p>
    <w:p w:rsidR="00BC0456" w:rsidRDefault="00BC0456">
      <w:pPr>
        <w:rPr>
          <w:color w:val="0000FF"/>
        </w:rPr>
      </w:pPr>
      <w:r>
        <w:rPr>
          <w:color w:val="0000FF"/>
        </w:rPr>
        <w:t>Beschreibung typischer Aufgaben, die der Benutzer mit dem System durchführen kann (Schritt-für-Schritt-Anleitungen).</w:t>
      </w:r>
    </w:p>
    <w:p w:rsidR="00BC0456" w:rsidRDefault="00BC0456" w:rsidP="00A72F96">
      <w:pPr>
        <w:pStyle w:val="berschrift2"/>
      </w:pPr>
      <w:bookmarkStart w:id="47" w:name="_Toc343525861"/>
      <w:bookmarkStart w:id="48" w:name="_Toc415215310"/>
      <w:r>
        <w:t>Referenzhandbuch</w:t>
      </w:r>
      <w:bookmarkEnd w:id="47"/>
      <w:bookmarkEnd w:id="48"/>
    </w:p>
    <w:p w:rsidR="00BC0456" w:rsidRDefault="00BC0456">
      <w:pPr>
        <w:rPr>
          <w:color w:val="0000FF"/>
        </w:rPr>
      </w:pPr>
      <w:r>
        <w:rPr>
          <w:color w:val="0000FF"/>
        </w:rPr>
        <w:t>Beschreibung der einzelnen Bedienungselemente (Frontplatten, Dialoge…).</w:t>
      </w:r>
    </w:p>
    <w:p w:rsidR="00BC0456" w:rsidRDefault="00BC0456" w:rsidP="00A72F96">
      <w:pPr>
        <w:pStyle w:val="berschrift2"/>
      </w:pPr>
      <w:bookmarkStart w:id="49" w:name="_Toc343525862"/>
      <w:bookmarkStart w:id="50" w:name="_Toc415215311"/>
      <w:r>
        <w:t>Fehlermeldungen und Hinweise auf Fehlerursachen</w:t>
      </w:r>
      <w:bookmarkEnd w:id="49"/>
      <w:bookmarkEnd w:id="50"/>
    </w:p>
    <w:p w:rsidR="00BC0456" w:rsidRDefault="00BC0456">
      <w:pPr>
        <w:rPr>
          <w:color w:val="0000FF"/>
        </w:rPr>
      </w:pPr>
      <w:r>
        <w:rPr>
          <w:color w:val="0000FF"/>
        </w:rPr>
        <w:t>Alle Fehlermeldungen, die das System dem Benutzer ausgeben kann, mit Beschreibung der Ursache und Vorschlägen zur Lösung des Problems.</w:t>
      </w:r>
    </w:p>
    <w:p w:rsidR="001054D4" w:rsidRDefault="001054D4">
      <w:pPr>
        <w:suppressAutoHyphens w:val="0"/>
        <w:spacing w:after="0" w:line="240" w:lineRule="auto"/>
        <w:jc w:val="left"/>
        <w:rPr>
          <w:lang w:val="de-AT"/>
        </w:rPr>
        <w:sectPr w:rsidR="001054D4" w:rsidSect="00E37764">
          <w:headerReference w:type="default" r:id="rId18"/>
          <w:footerReference w:type="default" r:id="rId19"/>
          <w:pgSz w:w="11906" w:h="16838"/>
          <w:pgMar w:top="1418" w:right="1418" w:bottom="1418" w:left="1701" w:header="720" w:footer="720" w:gutter="0"/>
          <w:pgNumType w:start="1"/>
          <w:cols w:space="708"/>
          <w:docGrid w:linePitch="360"/>
        </w:sectPr>
      </w:pPr>
    </w:p>
    <w:p w:rsidR="00BC0456" w:rsidRDefault="00BC0456">
      <w:pPr>
        <w:rPr>
          <w:lang w:val="de-AT"/>
        </w:rPr>
      </w:pPr>
    </w:p>
    <w:p w:rsidR="00895840" w:rsidRDefault="00895840" w:rsidP="009F40A9">
      <w:pPr>
        <w:pStyle w:val="berschrift1"/>
        <w:numPr>
          <w:ilvl w:val="0"/>
          <w:numId w:val="40"/>
        </w:numPr>
        <w:ind w:left="426" w:hanging="426"/>
      </w:pPr>
      <w:bookmarkStart w:id="51" w:name="_Toc343525872"/>
      <w:bookmarkStart w:id="52" w:name="_Toc415215312"/>
      <w:r>
        <w:t>Abbildungsverzeichnis</w:t>
      </w:r>
      <w:bookmarkEnd w:id="51"/>
      <w:bookmarkEnd w:id="52"/>
    </w:p>
    <w:p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Abbildung 1: Datenübertragungsrate SDRAM</w:t>
        </w:r>
        <w:r w:rsidRPr="00CD1327">
          <w:rPr>
            <w:noProof/>
            <w:webHidden/>
          </w:rPr>
          <w:tab/>
        </w:r>
        <w:r w:rsidRPr="00CD1327">
          <w:rPr>
            <w:noProof/>
            <w:webHidden/>
          </w:rPr>
          <w:fldChar w:fldCharType="begin"/>
        </w:r>
        <w:r w:rsidRPr="00CD1327">
          <w:rPr>
            <w:noProof/>
            <w:webHidden/>
          </w:rPr>
          <w:instrText xml:space="preserve"> PAGEREF _Toc415201720 \h </w:instrText>
        </w:r>
        <w:r w:rsidRPr="00CD1327">
          <w:rPr>
            <w:noProof/>
            <w:webHidden/>
          </w:rPr>
        </w:r>
        <w:r w:rsidRPr="00CD1327">
          <w:rPr>
            <w:noProof/>
            <w:webHidden/>
          </w:rPr>
          <w:fldChar w:fldCharType="separate"/>
        </w:r>
        <w:r w:rsidR="00E17FF6">
          <w:rPr>
            <w:noProof/>
            <w:webHidden/>
          </w:rPr>
          <w:t>vi</w:t>
        </w:r>
        <w:r w:rsidRPr="00CD1327">
          <w:rPr>
            <w:noProof/>
            <w:webHidden/>
          </w:rPr>
          <w:fldChar w:fldCharType="end"/>
        </w:r>
      </w:hyperlink>
    </w:p>
    <w:p w:rsidR="00383FC2" w:rsidRPr="00CD1327" w:rsidRDefault="00E24BD1">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 Projektzeitplan</w:t>
        </w:r>
        <w:r w:rsidR="00383FC2" w:rsidRPr="00CD1327">
          <w:rPr>
            <w:noProof/>
            <w:webHidden/>
          </w:rPr>
          <w:tab/>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r w:rsidR="00E17FF6">
          <w:rPr>
            <w:noProof/>
            <w:webHidden/>
          </w:rPr>
          <w:t>VI</w:t>
        </w:r>
        <w:r w:rsidR="00383FC2" w:rsidRPr="00CD1327">
          <w:rPr>
            <w:noProof/>
            <w:webHidden/>
          </w:rPr>
          <w:fldChar w:fldCharType="end"/>
        </w:r>
      </w:hyperlink>
    </w:p>
    <w:p w:rsidR="00853F61" w:rsidRDefault="00383FC2" w:rsidP="00853F61">
      <w:r w:rsidRPr="00CD1327">
        <w:fldChar w:fldCharType="end"/>
      </w:r>
    </w:p>
    <w:p w:rsidR="00853F61" w:rsidRDefault="00853F61" w:rsidP="000E17B2">
      <w:pPr>
        <w:pStyle w:val="berschrift1"/>
        <w:numPr>
          <w:ilvl w:val="0"/>
          <w:numId w:val="26"/>
        </w:numPr>
      </w:pPr>
      <w:bookmarkStart w:id="53" w:name="_Toc343525873"/>
      <w:bookmarkStart w:id="54" w:name="_Toc415215313"/>
      <w:r>
        <w:t>Tabellenverzeichnis</w:t>
      </w:r>
      <w:bookmarkEnd w:id="53"/>
      <w:bookmarkEnd w:id="54"/>
    </w:p>
    <w:p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E17FF6">
          <w:rPr>
            <w:noProof/>
            <w:webHidden/>
          </w:rPr>
          <w:t>VII</w:t>
        </w:r>
        <w:r w:rsidRPr="00CD1327">
          <w:rPr>
            <w:noProof/>
            <w:webHidden/>
          </w:rPr>
          <w:fldChar w:fldCharType="end"/>
        </w:r>
      </w:hyperlink>
    </w:p>
    <w:p w:rsidR="00853F61" w:rsidRPr="00853F61" w:rsidRDefault="009F40A9" w:rsidP="00853F61">
      <w:r>
        <w:fldChar w:fldCharType="end"/>
      </w:r>
    </w:p>
    <w:p w:rsidR="003B7933" w:rsidRDefault="003B7933">
      <w:pPr>
        <w:suppressAutoHyphens w:val="0"/>
        <w:spacing w:after="0" w:line="240" w:lineRule="auto"/>
        <w:jc w:val="left"/>
        <w:rPr>
          <w:b/>
          <w:smallCaps/>
          <w:sz w:val="32"/>
        </w:rPr>
      </w:pPr>
      <w:r>
        <w:br w:type="page"/>
      </w:r>
    </w:p>
    <w:p w:rsidR="00772FD0" w:rsidRPr="00D46FDD" w:rsidRDefault="00BC0456" w:rsidP="00D46FDD">
      <w:pPr>
        <w:pStyle w:val="berschrift1"/>
        <w:numPr>
          <w:ilvl w:val="0"/>
          <w:numId w:val="28"/>
        </w:numPr>
        <w:tabs>
          <w:tab w:val="left" w:pos="432"/>
        </w:tabs>
      </w:pPr>
      <w:bookmarkStart w:id="55" w:name="_Toc343525874"/>
      <w:bookmarkStart w:id="56" w:name="_Toc415215314"/>
      <w:r>
        <w:lastRenderedPageBreak/>
        <w:t>Literaturverzeichnis</w:t>
      </w:r>
      <w:bookmarkEnd w:id="55"/>
      <w:bookmarkEnd w:id="56"/>
    </w:p>
    <w:p w:rsidR="009F2D74" w:rsidRPr="009F2D74" w:rsidRDefault="009F2D74">
      <w:pPr>
        <w:rPr>
          <w:color w:val="0000FF"/>
        </w:rPr>
      </w:pPr>
      <w:r w:rsidRPr="009F2D74">
        <w:rPr>
          <w:color w:val="0000FF"/>
        </w:rPr>
        <w:t>(</w:t>
      </w:r>
      <w:proofErr w:type="gramStart"/>
      <w:r w:rsidRPr="009F2D74">
        <w:rPr>
          <w:color w:val="0000FF"/>
        </w:rPr>
        <w:t>in</w:t>
      </w:r>
      <w:proofErr w:type="gramEnd"/>
      <w:r w:rsidRPr="009F2D74">
        <w:rPr>
          <w:color w:val="0000FF"/>
        </w:rPr>
        <w:t xml:space="preserve"> alphabetischer Reihenfolge geordnet nach Nachname)</w:t>
      </w:r>
    </w:p>
    <w:p w:rsidR="00BC0456" w:rsidRDefault="00BC0456">
      <w:pPr>
        <w:rPr>
          <w:color w:val="0000FF"/>
          <w:lang w:val="en-GB"/>
        </w:rPr>
      </w:pPr>
      <w:proofErr w:type="spellStart"/>
      <w:r>
        <w:rPr>
          <w:color w:val="0000FF"/>
          <w:lang w:val="en-GB"/>
        </w:rPr>
        <w:t>Beispiele</w:t>
      </w:r>
      <w:proofErr w:type="spellEnd"/>
      <w:r>
        <w:rPr>
          <w:color w:val="0000FF"/>
          <w:lang w:val="en-GB"/>
        </w:rPr>
        <w:t>:</w:t>
      </w:r>
    </w:p>
    <w:bookmarkStart w:id="57" w:name="_Toc415215315" w:displacedByCustomXml="next"/>
    <w:bookmarkStart w:id="58" w:name="_Toc415170264" w:displacedByCustomXml="next"/>
    <w:bookmarkStart w:id="59" w:name="_Toc343525875" w:displacedByCustomXml="next"/>
    <w:sdt>
      <w:sdtPr>
        <w:rPr>
          <w:b w:val="0"/>
          <w:smallCaps w:val="0"/>
          <w:sz w:val="24"/>
        </w:rPr>
        <w:id w:val="7413064"/>
        <w:docPartObj>
          <w:docPartGallery w:val="Bibliographies"/>
          <w:docPartUnique/>
        </w:docPartObj>
      </w:sdtPr>
      <w:sdtEndPr>
        <w:rPr>
          <w:color w:val="0033CC"/>
          <w:szCs w:val="24"/>
        </w:rPr>
      </w:sdtEndPr>
      <w:sdtContent>
        <w:bookmarkEnd w:id="59" w:displacedByCustomXml="prev"/>
        <w:bookmarkEnd w:id="58" w:displacedByCustomXml="prev"/>
        <w:bookmarkEnd w:id="57" w:displacedByCustomXml="prev"/>
        <w:p w:rsidR="0019611C" w:rsidRPr="00D46FDD" w:rsidRDefault="0019611C" w:rsidP="000C5BF9">
          <w:pPr>
            <w:pStyle w:val="berschrift1"/>
            <w:numPr>
              <w:ilvl w:val="0"/>
              <w:numId w:val="0"/>
            </w:numPr>
            <w:rPr>
              <w:color w:val="0000FF"/>
            </w:rPr>
          </w:pPr>
        </w:p>
        <w:sdt>
          <w:sdtPr>
            <w:rPr>
              <w:color w:val="0000FF"/>
              <w:lang w:val="de-DE"/>
            </w:rPr>
            <w:id w:val="111145805"/>
            <w:bibliography/>
          </w:sdtPr>
          <w:sdtEndPr>
            <w:rPr>
              <w:szCs w:val="24"/>
            </w:rPr>
          </w:sdtEndPr>
          <w:sdtContent>
            <w:p w:rsidR="00C01E70" w:rsidRPr="00D46FDD" w:rsidRDefault="009F40A9" w:rsidP="00C01E70">
              <w:pPr>
                <w:pStyle w:val="Literaturverzeichnis"/>
                <w:rPr>
                  <w:color w:val="0000FF"/>
                  <w:sz w:val="20"/>
                  <w:lang w:val="de-DE"/>
                </w:rPr>
              </w:pPr>
              <w:r w:rsidRPr="00D46FDD">
                <w:rPr>
                  <w:color w:val="0000FF"/>
                  <w:sz w:val="20"/>
                  <w:lang w:val="de-DE"/>
                </w:rPr>
                <w:t xml:space="preserve"> </w:t>
              </w:r>
              <w:r w:rsidR="00C01E70" w:rsidRPr="00D46FDD">
                <w:rPr>
                  <w:color w:val="0000FF"/>
                  <w:sz w:val="20"/>
                  <w:lang w:val="de-DE"/>
                </w:rPr>
                <w:t>(Übernommen aus dem Leitfaden des BMBF Reife- und Diplomprüfungen März 2014)</w:t>
              </w:r>
            </w:p>
            <w:p w:rsidR="00C01E70" w:rsidRPr="00D46FDD" w:rsidRDefault="00C01E70" w:rsidP="00C01E70">
              <w:pPr>
                <w:pStyle w:val="Literaturverzeichnis"/>
                <w:rPr>
                  <w:color w:val="0000FF"/>
                  <w:sz w:val="20"/>
                  <w:lang w:val="de-DE"/>
                </w:rPr>
              </w:pPr>
              <w:r w:rsidRPr="00D46FDD">
                <w:rPr>
                  <w:color w:val="0000FF"/>
                  <w:sz w:val="20"/>
                  <w:lang w:val="de-DE"/>
                </w:rPr>
                <w:t xml:space="preserve">1. Werke eines Autors Nachname, Vorname: Titel. Untertitel. - Verlagsort: Verlag, Jahr. Nachname, Vorname: Titel. Untertitel. Auflage - Verlagsort: Verlag, Jahr.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Beispiele: </w:t>
              </w:r>
              <w:proofErr w:type="spellStart"/>
              <w:r w:rsidRPr="00D46FDD">
                <w:rPr>
                  <w:color w:val="0000FF"/>
                  <w:sz w:val="20"/>
                  <w:lang w:val="de-DE"/>
                </w:rPr>
                <w:t>Sandgruber</w:t>
              </w:r>
              <w:proofErr w:type="spellEnd"/>
              <w:r w:rsidRPr="00D46FDD">
                <w:rPr>
                  <w:color w:val="0000FF"/>
                  <w:sz w:val="20"/>
                  <w:lang w:val="de-DE"/>
                </w:rPr>
                <w:t xml:space="preserve">, Roman: Bittersüße Genüsse. Kulturgeschichte der </w:t>
              </w:r>
              <w:proofErr w:type="spellStart"/>
              <w:r w:rsidRPr="00D46FDD">
                <w:rPr>
                  <w:color w:val="0000FF"/>
                  <w:sz w:val="20"/>
                  <w:lang w:val="de-DE"/>
                </w:rPr>
                <w:t>Genußmittel</w:t>
              </w:r>
              <w:proofErr w:type="spellEnd"/>
              <w:r w:rsidRPr="00D46FDD">
                <w:rPr>
                  <w:color w:val="0000FF"/>
                  <w:sz w:val="20"/>
                  <w:lang w:val="de-DE"/>
                </w:rPr>
                <w:t xml:space="preserve">. – Wien: Böhlau, 1986. Messmer, Hans-Peter: PC-Hardwarebuch. Aufbau, Funktionsweise, Programmierung. Ein Handbuch nicht nur für Profis. 2. Aufl. - Bonn: Addison-Wesley, 1993. </w:t>
              </w:r>
            </w:p>
            <w:p w:rsidR="00C01E70" w:rsidRPr="00D46FDD" w:rsidRDefault="00C01E70" w:rsidP="00C01E70">
              <w:pPr>
                <w:pStyle w:val="Literaturverzeichnis"/>
                <w:rPr>
                  <w:color w:val="0000FF"/>
                  <w:sz w:val="20"/>
                  <w:lang w:val="de-DE"/>
                </w:rPr>
              </w:pPr>
              <w:r w:rsidRPr="00D46FDD">
                <w:rPr>
                  <w:color w:val="0000FF"/>
                  <w:sz w:val="20"/>
                  <w:lang w:val="de-DE"/>
                </w:rPr>
                <w:t xml:space="preserve">2. Werke mehrerer Autoren Nachname, Vorname; Nachname, Vorname; Nachname, Vorname: Titel. Untertitel. Auflage - Verlagsort: Verlag, Jahr.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 Bauer, Leonhard; </w:t>
              </w:r>
              <w:proofErr w:type="spellStart"/>
              <w:r w:rsidRPr="00D46FDD">
                <w:rPr>
                  <w:color w:val="0000FF"/>
                  <w:sz w:val="20"/>
                  <w:lang w:val="de-DE"/>
                </w:rPr>
                <w:t>Matis</w:t>
              </w:r>
              <w:proofErr w:type="spellEnd"/>
              <w:r w:rsidRPr="00D46FDD">
                <w:rPr>
                  <w:color w:val="0000FF"/>
                  <w:sz w:val="20"/>
                  <w:lang w:val="de-DE"/>
                </w:rPr>
                <w:t xml:space="preserve">, Herbert: Geburt der Neuzeit. Vom Feudalsystem zur Marktgesellschaft. - </w:t>
              </w:r>
              <w:proofErr w:type="spellStart"/>
              <w:r w:rsidRPr="00D46FDD">
                <w:rPr>
                  <w:color w:val="0000FF"/>
                  <w:sz w:val="20"/>
                  <w:lang w:val="de-DE"/>
                </w:rPr>
                <w:t>Mün</w:t>
              </w:r>
              <w:proofErr w:type="spellEnd"/>
              <w:r w:rsidRPr="00D46FDD">
                <w:rPr>
                  <w:color w:val="0000FF"/>
                  <w:sz w:val="20"/>
                  <w:lang w:val="de-DE"/>
                </w:rPr>
                <w:t xml:space="preserve">- </w:t>
              </w:r>
              <w:proofErr w:type="spellStart"/>
              <w:r w:rsidRPr="00D46FDD">
                <w:rPr>
                  <w:color w:val="0000FF"/>
                  <w:sz w:val="20"/>
                  <w:lang w:val="de-DE"/>
                </w:rPr>
                <w:t>chen</w:t>
              </w:r>
              <w:proofErr w:type="spellEnd"/>
              <w:r w:rsidRPr="00D46FDD">
                <w:rPr>
                  <w:color w:val="0000FF"/>
                  <w:sz w:val="20"/>
                  <w:lang w:val="de-DE"/>
                </w:rPr>
                <w:t>: Deutscher Taschenbuch Verlag, 1988.</w:t>
              </w:r>
            </w:p>
            <w:p w:rsidR="00C01E70" w:rsidRPr="00D46FDD" w:rsidRDefault="00C01E70" w:rsidP="00C01E70">
              <w:pPr>
                <w:pStyle w:val="Literaturverzeichnis"/>
                <w:rPr>
                  <w:color w:val="0000FF"/>
                  <w:sz w:val="20"/>
                  <w:lang w:val="de-DE"/>
                </w:rPr>
              </w:pPr>
              <w:r w:rsidRPr="00D46FDD">
                <w:rPr>
                  <w:color w:val="0000FF"/>
                  <w:sz w:val="20"/>
                  <w:lang w:val="de-DE"/>
                </w:rPr>
                <w:t xml:space="preserve">3. Sammelwerke, Anthologien, CD-ROM mit Herausgeber Nachname, Vorname (Herausgeber): Titel. Untertitel. Auflage - Verlagsort: Verlag, Jahr. Nachname, Vorname: Titel. Untertitel. In: Nachname, Vorname (Herausgeber): Titel. Untertitel. Auflage - Verlagsort: Verlag, Jahr. </w:t>
              </w:r>
            </w:p>
            <w:p w:rsidR="00C01E70" w:rsidRPr="00D46FDD" w:rsidRDefault="00C01E70" w:rsidP="00C01E70">
              <w:pPr>
                <w:pStyle w:val="Literaturverzeichnis"/>
                <w:rPr>
                  <w:color w:val="0000FF"/>
                  <w:sz w:val="20"/>
                  <w:lang w:val="de-DE"/>
                </w:rPr>
              </w:pPr>
              <w:r w:rsidRPr="00D46FDD">
                <w:rPr>
                  <w:color w:val="0000FF"/>
                  <w:sz w:val="20"/>
                  <w:lang w:val="de-DE"/>
                </w:rPr>
                <w:t>Beispiele: Popp, Georg (</w:t>
              </w:r>
              <w:proofErr w:type="spellStart"/>
              <w:r w:rsidRPr="00D46FDD">
                <w:rPr>
                  <w:color w:val="0000FF"/>
                  <w:sz w:val="20"/>
                  <w:lang w:val="de-DE"/>
                </w:rPr>
                <w:t>Hg</w:t>
              </w:r>
              <w:proofErr w:type="spellEnd"/>
              <w:r w:rsidRPr="00D46FDD">
                <w:rPr>
                  <w:color w:val="0000FF"/>
                  <w:sz w:val="20"/>
                  <w:lang w:val="de-DE"/>
                </w:rPr>
                <w:t xml:space="preserve">.): Die Großen der Welt. Von Echnaton bis Gutenberg. 3. Aufl. - Würzburg: Arena, 1979. </w:t>
              </w:r>
              <w:proofErr w:type="spellStart"/>
              <w:r w:rsidRPr="00D46FDD">
                <w:rPr>
                  <w:color w:val="0000FF"/>
                  <w:sz w:val="20"/>
                  <w:lang w:val="de-DE"/>
                </w:rPr>
                <w:t>Killik</w:t>
              </w:r>
              <w:proofErr w:type="spellEnd"/>
              <w:r w:rsidRPr="00D46FDD">
                <w:rPr>
                  <w:color w:val="0000FF"/>
                  <w:sz w:val="20"/>
                  <w:lang w:val="de-DE"/>
                </w:rPr>
                <w:t>, John R.: Die industrielle Revolution in den Vereinigten Staaten. In: Adams, Willi Paul (</w:t>
              </w:r>
              <w:proofErr w:type="spellStart"/>
              <w:r w:rsidRPr="00D46FDD">
                <w:rPr>
                  <w:color w:val="0000FF"/>
                  <w:sz w:val="20"/>
                  <w:lang w:val="de-DE"/>
                </w:rPr>
                <w:t>Hg</w:t>
              </w:r>
              <w:proofErr w:type="spellEnd"/>
              <w:r w:rsidRPr="00D46FDD">
                <w:rPr>
                  <w:color w:val="0000FF"/>
                  <w:sz w:val="20"/>
                  <w:lang w:val="de-DE"/>
                </w:rPr>
                <w:t xml:space="preserve">.): Die Vereinigten Staaten von Amerika. Fischer Weltgeschichte Bd. 30. - Frankfurt am Main: Fischer Taschenbuch Verlag, 1977. </w:t>
              </w:r>
              <w:proofErr w:type="spellStart"/>
              <w:r w:rsidRPr="00D46FDD">
                <w:rPr>
                  <w:color w:val="0000FF"/>
                  <w:sz w:val="20"/>
                  <w:lang w:val="de-DE"/>
                </w:rPr>
                <w:t>Killy</w:t>
              </w:r>
              <w:proofErr w:type="spellEnd"/>
              <w:r w:rsidRPr="00D46FDD">
                <w:rPr>
                  <w:color w:val="0000FF"/>
                  <w:sz w:val="20"/>
                  <w:lang w:val="de-DE"/>
                </w:rPr>
                <w:t>, Walther (</w:t>
              </w:r>
              <w:proofErr w:type="spellStart"/>
              <w:r w:rsidRPr="00D46FDD">
                <w:rPr>
                  <w:color w:val="0000FF"/>
                  <w:sz w:val="20"/>
                  <w:lang w:val="de-DE"/>
                </w:rPr>
                <w:t>Hg</w:t>
              </w:r>
              <w:proofErr w:type="spellEnd"/>
              <w:r w:rsidRPr="00D46FDD">
                <w:rPr>
                  <w:color w:val="0000FF"/>
                  <w:sz w:val="20"/>
                  <w:lang w:val="de-DE"/>
                </w:rPr>
                <w:t xml:space="preserve">.): Literatur Lexikon. Autoren u. Werke deutscher Sprache. – München: Bertelsmann, 1999. (Digitale Bibliothek, 2) </w:t>
              </w:r>
            </w:p>
            <w:p w:rsidR="00C01E70" w:rsidRPr="00D46FDD" w:rsidRDefault="00C01E70" w:rsidP="00C01E70">
              <w:pPr>
                <w:pStyle w:val="Literaturverzeichnis"/>
                <w:rPr>
                  <w:color w:val="0000FF"/>
                  <w:sz w:val="20"/>
                  <w:lang w:val="de-DE"/>
                </w:rPr>
              </w:pPr>
              <w:r w:rsidRPr="00D46FDD">
                <w:rPr>
                  <w:color w:val="0000FF"/>
                  <w:sz w:val="20"/>
                  <w:lang w:val="de-DE"/>
                </w:rPr>
                <w:t xml:space="preserve">4. Mehrbändige Werke Nachname, Vorname: Titel. Bd. 3 - Verlagsort: Verlag, Jahr. </w:t>
              </w:r>
            </w:p>
            <w:p w:rsidR="00C01E70" w:rsidRPr="00D46FDD" w:rsidRDefault="00C01E70" w:rsidP="00AC1E1C">
              <w:pPr>
                <w:pStyle w:val="Literaturverzeichnis"/>
                <w:rPr>
                  <w:color w:val="0000FF"/>
                  <w:sz w:val="20"/>
                  <w:lang w:val="de-DE"/>
                </w:rPr>
              </w:pPr>
              <w:r w:rsidRPr="00D46FDD">
                <w:rPr>
                  <w:color w:val="0000FF"/>
                  <w:sz w:val="20"/>
                  <w:lang w:val="de-DE"/>
                </w:rPr>
                <w:t xml:space="preserve">Beispiel: </w:t>
              </w:r>
              <w:proofErr w:type="spellStart"/>
              <w:r w:rsidRPr="00D46FDD">
                <w:rPr>
                  <w:color w:val="0000FF"/>
                  <w:sz w:val="20"/>
                  <w:lang w:val="de-DE"/>
                </w:rPr>
                <w:t>Zenk</w:t>
              </w:r>
              <w:proofErr w:type="spellEnd"/>
              <w:r w:rsidRPr="00D46FDD">
                <w:rPr>
                  <w:color w:val="0000FF"/>
                  <w:sz w:val="20"/>
                  <w:lang w:val="de-DE"/>
                </w:rPr>
                <w:t>, Andreas: Leitfaden für Novell NetWare. Grundlagen und Installation. Bd. 1</w:t>
              </w:r>
              <w:r w:rsidR="00AC1E1C">
                <w:rPr>
                  <w:color w:val="0000FF"/>
                  <w:sz w:val="20"/>
                  <w:lang w:val="de-DE"/>
                </w:rPr>
                <w:t xml:space="preserve"> - Bonn: Addison Wesley, 1990. </w:t>
              </w:r>
            </w:p>
            <w:p w:rsidR="00C01E70" w:rsidRPr="00D46FDD" w:rsidRDefault="00C01E70" w:rsidP="00C01E70">
              <w:pPr>
                <w:pStyle w:val="Literaturverzeichnis"/>
                <w:rPr>
                  <w:color w:val="0000FF"/>
                  <w:sz w:val="20"/>
                  <w:lang w:val="de-DE"/>
                </w:rPr>
              </w:pPr>
              <w:r w:rsidRPr="00D46FDD">
                <w:rPr>
                  <w:color w:val="0000FF"/>
                  <w:sz w:val="20"/>
                  <w:lang w:val="de-DE"/>
                </w:rPr>
                <w:t xml:space="preserve">5. Beiträge in Fachzeitschriften, Zeitungen Nachname, Vorname des Autors des bearbeiteten Artikels: Titel des Artikels. In: Titel der Zeitschrift, Heftnummer, Jahrgang, Seite (eventuell: Verlagsort, Verlag).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 Beck, Josef: Vorbild Gehirn. Neuronale Netze in der Anwendung. In: Chip, Nr. 7, 1993, Seite 26. - Würzburg: Vogel Verlag. </w:t>
              </w:r>
            </w:p>
            <w:p w:rsidR="00CD1327" w:rsidRDefault="00CD1327" w:rsidP="00C01E70">
              <w:pPr>
                <w:pStyle w:val="Literaturverzeichnis"/>
                <w:rPr>
                  <w:color w:val="0000FF"/>
                  <w:sz w:val="20"/>
                  <w:lang w:val="de-DE"/>
                </w:rPr>
              </w:pPr>
            </w:p>
            <w:p w:rsidR="00C01E70" w:rsidRPr="00D46FDD" w:rsidRDefault="00C01E70" w:rsidP="00C01E70">
              <w:pPr>
                <w:pStyle w:val="Literaturverzeichnis"/>
                <w:rPr>
                  <w:color w:val="0000FF"/>
                  <w:sz w:val="20"/>
                  <w:lang w:val="de-DE"/>
                </w:rPr>
              </w:pPr>
              <w:r w:rsidRPr="00D46FDD">
                <w:rPr>
                  <w:color w:val="0000FF"/>
                  <w:sz w:val="20"/>
                  <w:lang w:val="de-DE"/>
                </w:rPr>
                <w:t xml:space="preserve">6. CD-ROM-Lexika </w:t>
              </w:r>
            </w:p>
            <w:p w:rsidR="00C01E70" w:rsidRPr="00D46FDD" w:rsidRDefault="00C01E70" w:rsidP="00C01E70">
              <w:pPr>
                <w:pStyle w:val="Literaturverzeichnis"/>
                <w:rPr>
                  <w:color w:val="0000FF"/>
                  <w:sz w:val="20"/>
                  <w:lang w:val="de-DE"/>
                </w:rPr>
              </w:pPr>
              <w:r w:rsidRPr="00D46FDD">
                <w:rPr>
                  <w:color w:val="0000FF"/>
                  <w:sz w:val="20"/>
                  <w:lang w:val="de-DE"/>
                </w:rPr>
                <w:t>Beispiel: Encarta 2000 - Microsoft 1999.</w:t>
              </w:r>
            </w:p>
            <w:p w:rsidR="00C01E70" w:rsidRPr="00D46FDD" w:rsidRDefault="00C01E70" w:rsidP="00C01E70">
              <w:pPr>
                <w:pStyle w:val="Literaturverzeichnis"/>
                <w:rPr>
                  <w:color w:val="0000FF"/>
                  <w:sz w:val="20"/>
                  <w:lang w:val="de-DE"/>
                </w:rPr>
              </w:pPr>
              <w:r w:rsidRPr="00D46FDD">
                <w:rPr>
                  <w:color w:val="0000FF"/>
                  <w:sz w:val="20"/>
                  <w:lang w:val="de-DE"/>
                </w:rPr>
                <w:t xml:space="preserve">7. Internet Nachname, Vorname des Autors: Titel. Online in Internet: URL: </w:t>
              </w:r>
              <w:proofErr w:type="spellStart"/>
              <w:r w:rsidRPr="00D46FDD">
                <w:rPr>
                  <w:color w:val="0000FF"/>
                  <w:sz w:val="20"/>
                  <w:lang w:val="de-DE"/>
                </w:rPr>
                <w:t>www</w:t>
              </w:r>
              <w:proofErr w:type="spellEnd"/>
              <w:r w:rsidRPr="00D46FDD">
                <w:rPr>
                  <w:color w:val="0000FF"/>
                  <w:sz w:val="20"/>
                  <w:lang w:val="de-DE"/>
                </w:rPr>
                <w:t xml:space="preserve">-Adresse, Datum. (Autor und Titel wenn vorhanden, Online in Internet: URL: </w:t>
              </w:r>
              <w:proofErr w:type="spellStart"/>
              <w:r w:rsidRPr="00D46FDD">
                <w:rPr>
                  <w:color w:val="0000FF"/>
                  <w:sz w:val="20"/>
                  <w:lang w:val="de-DE"/>
                </w:rPr>
                <w:t>www</w:t>
              </w:r>
              <w:proofErr w:type="spellEnd"/>
              <w:r w:rsidRPr="00D46FDD">
                <w:rPr>
                  <w:color w:val="0000FF"/>
                  <w:sz w:val="20"/>
                  <w:lang w:val="de-DE"/>
                </w:rPr>
                <w:t xml:space="preserve">-Adresse, Datum auf jeden Fall)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 Ben Salah, </w:t>
              </w:r>
              <w:proofErr w:type="spellStart"/>
              <w:r w:rsidRPr="00D46FDD">
                <w:rPr>
                  <w:color w:val="0000FF"/>
                  <w:sz w:val="20"/>
                  <w:lang w:val="de-DE"/>
                </w:rPr>
                <w:t>Soia</w:t>
              </w:r>
              <w:proofErr w:type="spellEnd"/>
              <w:r w:rsidRPr="00D46FDD">
                <w:rPr>
                  <w:color w:val="0000FF"/>
                  <w:sz w:val="20"/>
                  <w:lang w:val="de-DE"/>
                </w:rPr>
                <w:t>: Religiöser Fundamentalismus in Algerien. Online im Internet: URL: »http://www.hausarbeiten.de/</w:t>
              </w:r>
              <w:proofErr w:type="spellStart"/>
              <w:r w:rsidRPr="00D46FDD">
                <w:rPr>
                  <w:color w:val="0000FF"/>
                  <w:sz w:val="20"/>
                  <w:lang w:val="de-DE"/>
                </w:rPr>
                <w:t>cgi</w:t>
              </w:r>
              <w:proofErr w:type="spellEnd"/>
              <w:r w:rsidRPr="00D46FDD">
                <w:rPr>
                  <w:color w:val="0000FF"/>
                  <w:sz w:val="20"/>
                  <w:lang w:val="de-DE"/>
                </w:rPr>
                <w:t xml:space="preserve">-bin/superRD.pl«, 22.11.2000. Der Weg zur Doppelmonarchie. Online in Internet: URL: http://www.parlinkom.gv.at/pd/doep/d-k1-2. </w:t>
              </w:r>
              <w:proofErr w:type="spellStart"/>
              <w:r w:rsidRPr="00D46FDD">
                <w:rPr>
                  <w:color w:val="0000FF"/>
                  <w:sz w:val="20"/>
                  <w:lang w:val="de-DE"/>
                </w:rPr>
                <w:t>htm</w:t>
              </w:r>
              <w:proofErr w:type="spellEnd"/>
              <w:r w:rsidRPr="00D46FDD">
                <w:rPr>
                  <w:color w:val="0000FF"/>
                  <w:sz w:val="20"/>
                  <w:lang w:val="de-DE"/>
                </w:rPr>
                <w:t xml:space="preserve">, 22.11.2000. </w:t>
              </w:r>
            </w:p>
            <w:p w:rsidR="00C01E70" w:rsidRPr="00D46FDD" w:rsidRDefault="00C01E70" w:rsidP="00C01E70">
              <w:pPr>
                <w:pStyle w:val="Literaturverzeichnis"/>
                <w:rPr>
                  <w:color w:val="0000FF"/>
                  <w:sz w:val="20"/>
                  <w:lang w:val="de-DE"/>
                </w:rPr>
              </w:pPr>
              <w:r w:rsidRPr="00D46FDD">
                <w:rPr>
                  <w:color w:val="0000FF"/>
                  <w:sz w:val="20"/>
                  <w:lang w:val="de-DE"/>
                </w:rPr>
                <w:t xml:space="preserve">8. Firmenbroschüren, CD-ROM Werden Inhalte von Firmenunterlagen verwendet, dann ist ebenfalls die Quelle anzugeben.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 Digitale Turbinenregler. Broschüre der Firma VOITH-HYDRO GmbH, 2012. </w:t>
              </w:r>
            </w:p>
            <w:p w:rsidR="00C01E70" w:rsidRPr="00D46FDD" w:rsidRDefault="00C01E70" w:rsidP="00C01E70">
              <w:pPr>
                <w:pStyle w:val="Literaturverzeichnis"/>
                <w:rPr>
                  <w:color w:val="0000FF"/>
                  <w:sz w:val="20"/>
                  <w:lang w:val="de-DE"/>
                </w:rPr>
              </w:pPr>
              <w:r w:rsidRPr="00D46FDD">
                <w:rPr>
                  <w:color w:val="0000FF"/>
                  <w:sz w:val="20"/>
                  <w:lang w:val="de-DE"/>
                </w:rPr>
                <w:t xml:space="preserve">9. Abbildungen, Pläne Werden Abbildungen aus einer fremden Quelle [z.B. Download, Scannen) in die Diplomarbeit eingefügt, so ist unmittelbar darunter die Quelle anzugeben. </w:t>
              </w:r>
            </w:p>
            <w:p w:rsidR="00C01E70" w:rsidRPr="00D46FDD" w:rsidRDefault="00C01E70" w:rsidP="00C01E70">
              <w:pPr>
                <w:pStyle w:val="Literaturverzeichnis"/>
                <w:rPr>
                  <w:color w:val="0000FF"/>
                  <w:sz w:val="20"/>
                  <w:lang w:val="de-DE"/>
                </w:rPr>
              </w:pPr>
              <w:r w:rsidRPr="00D46FDD">
                <w:rPr>
                  <w:color w:val="0000FF"/>
                  <w:sz w:val="20"/>
                  <w:lang w:val="de-DE"/>
                </w:rPr>
                <w:t xml:space="preserve">Beispiel: Abb. 1: Digitaler Turbinenregler [ANDRITZ HYDRO] </w:t>
              </w:r>
            </w:p>
            <w:p w:rsidR="00C01E70" w:rsidRPr="00D46FDD" w:rsidRDefault="00C01E70" w:rsidP="00C01E70">
              <w:pPr>
                <w:pStyle w:val="Literaturverzeichnis"/>
                <w:rPr>
                  <w:color w:val="0000FF"/>
                  <w:sz w:val="20"/>
                  <w:lang w:val="de-DE"/>
                </w:rPr>
              </w:pPr>
              <w:r w:rsidRPr="00D46FDD">
                <w:rPr>
                  <w:color w:val="0000FF"/>
                  <w:sz w:val="20"/>
                  <w:lang w:val="de-DE"/>
                </w:rPr>
                <w:t xml:space="preserve">10. Persönliche Mitteilungen </w:t>
              </w:r>
            </w:p>
            <w:p w:rsidR="00C01E70" w:rsidRPr="00D46FDD" w:rsidRDefault="00C01E70" w:rsidP="00C01E70">
              <w:pPr>
                <w:pStyle w:val="Literaturverzeichnis"/>
                <w:rPr>
                  <w:color w:val="0000FF"/>
                </w:rPr>
              </w:pPr>
              <w:r w:rsidRPr="00D46FDD">
                <w:rPr>
                  <w:color w:val="0000FF"/>
                  <w:sz w:val="20"/>
                  <w:lang w:val="de-DE"/>
                </w:rPr>
                <w:t xml:space="preserve">Beispiel: Persönliche Mitteilung durch: König, Manfred: </w:t>
              </w:r>
              <w:proofErr w:type="spellStart"/>
              <w:r w:rsidRPr="00D46FDD">
                <w:rPr>
                  <w:color w:val="0000FF"/>
                  <w:sz w:val="20"/>
                  <w:lang w:val="de-DE"/>
                </w:rPr>
                <w:t>Kössler</w:t>
              </w:r>
              <w:proofErr w:type="spellEnd"/>
              <w:r w:rsidRPr="00D46FDD">
                <w:rPr>
                  <w:color w:val="0000FF"/>
                  <w:sz w:val="20"/>
                  <w:lang w:val="de-DE"/>
                </w:rPr>
                <w:t xml:space="preserve"> GmbH Turbinenbau am 8. März 2013.</w:t>
              </w:r>
            </w:p>
            <w:p w:rsidR="0019611C" w:rsidRPr="00AF6CBA" w:rsidRDefault="00E24BD1" w:rsidP="0019611C">
              <w:pPr>
                <w:rPr>
                  <w:color w:val="0033CC"/>
                  <w:szCs w:val="24"/>
                </w:rPr>
              </w:pPr>
            </w:p>
          </w:sdtContent>
        </w:sdt>
      </w:sdtContent>
    </w:sdt>
    <w:p w:rsidR="00895840" w:rsidRDefault="00895840"/>
    <w:p w:rsidR="00895840" w:rsidRDefault="00895840"/>
    <w:p w:rsidR="00A417D1" w:rsidRPr="00A417D1" w:rsidRDefault="00B521AF" w:rsidP="003D37A8">
      <w:pPr>
        <w:pStyle w:val="Titel"/>
        <w:numPr>
          <w:ilvl w:val="0"/>
          <w:numId w:val="0"/>
        </w:numPr>
        <w:ind w:left="432"/>
      </w:pPr>
      <w:r>
        <w:br w:type="page"/>
      </w:r>
      <w:bookmarkStart w:id="60" w:name="_Toc343525863"/>
      <w:bookmarkStart w:id="61" w:name="_Toc415215316"/>
      <w:r w:rsidR="00A417D1" w:rsidRPr="00A417D1">
        <w:lastRenderedPageBreak/>
        <w:t>Anhang</w:t>
      </w:r>
      <w:bookmarkEnd w:id="60"/>
      <w:bookmarkEnd w:id="61"/>
    </w:p>
    <w:p w:rsidR="00A417D1" w:rsidRDefault="00A417D1" w:rsidP="00A417D1">
      <w:pPr>
        <w:pStyle w:val="berschrift1"/>
        <w:numPr>
          <w:ilvl w:val="0"/>
          <w:numId w:val="15"/>
        </w:numPr>
        <w:tabs>
          <w:tab w:val="left" w:pos="432"/>
        </w:tabs>
      </w:pPr>
      <w:bookmarkStart w:id="62" w:name="_Toc415215317"/>
      <w:r>
        <w:t>Pflichtenheft</w:t>
      </w:r>
      <w:bookmarkEnd w:id="62"/>
    </w:p>
    <w:p w:rsidR="00A417D1" w:rsidRDefault="00A417D1" w:rsidP="00A417D1">
      <w:pPr>
        <w:rPr>
          <w:color w:val="0000FF"/>
        </w:rPr>
      </w:pPr>
      <w:r>
        <w:rPr>
          <w:color w:val="0000FF"/>
        </w:rPr>
        <w:t>Zur Umsetzung des Projektzieles werden messbare Kriterien formuliert.</w:t>
      </w:r>
    </w:p>
    <w:p w:rsidR="00A417D1" w:rsidRDefault="00A417D1" w:rsidP="00A417D1">
      <w:pPr>
        <w:pStyle w:val="berschrift2"/>
      </w:pPr>
      <w:bookmarkStart w:id="63" w:name="_Toc343525839"/>
      <w:bookmarkStart w:id="64" w:name="_Toc415215318"/>
      <w:r>
        <w:t>Funktionale Anforderungen</w:t>
      </w:r>
      <w:bookmarkEnd w:id="63"/>
      <w:bookmarkEnd w:id="64"/>
    </w:p>
    <w:p w:rsidR="00A417D1" w:rsidRDefault="00A417D1" w:rsidP="00A417D1">
      <w:pPr>
        <w:rPr>
          <w:color w:val="0000FF"/>
        </w:rPr>
      </w:pPr>
      <w:r>
        <w:rPr>
          <w:color w:val="0000FF"/>
        </w:rPr>
        <w:t>Die Anforderungen müssen detailliert beschrieben werden, sie müssen mess- und überprüfbar sein (nicht: „Antwort so schnell wie mög</w:t>
      </w:r>
      <w:r w:rsidR="00840EF3">
        <w:rPr>
          <w:color w:val="0000FF"/>
        </w:rPr>
        <w:t>lich“, sondern: „Antwort in 0.5</w:t>
      </w:r>
      <w:r>
        <w:rPr>
          <w:color w:val="0000FF"/>
        </w:rPr>
        <w:t>s“).</w:t>
      </w:r>
    </w:p>
    <w:p w:rsidR="00A417D1" w:rsidRDefault="00A417D1" w:rsidP="00A417D1">
      <w:pPr>
        <w:rPr>
          <w:color w:val="0000FF"/>
        </w:rPr>
      </w:pPr>
      <w:r>
        <w:rPr>
          <w:color w:val="0000FF"/>
        </w:rPr>
        <w:t xml:space="preserve">Sie definieren das Systemverhalten (z. B. Erfassen und Interpretieren von Sensorwerten; Suchen von Datenbankeinträgen…). Die Interaktionen (Mensch-Maschine, Maschine-Maschine) sollen auch graphisch dargestellt werden. </w:t>
      </w:r>
    </w:p>
    <w:p w:rsidR="00A417D1" w:rsidRDefault="00A417D1" w:rsidP="00A417D1">
      <w:pPr>
        <w:pStyle w:val="berschrift2"/>
      </w:pPr>
      <w:bookmarkStart w:id="65" w:name="_Toc343525841"/>
      <w:bookmarkStart w:id="66" w:name="_Toc415215319"/>
      <w:r>
        <w:t>Schnittstellen</w:t>
      </w:r>
      <w:bookmarkEnd w:id="65"/>
      <w:bookmarkEnd w:id="66"/>
    </w:p>
    <w:p w:rsidR="00A417D1" w:rsidRDefault="00A417D1" w:rsidP="00A417D1">
      <w:pPr>
        <w:rPr>
          <w:color w:val="0000FF"/>
        </w:rPr>
      </w:pPr>
      <w:r>
        <w:rPr>
          <w:color w:val="0000FF"/>
        </w:rPr>
        <w:t xml:space="preserve">Technische Eigenschaften des Systems nach </w:t>
      </w:r>
      <w:r>
        <w:rPr>
          <w:i/>
          <w:color w:val="0000FF"/>
        </w:rPr>
        <w:t>außen</w:t>
      </w:r>
      <w:r>
        <w:rPr>
          <w:color w:val="0000FF"/>
        </w:rPr>
        <w:t xml:space="preserve"> (Hardware- und/oder Softwareschnittstellen). Hier wird nur der Verweis auf verwendete Schnittstellen gegeben, aber nicht die Definition oder Erklärung (außer bei selbst definierten Schnittstellen).</w:t>
      </w:r>
    </w:p>
    <w:p w:rsidR="00A417D1" w:rsidRDefault="00A417D1" w:rsidP="00A417D1">
      <w:pPr>
        <w:pStyle w:val="berschrift2"/>
      </w:pPr>
      <w:bookmarkStart w:id="67" w:name="_Toc343525842"/>
      <w:bookmarkStart w:id="68" w:name="_Toc415215320"/>
      <w:r>
        <w:t>Abnahmekriterien</w:t>
      </w:r>
      <w:bookmarkEnd w:id="67"/>
      <w:bookmarkEnd w:id="68"/>
    </w:p>
    <w:p w:rsidR="00A417D1" w:rsidRDefault="00A417D1" w:rsidP="00A417D1">
      <w:pPr>
        <w:rPr>
          <w:color w:val="0000FF"/>
        </w:rPr>
      </w:pPr>
      <w:r>
        <w:rPr>
          <w:color w:val="0000FF"/>
        </w:rPr>
        <w:t xml:space="preserve">Objektive Kriterien, mit denen die Vollständigkeit und Korrektheit der fertigen Lösung geprüft werden kann (z. B.: Bei einem Signalgenerator wird das Ausgangssignal in einem definierten Frequenzbereich mit einem Oszilloskop überprüft). </w:t>
      </w:r>
    </w:p>
    <w:p w:rsidR="00A417D1" w:rsidRDefault="00A417D1" w:rsidP="00A417D1">
      <w:pPr>
        <w:rPr>
          <w:color w:val="0000FF"/>
        </w:rPr>
      </w:pPr>
      <w:r>
        <w:rPr>
          <w:color w:val="0000FF"/>
        </w:rPr>
        <w:t>Die Prototypen der einzelnen Iterationen (i</w:t>
      </w:r>
      <w:r w:rsidRPr="00402325">
        <w:rPr>
          <w:color w:val="0000FF"/>
        </w:rPr>
        <w:t xml:space="preserve">m Management ist Iteration eine Vorgehensweise, um mit den Ungewissheiten und Überraschungen in komplexen Situationen umzugehen) </w:t>
      </w:r>
      <w:r>
        <w:rPr>
          <w:color w:val="0000FF"/>
        </w:rPr>
        <w:t xml:space="preserve">sind zu spezifizieren. Die Funktionalität der Prototypen muss durch quantifizierbare Ergebnisse überprüfbar sein. Die Spezifikation </w:t>
      </w:r>
      <w:proofErr w:type="gramStart"/>
      <w:r>
        <w:rPr>
          <w:color w:val="0000FF"/>
        </w:rPr>
        <w:t>des</w:t>
      </w:r>
      <w:proofErr w:type="gramEnd"/>
      <w:r>
        <w:rPr>
          <w:color w:val="0000FF"/>
        </w:rPr>
        <w:t xml:space="preserve"> Prototypen der nächsten Iteration ist bei Präsentation einer Iteration vorzustellen. Eine Iteration wird mit der Präsentation </w:t>
      </w:r>
      <w:proofErr w:type="gramStart"/>
      <w:r>
        <w:rPr>
          <w:color w:val="0000FF"/>
        </w:rPr>
        <w:t>des</w:t>
      </w:r>
      <w:proofErr w:type="gramEnd"/>
      <w:r>
        <w:rPr>
          <w:color w:val="0000FF"/>
        </w:rPr>
        <w:t xml:space="preserve"> Prototypen abgeschlossen (Meilenstein). </w:t>
      </w:r>
    </w:p>
    <w:p w:rsidR="00A417D1" w:rsidRDefault="00A417D1" w:rsidP="00A417D1">
      <w:pPr>
        <w:pStyle w:val="berschrift2"/>
      </w:pPr>
      <w:bookmarkStart w:id="69" w:name="_Toc343525843"/>
      <w:bookmarkStart w:id="70" w:name="_Toc415215321"/>
      <w:r>
        <w:lastRenderedPageBreak/>
        <w:t>Dokumentationsanforderungen</w:t>
      </w:r>
      <w:bookmarkEnd w:id="69"/>
      <w:bookmarkEnd w:id="70"/>
    </w:p>
    <w:p w:rsidR="00A417D1" w:rsidRDefault="00A417D1" w:rsidP="00A417D1">
      <w:pPr>
        <w:rPr>
          <w:color w:val="0000FF"/>
        </w:rPr>
      </w:pPr>
      <w:r>
        <w:rPr>
          <w:color w:val="0000FF"/>
        </w:rPr>
        <w:t>Anforderungen, die über das Dokument „Gesamtdokumentation_Vorlage.doc“ hinausgehen (z. B.: Online-Hilfe, Dokumentation in Englisch…).</w:t>
      </w:r>
    </w:p>
    <w:p w:rsidR="00A417D1" w:rsidRDefault="00A417D1" w:rsidP="00A417D1">
      <w:pPr>
        <w:pStyle w:val="berschrift2"/>
      </w:pPr>
      <w:bookmarkStart w:id="71" w:name="_Toc343525844"/>
      <w:bookmarkStart w:id="72" w:name="_Toc415215322"/>
      <w:r>
        <w:t>Qualitätsstandards</w:t>
      </w:r>
      <w:bookmarkEnd w:id="71"/>
      <w:bookmarkEnd w:id="72"/>
    </w:p>
    <w:p w:rsidR="00A417D1" w:rsidRDefault="00A417D1" w:rsidP="00A417D1">
      <w:pPr>
        <w:rPr>
          <w:color w:val="0000FF"/>
        </w:rPr>
      </w:pPr>
      <w:r>
        <w:rPr>
          <w:color w:val="0000FF"/>
        </w:rPr>
        <w:t xml:space="preserve">Die im Projekt verwendeten Qualitätsstandards und einzuhaltende Normen werden festgelegt, z. B. hausinterne oder industrielle Printfertigung, verwendete Normen… </w:t>
      </w:r>
    </w:p>
    <w:p w:rsidR="00A417D1" w:rsidRDefault="00A417D1" w:rsidP="00A417D1">
      <w:pPr>
        <w:pStyle w:val="berschrift2"/>
      </w:pPr>
      <w:bookmarkStart w:id="73" w:name="_Toc415215323"/>
      <w:r>
        <w:t>Abwicklungsprozess</w:t>
      </w:r>
      <w:bookmarkEnd w:id="73"/>
    </w:p>
    <w:p w:rsidR="00A417D1" w:rsidRPr="00AC1E1C" w:rsidRDefault="00A417D1" w:rsidP="00A417D1">
      <w:pPr>
        <w:rPr>
          <w:color w:val="0000FF"/>
        </w:rPr>
      </w:pPr>
      <w:r w:rsidRPr="00AC1E1C">
        <w:rPr>
          <w:color w:val="0000FF"/>
        </w:rPr>
        <w:t xml:space="preserve">Für die Projektabwicklung </w:t>
      </w:r>
      <w:r w:rsidR="00511CA7">
        <w:rPr>
          <w:color w:val="0000FF"/>
        </w:rPr>
        <w:t xml:space="preserve">an </w:t>
      </w:r>
      <w:r w:rsidRPr="00AC1E1C">
        <w:rPr>
          <w:color w:val="0000FF"/>
        </w:rPr>
        <w:t>der Abteilung für Elektronik und Technisc</w:t>
      </w:r>
      <w:r w:rsidR="009F2D74">
        <w:rPr>
          <w:color w:val="0000FF"/>
        </w:rPr>
        <w:t>he Informatik der HTL-Anichstraß</w:t>
      </w:r>
      <w:r w:rsidRPr="00AC1E1C">
        <w:rPr>
          <w:color w:val="0000FF"/>
        </w:rPr>
        <w:t>e gelten folgende Phasen:</w:t>
      </w:r>
    </w:p>
    <w:p w:rsidR="00A417D1" w:rsidRDefault="00A417D1" w:rsidP="00A417D1">
      <w:pPr>
        <w:spacing w:after="0"/>
        <w:ind w:left="3402" w:hanging="3402"/>
        <w:rPr>
          <w:color w:val="0000FF"/>
        </w:rPr>
      </w:pPr>
      <w:r>
        <w:rPr>
          <w:color w:val="0000FF"/>
        </w:rPr>
        <w:t>Startphase (September):</w:t>
      </w:r>
      <w:r>
        <w:rPr>
          <w:color w:val="0000FF"/>
        </w:rPr>
        <w:tab/>
        <w:t>Diskussion mit Betreuern – Erstellung Pflichtenheft</w:t>
      </w:r>
    </w:p>
    <w:p w:rsidR="00A417D1" w:rsidRDefault="00A417D1" w:rsidP="00A417D1">
      <w:pPr>
        <w:spacing w:after="0"/>
        <w:ind w:left="3402" w:hanging="3402"/>
        <w:rPr>
          <w:color w:val="0000FF"/>
        </w:rPr>
      </w:pPr>
      <w:r>
        <w:rPr>
          <w:color w:val="0000FF"/>
        </w:rPr>
        <w:t>Phase #2:</w:t>
      </w:r>
      <w:r>
        <w:rPr>
          <w:color w:val="0000FF"/>
        </w:rPr>
        <w:tab/>
        <w:t>Kontrolle der Meilensteine</w:t>
      </w:r>
    </w:p>
    <w:p w:rsidR="00A417D1" w:rsidRDefault="00A417D1" w:rsidP="00A417D1">
      <w:pPr>
        <w:spacing w:after="0"/>
        <w:ind w:left="3402" w:hanging="3402"/>
        <w:rPr>
          <w:color w:val="0000FF"/>
        </w:rPr>
      </w:pPr>
      <w:r>
        <w:rPr>
          <w:color w:val="0000FF"/>
        </w:rPr>
        <w:t>Phase #3:</w:t>
      </w:r>
      <w:r>
        <w:rPr>
          <w:color w:val="0000FF"/>
        </w:rPr>
        <w:tab/>
        <w:t>Kontrolle der Meilensteine</w:t>
      </w:r>
    </w:p>
    <w:p w:rsidR="00A417D1" w:rsidRDefault="00A417D1" w:rsidP="00A417D1">
      <w:pPr>
        <w:spacing w:after="0"/>
        <w:ind w:left="3402" w:hanging="3402"/>
        <w:rPr>
          <w:color w:val="0000FF"/>
        </w:rPr>
      </w:pPr>
      <w:r>
        <w:rPr>
          <w:color w:val="0000FF"/>
        </w:rPr>
        <w:t>Phase #4:</w:t>
      </w:r>
      <w:r>
        <w:rPr>
          <w:color w:val="0000FF"/>
        </w:rPr>
        <w:tab/>
        <w:t>Kontrolle der Meilensteine</w:t>
      </w:r>
    </w:p>
    <w:p w:rsidR="00A417D1" w:rsidRDefault="00A417D1" w:rsidP="00A417D1">
      <w:pPr>
        <w:spacing w:after="0"/>
        <w:ind w:left="3402" w:hanging="3402"/>
        <w:rPr>
          <w:color w:val="0000FF"/>
        </w:rPr>
      </w:pPr>
      <w:r>
        <w:rPr>
          <w:color w:val="0000FF"/>
        </w:rPr>
        <w:t>Phase #5:</w:t>
      </w:r>
      <w:r>
        <w:rPr>
          <w:color w:val="0000FF"/>
        </w:rPr>
        <w:tab/>
        <w:t>Kontrolle der Meilensteine</w:t>
      </w:r>
    </w:p>
    <w:p w:rsidR="00A417D1" w:rsidRDefault="00A417D1" w:rsidP="00A417D1">
      <w:pPr>
        <w:spacing w:after="0"/>
        <w:ind w:left="3402" w:hanging="3402"/>
        <w:rPr>
          <w:color w:val="0000FF"/>
        </w:rPr>
      </w:pPr>
      <w:r>
        <w:rPr>
          <w:color w:val="0000FF"/>
        </w:rPr>
        <w:t>Phase #6:</w:t>
      </w:r>
      <w:r>
        <w:rPr>
          <w:color w:val="0000FF"/>
        </w:rPr>
        <w:tab/>
        <w:t>Kontrolle der Meilensteine</w:t>
      </w:r>
    </w:p>
    <w:p w:rsidR="00A417D1" w:rsidRDefault="00A417D1" w:rsidP="00A417D1">
      <w:pPr>
        <w:ind w:left="3402" w:hanging="3402"/>
        <w:rPr>
          <w:color w:val="0000FF"/>
        </w:rPr>
      </w:pPr>
      <w:r>
        <w:rPr>
          <w:color w:val="0000FF"/>
        </w:rPr>
        <w:t>Phase #7:</w:t>
      </w:r>
      <w:r>
        <w:rPr>
          <w:color w:val="0000FF"/>
        </w:rPr>
        <w:tab/>
        <w:t>Abgabe</w:t>
      </w:r>
      <w:r w:rsidR="00327593">
        <w:rPr>
          <w:color w:val="0000FF"/>
        </w:rPr>
        <w:t xml:space="preserve"> – Datum wir vorgegeben (meist April)</w:t>
      </w:r>
    </w:p>
    <w:p w:rsidR="00A417D1" w:rsidRDefault="00A417D1" w:rsidP="00A417D1">
      <w:pPr>
        <w:ind w:left="3402"/>
        <w:rPr>
          <w:color w:val="0000FF"/>
        </w:rPr>
      </w:pPr>
      <w:r>
        <w:rPr>
          <w:color w:val="0000FF"/>
        </w:rPr>
        <w:t>Präsentation und Demonstration der Ergebnisse</w:t>
      </w:r>
    </w:p>
    <w:p w:rsidR="00840EF3" w:rsidRDefault="00A417D1" w:rsidP="00A417D1">
      <w:pPr>
        <w:rPr>
          <w:color w:val="0000FF"/>
        </w:rPr>
      </w:pPr>
      <w:r w:rsidRPr="00B521AF">
        <w:rPr>
          <w:color w:val="0000FF"/>
        </w:rPr>
        <w:t>Die Termine für die Meilensteine werden mit der Betreuerin, dem Betreuer fixiert.</w:t>
      </w:r>
      <w:r>
        <w:rPr>
          <w:color w:val="0000FF"/>
        </w:rPr>
        <w:t xml:space="preserve"> </w:t>
      </w:r>
      <w:r w:rsidR="00327593">
        <w:rPr>
          <w:color w:val="0000FF"/>
        </w:rPr>
        <w:t>Sie müssen über das gesamt Schuljahr verteilt sein.</w:t>
      </w:r>
    </w:p>
    <w:p w:rsidR="00A417D1" w:rsidRDefault="00A417D1" w:rsidP="00A417D1">
      <w:pPr>
        <w:rPr>
          <w:color w:val="0000FF"/>
        </w:rPr>
      </w:pPr>
      <w:r>
        <w:rPr>
          <w:color w:val="0000FF"/>
        </w:rPr>
        <w:t>Vertiefende Aufgabenstellung laut Antrag.</w:t>
      </w:r>
    </w:p>
    <w:p w:rsidR="00840EF3" w:rsidRDefault="00840EF3" w:rsidP="00A417D1">
      <w:pPr>
        <w:rPr>
          <w:color w:val="0000FF"/>
        </w:rPr>
      </w:pPr>
    </w:p>
    <w:p w:rsidR="00840EF3" w:rsidRDefault="00840EF3" w:rsidP="00A417D1">
      <w:pPr>
        <w:rPr>
          <w:color w:val="0000FF"/>
        </w:rPr>
      </w:pPr>
      <w:r>
        <w:rPr>
          <w:color w:val="0000FF"/>
        </w:rPr>
        <w:t xml:space="preserve">Die Erstellung des Pflichtenheftes </w:t>
      </w:r>
      <w:r w:rsidR="004D35F1">
        <w:rPr>
          <w:color w:val="0000FF"/>
        </w:rPr>
        <w:t>kann vor September erfolgen, es können auch Vorarbeiten in den Ferien erfolgen, jedoch dürfen keine Meilensteine definiert werden, die vor und unmittelbar nach der Startphase liegen. Die 150 – 180 Stunden sind für das Abschlussjahr definiert.</w:t>
      </w:r>
    </w:p>
    <w:p w:rsidR="00360A6A" w:rsidRDefault="00360A6A" w:rsidP="00A417D1">
      <w:pPr>
        <w:rPr>
          <w:color w:val="0000FF"/>
        </w:rPr>
      </w:pPr>
    </w:p>
    <w:p w:rsidR="00793338" w:rsidRDefault="00793338" w:rsidP="00A417D1">
      <w:pPr>
        <w:rPr>
          <w:color w:val="0000FF"/>
        </w:rPr>
      </w:pPr>
    </w:p>
    <w:p w:rsidR="00A417D1" w:rsidRDefault="00A417D1">
      <w:pPr>
        <w:suppressAutoHyphens w:val="0"/>
        <w:spacing w:after="0" w:line="240" w:lineRule="auto"/>
        <w:jc w:val="left"/>
        <w:rPr>
          <w:color w:val="0000FF"/>
        </w:rPr>
      </w:pPr>
      <w:r>
        <w:rPr>
          <w:color w:val="0000FF"/>
        </w:rPr>
        <w:br w:type="page"/>
      </w:r>
    </w:p>
    <w:p w:rsidR="00A417D1" w:rsidRDefault="00A417D1" w:rsidP="00A417D1">
      <w:pPr>
        <w:rPr>
          <w:color w:val="0000FF"/>
        </w:rPr>
      </w:pPr>
    </w:p>
    <w:p w:rsidR="00A417D1" w:rsidRDefault="00A417D1" w:rsidP="00A417D1">
      <w:pPr>
        <w:pStyle w:val="Titel"/>
      </w:pPr>
      <w:bookmarkStart w:id="74" w:name="_Toc343525864"/>
      <w:bookmarkStart w:id="75" w:name="_Toc415215324"/>
      <w:r>
        <w:t>Zusammenfassung</w:t>
      </w:r>
      <w:bookmarkEnd w:id="74"/>
      <w:bookmarkEnd w:id="75"/>
    </w:p>
    <w:p w:rsidR="00A417D1" w:rsidRDefault="00A417D1" w:rsidP="00A417D1">
      <w:pPr>
        <w:rPr>
          <w:color w:val="0000FF"/>
        </w:rPr>
      </w:pPr>
      <w:r>
        <w:rPr>
          <w:color w:val="0000FF"/>
        </w:rPr>
        <w:t xml:space="preserve">Kurzbeschreibung in Deutsch, eine A4-Seite. Die Zusammenfassung soll eine Einführung in das Thema der vertiefenden Aufgabenstellung geben, den praktischen Teil kurz beschreiben und die wichtigsten Ergebnisse des einzelnen Teammitgliedes anführen. Die Zielgruppe der Zusammenfassung sind auch Nicht-Techniker! </w:t>
      </w:r>
      <w:r w:rsidR="004632D2" w:rsidRPr="004632D2">
        <w:rPr>
          <w:color w:val="0000FF"/>
        </w:rPr>
        <w:t>Viele Leser lesen oft nur diese Seite. ACHTUNG: Pro Schüler</w:t>
      </w:r>
      <w:r w:rsidR="00327593">
        <w:rPr>
          <w:color w:val="0000FF"/>
        </w:rPr>
        <w:t>in bzw. Schüler</w:t>
      </w:r>
      <w:r w:rsidR="004632D2" w:rsidRPr="004632D2">
        <w:rPr>
          <w:color w:val="0000FF"/>
        </w:rPr>
        <w:t xml:space="preserve"> ein Abstract für seinen Aufgabenbereich! Die Aufgabenbereiche so</w:t>
      </w:r>
      <w:r w:rsidR="00327593">
        <w:rPr>
          <w:color w:val="0000FF"/>
        </w:rPr>
        <w:t>llen klar den einzelnen Schülerinnen und Schülern</w:t>
      </w:r>
      <w:r w:rsidR="004632D2" w:rsidRPr="004632D2">
        <w:rPr>
          <w:color w:val="0000FF"/>
        </w:rPr>
        <w:t xml:space="preserve"> zugeordnet werden können</w:t>
      </w:r>
      <w:r w:rsidR="004632D2">
        <w:rPr>
          <w:color w:val="0000FF"/>
        </w:rPr>
        <w:t>.</w:t>
      </w:r>
    </w:p>
    <w:p w:rsidR="004632D2" w:rsidRDefault="004632D2" w:rsidP="00A417D1">
      <w:pPr>
        <w:rPr>
          <w:color w:val="0000FF"/>
        </w:rPr>
      </w:pPr>
    </w:p>
    <w:p w:rsidR="00A417D1" w:rsidRDefault="00A417D1" w:rsidP="00A417D1">
      <w:pPr>
        <w:pStyle w:val="berschrift2"/>
      </w:pPr>
      <w:bookmarkStart w:id="76" w:name="_Toc343525865"/>
      <w:bookmarkStart w:id="77" w:name="_Toc415215325"/>
      <w:r>
        <w:t>Schlussfolgerung / Projekterfahrung</w:t>
      </w:r>
      <w:bookmarkEnd w:id="76"/>
      <w:bookmarkEnd w:id="77"/>
    </w:p>
    <w:p w:rsidR="00A417D1" w:rsidRDefault="00A417D1" w:rsidP="00A417D1"/>
    <w:p w:rsidR="00A417D1" w:rsidRPr="003B7933" w:rsidRDefault="00A417D1" w:rsidP="00A417D1">
      <w:pPr>
        <w:pStyle w:val="berschrift2"/>
      </w:pPr>
      <w:bookmarkStart w:id="78" w:name="_Toc343525867"/>
      <w:bookmarkStart w:id="79" w:name="_Toc415215326"/>
      <w:r w:rsidRPr="003B7933">
        <w:t>Projektterminplanung</w:t>
      </w:r>
      <w:bookmarkEnd w:id="78"/>
      <w:bookmarkEnd w:id="79"/>
    </w:p>
    <w:p w:rsidR="00A417D1" w:rsidRDefault="00A417D1" w:rsidP="00A417D1">
      <w:pPr>
        <w:rPr>
          <w:color w:val="0000FF"/>
        </w:rPr>
      </w:pPr>
      <w:r>
        <w:rPr>
          <w:color w:val="0000FF"/>
        </w:rPr>
        <w:t xml:space="preserve">Screenshots der MS Project-Datei. Die Ausgabe muss lesbar sein (eventuell auf mehrere Bilder verteilen). Insbesondere ist darauf zu achten, dass die Zeitachse und die Vorgangsachse auf jedem Bild sichtbar sind! </w:t>
      </w:r>
      <w:r w:rsidR="00624ED3">
        <w:rPr>
          <w:color w:val="0000FF"/>
        </w:rPr>
        <w:t>Es muss nicht MS-Project verwendet werden!</w:t>
      </w:r>
    </w:p>
    <w:p w:rsidR="00A417D1" w:rsidRDefault="00A417D1" w:rsidP="00A417D1">
      <w:pPr>
        <w:rPr>
          <w:color w:val="0000FF"/>
        </w:rPr>
      </w:pPr>
      <w:r>
        <w:rPr>
          <w:color w:val="0000FF"/>
        </w:rPr>
        <w:t xml:space="preserve">Projektbalkenplan (Gantt-Diagramm) mit Meilensteinplan: </w:t>
      </w:r>
    </w:p>
    <w:p w:rsidR="00A417D1" w:rsidRDefault="00A417D1" w:rsidP="00A417D1">
      <w:pPr>
        <w:pStyle w:val="Bild"/>
        <w:keepNext/>
      </w:pPr>
      <w:r>
        <w:rPr>
          <w:noProof/>
          <w:lang w:eastAsia="de-DE"/>
        </w:rPr>
        <w:lastRenderedPageBreak/>
        <w:drawing>
          <wp:inline distT="0" distB="0" distL="0" distR="0" wp14:anchorId="57369585" wp14:editId="641300AE">
            <wp:extent cx="4562475" cy="352425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2475" cy="3524250"/>
                    </a:xfrm>
                    <a:prstGeom prst="rect">
                      <a:avLst/>
                    </a:prstGeom>
                    <a:solidFill>
                      <a:srgbClr val="FFFFFF"/>
                    </a:solidFill>
                    <a:ln>
                      <a:noFill/>
                    </a:ln>
                  </pic:spPr>
                </pic:pic>
              </a:graphicData>
            </a:graphic>
          </wp:inline>
        </w:drawing>
      </w:r>
    </w:p>
    <w:p w:rsidR="00A417D1" w:rsidRPr="00383FC2" w:rsidRDefault="00383FC2" w:rsidP="00383FC2">
      <w:pPr>
        <w:pStyle w:val="Beschriftung"/>
        <w:jc w:val="center"/>
        <w:rPr>
          <w:color w:val="0000FF"/>
        </w:rPr>
      </w:pPr>
      <w:bookmarkStart w:id="80" w:name="_Toc415201721"/>
      <w:r w:rsidRPr="00383FC2">
        <w:rPr>
          <w:color w:val="0000FF"/>
        </w:rPr>
        <w:t xml:space="preserve">Abbildung </w:t>
      </w:r>
      <w:r w:rsidRPr="00383FC2">
        <w:rPr>
          <w:color w:val="0000FF"/>
        </w:rPr>
        <w:fldChar w:fldCharType="begin"/>
      </w:r>
      <w:r w:rsidRPr="00383FC2">
        <w:rPr>
          <w:color w:val="0000FF"/>
        </w:rPr>
        <w:instrText xml:space="preserve"> SEQ Abbildung \* ARABIC </w:instrText>
      </w:r>
      <w:r w:rsidRPr="00383FC2">
        <w:rPr>
          <w:color w:val="0000FF"/>
        </w:rPr>
        <w:fldChar w:fldCharType="separate"/>
      </w:r>
      <w:r w:rsidR="00E17FF6">
        <w:rPr>
          <w:noProof/>
          <w:color w:val="0000FF"/>
        </w:rPr>
        <w:t>2</w:t>
      </w:r>
      <w:r w:rsidRPr="00383FC2">
        <w:rPr>
          <w:color w:val="0000FF"/>
        </w:rPr>
        <w:fldChar w:fldCharType="end"/>
      </w:r>
      <w:r w:rsidRPr="00383FC2">
        <w:rPr>
          <w:color w:val="0000FF"/>
        </w:rPr>
        <w:t>: Projektzeitplan</w:t>
      </w:r>
      <w:bookmarkEnd w:id="80"/>
    </w:p>
    <w:p w:rsidR="00A417D1" w:rsidRDefault="00A417D1" w:rsidP="00A417D1">
      <w:pPr>
        <w:pStyle w:val="berschrift2"/>
      </w:pPr>
      <w:bookmarkStart w:id="81" w:name="_Toc343525868"/>
      <w:r>
        <w:t xml:space="preserve"> </w:t>
      </w:r>
      <w:bookmarkStart w:id="82" w:name="_Toc415215327"/>
      <w:r>
        <w:t>Projektpersonalplanung und Kostenplanung</w:t>
      </w:r>
      <w:bookmarkEnd w:id="81"/>
      <w:bookmarkEnd w:id="82"/>
    </w:p>
    <w:p w:rsidR="00A417D1" w:rsidRDefault="00A417D1" w:rsidP="00A417D1">
      <w:pPr>
        <w:rPr>
          <w:color w:val="0000FF"/>
        </w:rPr>
      </w:pPr>
      <w:r>
        <w:rPr>
          <w:color w:val="0000FF"/>
        </w:rPr>
        <w:t xml:space="preserve">Eine Abschätzung von </w:t>
      </w:r>
      <w:r>
        <w:rPr>
          <w:i/>
          <w:color w:val="0000FF"/>
        </w:rPr>
        <w:t>Personal, Material, Fremdleistungen</w:t>
      </w:r>
      <w:r>
        <w:rPr>
          <w:color w:val="0000FF"/>
        </w:rPr>
        <w:t xml:space="preserve"> und der damit zusammenhängenden </w:t>
      </w:r>
      <w:r>
        <w:rPr>
          <w:i/>
          <w:color w:val="0000FF"/>
        </w:rPr>
        <w:t>Kosten</w:t>
      </w:r>
      <w:r>
        <w:rPr>
          <w:color w:val="0000FF"/>
        </w:rPr>
        <w:t xml:space="preserve"> ist in der Vor- bzw. Startphase zu erstellen.</w:t>
      </w:r>
    </w:p>
    <w:p w:rsidR="00A417D1" w:rsidRDefault="00A417D1" w:rsidP="00A417D1">
      <w:pPr>
        <w:rPr>
          <w:color w:val="0000FF"/>
        </w:rPr>
      </w:pPr>
      <w:r>
        <w:rPr>
          <w:color w:val="0000FF"/>
        </w:rPr>
        <w:t>Grundsätzlich ist die Verfügbarkeit der Ressourcen zu klären. ACHTUNG: Es ist zu beachten, dass nicht immer alle notwendigen Materialien im Lager und Ressourcen (</w:t>
      </w:r>
      <w:proofErr w:type="spellStart"/>
      <w:r>
        <w:rPr>
          <w:color w:val="0000FF"/>
        </w:rPr>
        <w:t>zBsp</w:t>
      </w:r>
      <w:proofErr w:type="spellEnd"/>
      <w:r>
        <w:rPr>
          <w:color w:val="0000FF"/>
        </w:rPr>
        <w:t>. Werkstätten) vorhanden bzw. frei sind. Die Beschaffung der Materialien ist im Zeitplan mit zu berücksichtigen.</w:t>
      </w:r>
    </w:p>
    <w:p w:rsidR="00A417D1" w:rsidRDefault="00A417D1" w:rsidP="00A417D1">
      <w:pPr>
        <w:pStyle w:val="berschrift3"/>
      </w:pPr>
      <w:bookmarkStart w:id="83" w:name="_Toc343525869"/>
      <w:bookmarkStart w:id="84" w:name="_Toc415215328"/>
      <w:r>
        <w:t>Projektkostenplan</w:t>
      </w:r>
      <w:bookmarkEnd w:id="83"/>
      <w:bookmarkEnd w:id="84"/>
    </w:p>
    <w:p w:rsidR="00A417D1" w:rsidRDefault="00A417D1" w:rsidP="00A417D1">
      <w:pPr>
        <w:rPr>
          <w:color w:val="0000FF"/>
        </w:rPr>
      </w:pPr>
      <w:r>
        <w:rPr>
          <w:color w:val="0000FF"/>
        </w:rPr>
        <w:t>Kalkulation des Gesamtprojektes: Personalaufwand (Kosten laut WIR3-Unterricht), Kosten für Hard- und Software, externe Kosten (z. B.: Sensoren, Bausteine, Kabelkanäle…).</w:t>
      </w:r>
    </w:p>
    <w:p w:rsidR="00A417D1" w:rsidRDefault="00A417D1" w:rsidP="00A417D1">
      <w:pPr>
        <w:rPr>
          <w:color w:val="0000FF"/>
        </w:rPr>
      </w:pPr>
    </w:p>
    <w:p w:rsidR="00A417D1" w:rsidRDefault="00A417D1" w:rsidP="00A417D1">
      <w:pPr>
        <w:pStyle w:val="berschrift3"/>
      </w:pPr>
      <w:bookmarkStart w:id="85" w:name="_Toc343525870"/>
      <w:bookmarkStart w:id="86" w:name="_Toc415215329"/>
      <w:r>
        <w:t>Arbeitsnachweis</w:t>
      </w:r>
      <w:bookmarkEnd w:id="85"/>
      <w:r>
        <w:t xml:space="preserve"> Diplomarbeit</w:t>
      </w:r>
      <w:bookmarkEnd w:id="86"/>
    </w:p>
    <w:p w:rsidR="00A417D1" w:rsidRDefault="00A417D1" w:rsidP="00A417D1">
      <w:pPr>
        <w:rPr>
          <w:color w:val="0000FF"/>
        </w:rPr>
      </w:pPr>
      <w:r>
        <w:rPr>
          <w:color w:val="0000FF"/>
        </w:rPr>
        <w:t xml:space="preserve">Dieser erfolgt durch ständige Aufzeichnungen der Schüler im Projekttagebuch. </w:t>
      </w:r>
    </w:p>
    <w:p w:rsidR="00A417D1" w:rsidRDefault="00A417D1" w:rsidP="00A417D1">
      <w:pPr>
        <w:rPr>
          <w:color w:val="0000FF"/>
        </w:rPr>
      </w:pPr>
      <w:r>
        <w:rPr>
          <w:color w:val="0000FF"/>
        </w:rPr>
        <w:lastRenderedPageBreak/>
        <w:t>Für jeden Projektmitarbeiter wird eine Tabelle gemäß Muster ausgefüllt. In dieser Aufzeichnung werden auch die Unterrichtsprojektanteile, die in die Arbeit eingeflossen sind aufgezeigt.</w:t>
      </w:r>
    </w:p>
    <w:p w:rsidR="00A417D1" w:rsidRDefault="00A417D1" w:rsidP="00A417D1">
      <w:pPr>
        <w:rPr>
          <w:color w:val="0000FF"/>
        </w:rPr>
      </w:pPr>
    </w:p>
    <w:p w:rsidR="00A417D1" w:rsidRDefault="00A417D1" w:rsidP="00A417D1">
      <w:pPr>
        <w:pStyle w:val="Beschriftung"/>
        <w:keepNext/>
      </w:pPr>
      <w:bookmarkStart w:id="87" w:name="_Toc343499246"/>
      <w:bookmarkStart w:id="88" w:name="_Toc415201490"/>
      <w:r>
        <w:t xml:space="preserve">Tabelle </w:t>
      </w:r>
      <w:r>
        <w:fldChar w:fldCharType="begin"/>
      </w:r>
      <w:r>
        <w:instrText xml:space="preserve"> SEQ Tabelle \* ARABIC </w:instrText>
      </w:r>
      <w:r>
        <w:fldChar w:fldCharType="separate"/>
      </w:r>
      <w:r w:rsidR="00E17FF6">
        <w:rPr>
          <w:noProof/>
        </w:rPr>
        <w:t>1</w:t>
      </w:r>
      <w:r>
        <w:fldChar w:fldCharType="end"/>
      </w:r>
      <w:r>
        <w:t>: Arbeitsaufstellung</w:t>
      </w:r>
      <w:bookmarkEnd w:id="87"/>
      <w:bookmarkEnd w:id="88"/>
    </w:p>
    <w:tbl>
      <w:tblPr>
        <w:tblW w:w="0" w:type="auto"/>
        <w:tblInd w:w="-5" w:type="dxa"/>
        <w:tblLayout w:type="fixed"/>
        <w:tblLook w:val="0000" w:firstRow="0" w:lastRow="0" w:firstColumn="0" w:lastColumn="0" w:noHBand="0" w:noVBand="0"/>
      </w:tblPr>
      <w:tblGrid>
        <w:gridCol w:w="1017"/>
        <w:gridCol w:w="1183"/>
        <w:gridCol w:w="890"/>
        <w:gridCol w:w="4956"/>
        <w:gridCol w:w="1144"/>
      </w:tblGrid>
      <w:tr w:rsidR="00A417D1" w:rsidTr="00FC1F3F">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rsidR="00A417D1" w:rsidRDefault="00A417D1" w:rsidP="00FC1F3F">
            <w:pPr>
              <w:pStyle w:val="Arbeitsnachweis"/>
              <w:snapToGrid w:val="0"/>
              <w:jc w:val="center"/>
              <w:rPr>
                <w:b/>
                <w:color w:val="0000FF"/>
              </w:rPr>
            </w:pPr>
            <w:r>
              <w:rPr>
                <w:b/>
                <w:color w:val="0000FF"/>
              </w:rPr>
              <w:t>Name</w:t>
            </w:r>
          </w:p>
        </w:tc>
      </w:tr>
      <w:tr w:rsidR="00A417D1" w:rsidTr="00FC1F3F">
        <w:tc>
          <w:tcPr>
            <w:tcW w:w="1017" w:type="dxa"/>
            <w:tcBorders>
              <w:top w:val="single" w:sz="4" w:space="0" w:color="000000"/>
              <w:left w:val="single" w:sz="4" w:space="0" w:color="000000"/>
              <w:bottom w:val="single" w:sz="4" w:space="0" w:color="000000"/>
            </w:tcBorders>
            <w:shd w:val="clear" w:color="auto" w:fill="C0C0C0"/>
          </w:tcPr>
          <w:p w:rsidR="00A417D1" w:rsidRDefault="00A417D1" w:rsidP="00FC1F3F">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rsidR="00A417D1" w:rsidRDefault="00A417D1" w:rsidP="00FC1F3F">
            <w:pPr>
              <w:pStyle w:val="Arbeitsnachweis"/>
              <w:snapToGrid w:val="0"/>
              <w:rPr>
                <w:b/>
              </w:rPr>
            </w:pPr>
            <w:r>
              <w:rPr>
                <w:b/>
              </w:rPr>
              <w:t>Uhrzeit</w:t>
            </w:r>
          </w:p>
        </w:tc>
        <w:tc>
          <w:tcPr>
            <w:tcW w:w="890" w:type="dxa"/>
            <w:tcBorders>
              <w:top w:val="single" w:sz="4" w:space="0" w:color="000000"/>
              <w:left w:val="single" w:sz="4" w:space="0" w:color="000000"/>
              <w:bottom w:val="single" w:sz="4" w:space="0" w:color="000000"/>
            </w:tcBorders>
            <w:shd w:val="clear" w:color="auto" w:fill="C0C0C0"/>
          </w:tcPr>
          <w:p w:rsidR="00A417D1" w:rsidRDefault="00A417D1" w:rsidP="00FC1F3F">
            <w:pPr>
              <w:pStyle w:val="Arbeitsnachweis"/>
              <w:snapToGrid w:val="0"/>
              <w:rPr>
                <w:b/>
              </w:rPr>
            </w:pPr>
            <w:r>
              <w:rPr>
                <w:b/>
              </w:rPr>
              <w:t>Stunden</w:t>
            </w:r>
          </w:p>
          <w:p w:rsidR="00A417D1" w:rsidRDefault="00A417D1" w:rsidP="00FC1F3F">
            <w:pPr>
              <w:pStyle w:val="Arbeitsnachweis"/>
              <w:snapToGrid w:val="0"/>
              <w:rPr>
                <w:b/>
              </w:rPr>
            </w:pPr>
            <w:proofErr w:type="spellStart"/>
            <w:r>
              <w:rPr>
                <w:b/>
              </w:rPr>
              <w:t>nn:nn</w:t>
            </w:r>
            <w:proofErr w:type="spellEnd"/>
          </w:p>
        </w:tc>
        <w:tc>
          <w:tcPr>
            <w:tcW w:w="4956" w:type="dxa"/>
            <w:tcBorders>
              <w:top w:val="single" w:sz="4" w:space="0" w:color="000000"/>
              <w:left w:val="single" w:sz="4" w:space="0" w:color="000000"/>
              <w:bottom w:val="single" w:sz="4" w:space="0" w:color="000000"/>
            </w:tcBorders>
            <w:shd w:val="clear" w:color="auto" w:fill="C0C0C0"/>
          </w:tcPr>
          <w:p w:rsidR="00A417D1" w:rsidRDefault="00A417D1" w:rsidP="00FC1F3F">
            <w:pPr>
              <w:pStyle w:val="Arbeitsnachweis"/>
              <w:rPr>
                <w:b/>
              </w:rPr>
            </w:pPr>
            <w:r>
              <w:rPr>
                <w:b/>
              </w:rPr>
              <w:t>Beschreibung</w:t>
            </w:r>
          </w:p>
        </w:tc>
        <w:tc>
          <w:tcPr>
            <w:tcW w:w="1144" w:type="dxa"/>
            <w:tcBorders>
              <w:top w:val="single" w:sz="4" w:space="0" w:color="000000"/>
              <w:left w:val="single" w:sz="4" w:space="0" w:color="000000"/>
              <w:bottom w:val="single" w:sz="4" w:space="0" w:color="000000"/>
              <w:right w:val="single" w:sz="4" w:space="0" w:color="000000"/>
            </w:tcBorders>
            <w:shd w:val="clear" w:color="auto" w:fill="C0C0C0"/>
          </w:tcPr>
          <w:p w:rsidR="00A417D1" w:rsidRDefault="00A417D1" w:rsidP="00FC1F3F">
            <w:pPr>
              <w:pStyle w:val="Arbeitsnachweis"/>
              <w:snapToGrid w:val="0"/>
              <w:rPr>
                <w:b/>
              </w:rPr>
            </w:pPr>
            <w:r>
              <w:rPr>
                <w:b/>
              </w:rPr>
              <w:t>Betreuer</w:t>
            </w:r>
          </w:p>
        </w:tc>
      </w:tr>
      <w:tr w:rsidR="00A417D1" w:rsidTr="00FC1F3F">
        <w:tc>
          <w:tcPr>
            <w:tcW w:w="1017"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r>
              <w:t>01.11.2004</w:t>
            </w:r>
          </w:p>
        </w:tc>
        <w:tc>
          <w:tcPr>
            <w:tcW w:w="1183"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r>
              <w:t>08:00–11:30</w:t>
            </w:r>
          </w:p>
        </w:tc>
        <w:tc>
          <w:tcPr>
            <w:tcW w:w="890"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rsidR="00A417D1" w:rsidRDefault="00A417D1" w:rsidP="00FC1F3F">
            <w:pPr>
              <w:pStyle w:val="Arbeitsnachweis"/>
              <w:snapToGrid w:val="0"/>
              <w:jc w:val="center"/>
            </w:pPr>
            <w:r>
              <w:t>Was wurde gemacht (eine Zeile!)</w:t>
            </w:r>
          </w:p>
        </w:tc>
        <w:tc>
          <w:tcPr>
            <w:tcW w:w="1144" w:type="dxa"/>
            <w:tcBorders>
              <w:top w:val="single" w:sz="4" w:space="0" w:color="000000"/>
              <w:left w:val="single" w:sz="4" w:space="0" w:color="000000"/>
              <w:bottom w:val="single" w:sz="4" w:space="0" w:color="000000"/>
              <w:right w:val="single" w:sz="4" w:space="0" w:color="000000"/>
            </w:tcBorders>
          </w:tcPr>
          <w:p w:rsidR="00A417D1" w:rsidRDefault="00A417D1" w:rsidP="00FC1F3F">
            <w:pPr>
              <w:pStyle w:val="Arbeitsnachweis"/>
              <w:snapToGrid w:val="0"/>
              <w:jc w:val="center"/>
            </w:pPr>
          </w:p>
        </w:tc>
      </w:tr>
      <w:tr w:rsidR="00A417D1" w:rsidTr="00FC1F3F">
        <w:tc>
          <w:tcPr>
            <w:tcW w:w="1017"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rsidR="00A417D1" w:rsidRDefault="00A417D1" w:rsidP="00FC1F3F">
            <w:pPr>
              <w:pStyle w:val="Arbeitsnachweis"/>
              <w:snapToGrid w:val="0"/>
              <w:jc w:val="center"/>
            </w:pPr>
          </w:p>
        </w:tc>
      </w:tr>
      <w:tr w:rsidR="00A417D1" w:rsidTr="00FC1F3F">
        <w:tc>
          <w:tcPr>
            <w:tcW w:w="1017"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rsidR="00A417D1" w:rsidRDefault="00A417D1" w:rsidP="00FC1F3F">
            <w:pPr>
              <w:pStyle w:val="Arbeitsnachweis"/>
              <w:snapToGrid w:val="0"/>
              <w:jc w:val="center"/>
            </w:pPr>
          </w:p>
        </w:tc>
      </w:tr>
      <w:tr w:rsidR="00A417D1" w:rsidTr="00FC1F3F">
        <w:tc>
          <w:tcPr>
            <w:tcW w:w="1017" w:type="dxa"/>
            <w:tcBorders>
              <w:top w:val="single" w:sz="4" w:space="0" w:color="000000"/>
            </w:tcBorders>
          </w:tcPr>
          <w:p w:rsidR="00A417D1" w:rsidRDefault="00A417D1" w:rsidP="00FC1F3F">
            <w:pPr>
              <w:pStyle w:val="Arbeitsnachweis"/>
              <w:snapToGrid w:val="0"/>
              <w:rPr>
                <w:b/>
              </w:rPr>
            </w:pPr>
          </w:p>
        </w:tc>
        <w:tc>
          <w:tcPr>
            <w:tcW w:w="1183" w:type="dxa"/>
            <w:tcBorders>
              <w:top w:val="single" w:sz="4" w:space="0" w:color="000000"/>
            </w:tcBorders>
          </w:tcPr>
          <w:p w:rsidR="00A417D1" w:rsidRDefault="00A417D1" w:rsidP="00FC1F3F">
            <w:pPr>
              <w:pStyle w:val="Arbeitsnachweis"/>
              <w:snapToGrid w:val="0"/>
              <w:rPr>
                <w:b/>
              </w:rPr>
            </w:pPr>
          </w:p>
        </w:tc>
        <w:tc>
          <w:tcPr>
            <w:tcW w:w="890" w:type="dxa"/>
            <w:tcBorders>
              <w:top w:val="single" w:sz="4" w:space="0" w:color="000000"/>
            </w:tcBorders>
          </w:tcPr>
          <w:p w:rsidR="00A417D1" w:rsidRDefault="00A417D1" w:rsidP="00FC1F3F">
            <w:pPr>
              <w:pStyle w:val="Arbeitsnachweis"/>
              <w:snapToGrid w:val="0"/>
              <w:rPr>
                <w:b/>
              </w:rPr>
            </w:pPr>
            <w:r>
              <w:rPr>
                <w:b/>
              </w:rPr>
              <w:t>SUMME</w:t>
            </w:r>
          </w:p>
        </w:tc>
        <w:tc>
          <w:tcPr>
            <w:tcW w:w="4956" w:type="dxa"/>
            <w:tcBorders>
              <w:top w:val="single" w:sz="4" w:space="0" w:color="000000"/>
            </w:tcBorders>
          </w:tcPr>
          <w:p w:rsidR="00A417D1" w:rsidRDefault="00A417D1" w:rsidP="00FC1F3F">
            <w:pPr>
              <w:pStyle w:val="Arbeitsnachweis"/>
              <w:snapToGrid w:val="0"/>
              <w:jc w:val="center"/>
              <w:rPr>
                <w:b/>
              </w:rPr>
            </w:pPr>
          </w:p>
        </w:tc>
        <w:tc>
          <w:tcPr>
            <w:tcW w:w="1144" w:type="dxa"/>
            <w:tcBorders>
              <w:top w:val="single" w:sz="4" w:space="0" w:color="000000"/>
            </w:tcBorders>
          </w:tcPr>
          <w:p w:rsidR="00A417D1" w:rsidRDefault="00A417D1" w:rsidP="00FC1F3F">
            <w:pPr>
              <w:pStyle w:val="Arbeitsnachweis"/>
              <w:snapToGrid w:val="0"/>
              <w:jc w:val="center"/>
              <w:rPr>
                <w:b/>
              </w:rPr>
            </w:pPr>
          </w:p>
        </w:tc>
      </w:tr>
    </w:tbl>
    <w:p w:rsidR="00A417D1" w:rsidRDefault="00A417D1" w:rsidP="00A417D1">
      <w:pPr>
        <w:pStyle w:val="berschrift3"/>
        <w:numPr>
          <w:ilvl w:val="0"/>
          <w:numId w:val="0"/>
        </w:numPr>
        <w:ind w:left="720"/>
      </w:pPr>
    </w:p>
    <w:p w:rsidR="00A417D1" w:rsidRDefault="00A417D1" w:rsidP="00A417D1">
      <w:pPr>
        <w:pStyle w:val="berschrift3"/>
      </w:pPr>
      <w:bookmarkStart w:id="89" w:name="_Toc343525871"/>
      <w:bookmarkStart w:id="90" w:name="_Toc415215330"/>
      <w:r>
        <w:t>Leistungscontrolling</w:t>
      </w:r>
      <w:bookmarkEnd w:id="89"/>
      <w:bookmarkEnd w:id="90"/>
    </w:p>
    <w:p w:rsidR="00A417D1" w:rsidRDefault="00A417D1" w:rsidP="00A417D1">
      <w:pPr>
        <w:rPr>
          <w:color w:val="0000FF"/>
        </w:rPr>
      </w:pPr>
      <w:r>
        <w:rPr>
          <w:color w:val="0000FF"/>
          <w:lang w:val="de-AT"/>
        </w:rPr>
        <w:t xml:space="preserve">Liefert Informationen über den Fortschritt der Projektleistungserstellung. </w:t>
      </w:r>
      <w:r>
        <w:rPr>
          <w:color w:val="0000FF"/>
        </w:rPr>
        <w:t>Tabellarische Übersicht über alle Vorgänge: Welche Vorgänge wurden erfüllt, welche nicht und warum.</w:t>
      </w:r>
    </w:p>
    <w:p w:rsidR="00A417D1" w:rsidRDefault="00A417D1" w:rsidP="00A417D1">
      <w:pPr>
        <w:suppressAutoHyphens w:val="0"/>
        <w:spacing w:after="0" w:line="240" w:lineRule="auto"/>
        <w:jc w:val="left"/>
        <w:rPr>
          <w:color w:val="0000FF"/>
        </w:rPr>
      </w:pPr>
      <w:r>
        <w:rPr>
          <w:color w:val="0000FF"/>
        </w:rPr>
        <w:br w:type="page"/>
      </w:r>
    </w:p>
    <w:p w:rsidR="00895840" w:rsidRDefault="00895840" w:rsidP="00B521AF">
      <w:pPr>
        <w:suppressAutoHyphens w:val="0"/>
        <w:spacing w:after="0" w:line="240" w:lineRule="auto"/>
        <w:jc w:val="left"/>
        <w:rPr>
          <w:b/>
          <w:i/>
          <w:color w:val="0000FF"/>
        </w:rPr>
      </w:pPr>
      <w:r w:rsidRPr="00D32439">
        <w:rPr>
          <w:b/>
          <w:i/>
          <w:color w:val="0000FF"/>
        </w:rPr>
        <w:lastRenderedPageBreak/>
        <w:t>Abzugeben sind:</w:t>
      </w:r>
    </w:p>
    <w:p w:rsidR="00D85522" w:rsidRPr="00D32439" w:rsidRDefault="00D85522" w:rsidP="00B521AF">
      <w:pPr>
        <w:suppressAutoHyphens w:val="0"/>
        <w:spacing w:after="0" w:line="240" w:lineRule="auto"/>
        <w:jc w:val="left"/>
        <w:rPr>
          <w:b/>
          <w:i/>
          <w:color w:val="0000FF"/>
        </w:rPr>
      </w:pPr>
    </w:p>
    <w:p w:rsidR="00895840" w:rsidRPr="00D32439" w:rsidRDefault="00D46FDD">
      <w:pPr>
        <w:rPr>
          <w:color w:val="0000FF"/>
        </w:rPr>
      </w:pPr>
      <w:r>
        <w:rPr>
          <w:color w:val="0000FF"/>
        </w:rPr>
        <w:t>2</w:t>
      </w:r>
      <w:r w:rsidR="00D85522">
        <w:rPr>
          <w:color w:val="0000FF"/>
        </w:rPr>
        <w:t xml:space="preserve"> gebundene Dokumentationen </w:t>
      </w:r>
      <w:r w:rsidR="00AF6CBA">
        <w:rPr>
          <w:color w:val="0000FF"/>
        </w:rPr>
        <w:t xml:space="preserve">mit Deckblatt </w:t>
      </w:r>
      <w:r w:rsidR="005731F2">
        <w:rPr>
          <w:color w:val="0000FF"/>
        </w:rPr>
        <w:t>(Format: A4</w:t>
      </w:r>
      <w:r w:rsidR="00D32439">
        <w:rPr>
          <w:color w:val="0000FF"/>
        </w:rPr>
        <w:t>)</w:t>
      </w:r>
    </w:p>
    <w:p w:rsidR="00D43796" w:rsidRPr="00D32439" w:rsidRDefault="00D46FDD">
      <w:pPr>
        <w:rPr>
          <w:color w:val="0000FF"/>
        </w:rPr>
      </w:pPr>
      <w:r>
        <w:rPr>
          <w:color w:val="0000FF"/>
        </w:rPr>
        <w:t>2</w:t>
      </w:r>
      <w:r w:rsidR="00D43796" w:rsidRPr="00D32439">
        <w:rPr>
          <w:color w:val="0000FF"/>
        </w:rPr>
        <w:t xml:space="preserve"> CD</w:t>
      </w:r>
      <w:r w:rsidR="00D85522">
        <w:rPr>
          <w:color w:val="0000FF"/>
        </w:rPr>
        <w:t>s</w:t>
      </w:r>
      <w:r w:rsidR="00D43796" w:rsidRPr="00D32439">
        <w:rPr>
          <w:color w:val="0000FF"/>
        </w:rPr>
        <w:t xml:space="preserve"> mit allen Unterlagen (Word, Bilder, Code…)</w:t>
      </w:r>
    </w:p>
    <w:p w:rsidR="002859D8" w:rsidRPr="0018280F" w:rsidRDefault="00D43796" w:rsidP="000A542F">
      <w:pPr>
        <w:ind w:left="142" w:hanging="142"/>
        <w:rPr>
          <w:sz w:val="20"/>
        </w:rPr>
      </w:pPr>
      <w:r w:rsidRPr="00D32439">
        <w:rPr>
          <w:color w:val="0000FF"/>
        </w:rPr>
        <w:t xml:space="preserve">2 PowerPoint Folien im HTL Design (1. Seite Vorstellung des Teams und die einzelnen </w:t>
      </w:r>
      <w:r w:rsidR="00D85522">
        <w:rPr>
          <w:color w:val="0000FF"/>
        </w:rPr>
        <w:t xml:space="preserve">  </w:t>
      </w:r>
      <w:r w:rsidRPr="00D32439">
        <w:rPr>
          <w:color w:val="0000FF"/>
        </w:rPr>
        <w:t>Schwer</w:t>
      </w:r>
      <w:r w:rsidR="00327593">
        <w:rPr>
          <w:color w:val="0000FF"/>
        </w:rPr>
        <w:t>punkte)</w:t>
      </w:r>
      <w:bookmarkStart w:id="91" w:name="_GoBack"/>
      <w:bookmarkEnd w:id="91"/>
    </w:p>
    <w:p w:rsidR="00895840" w:rsidRDefault="00895840"/>
    <w:sectPr w:rsidR="00895840" w:rsidSect="001054D4">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3E6" w:rsidRDefault="00B003E6">
      <w:pPr>
        <w:spacing w:after="0" w:line="240" w:lineRule="auto"/>
      </w:pPr>
      <w:r>
        <w:separator/>
      </w:r>
    </w:p>
  </w:endnote>
  <w:endnote w:type="continuationSeparator" w:id="0">
    <w:p w:rsidR="00B003E6" w:rsidRDefault="00B0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72340"/>
      <w:docPartObj>
        <w:docPartGallery w:val="Page Numbers (Bottom of Page)"/>
        <w:docPartUnique/>
      </w:docPartObj>
    </w:sdtPr>
    <w:sdtContent>
      <w:p w:rsidR="00E24BD1" w:rsidRDefault="00E24BD1">
        <w:pPr>
          <w:pStyle w:val="Fuzeile"/>
          <w:jc w:val="right"/>
        </w:pPr>
        <w:r>
          <w:t>Autoren</w:t>
        </w:r>
        <w:r>
          <w:tab/>
          <w:t>Kapitel</w:t>
        </w:r>
        <w:r>
          <w:tab/>
        </w:r>
        <w:r>
          <w:fldChar w:fldCharType="begin"/>
        </w:r>
        <w:r>
          <w:instrText>PAGE   \* MERGEFORMAT</w:instrText>
        </w:r>
        <w:r>
          <w:fldChar w:fldCharType="separate"/>
        </w:r>
        <w:r w:rsidR="00327593">
          <w:rPr>
            <w:noProof/>
          </w:rPr>
          <w:t>x</w:t>
        </w:r>
        <w:r>
          <w:fldChar w:fldCharType="end"/>
        </w:r>
      </w:p>
    </w:sdtContent>
  </w:sdt>
  <w:p w:rsidR="00E24BD1" w:rsidRDefault="00E24BD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057044"/>
      <w:docPartObj>
        <w:docPartGallery w:val="Page Numbers (Bottom of Page)"/>
        <w:docPartUnique/>
      </w:docPartObj>
    </w:sdtPr>
    <w:sdtContent>
      <w:p w:rsidR="00E24BD1" w:rsidRDefault="00E24BD1" w:rsidP="006D087E">
        <w:pPr>
          <w:pStyle w:val="Fuzeile"/>
          <w:jc w:val="right"/>
        </w:pPr>
        <w:r>
          <w:t>Autor/Name</w:t>
        </w:r>
        <w:r>
          <w:tab/>
          <w:t>Kapitel</w:t>
        </w:r>
        <w:r>
          <w:tab/>
        </w:r>
        <w:r>
          <w:fldChar w:fldCharType="begin"/>
        </w:r>
        <w:r>
          <w:instrText>PAGE   \* MERGEFORMAT</w:instrText>
        </w:r>
        <w:r>
          <w:fldChar w:fldCharType="separate"/>
        </w:r>
        <w:r w:rsidR="009F2D74">
          <w:rPr>
            <w:noProof/>
          </w:rPr>
          <w:t>i</w:t>
        </w:r>
        <w:r>
          <w:fldChar w:fldCharType="end"/>
        </w:r>
      </w:p>
    </w:sdtContent>
  </w:sdt>
  <w:p w:rsidR="00E24BD1" w:rsidRDefault="00E24BD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Default="00E24BD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Default="00E24B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21099"/>
      <w:docPartObj>
        <w:docPartGallery w:val="Page Numbers (Bottom of Page)"/>
        <w:docPartUnique/>
      </w:docPartObj>
    </w:sdtPr>
    <w:sdtContent>
      <w:p w:rsidR="00E24BD1" w:rsidRDefault="00E24BD1">
        <w:pPr>
          <w:pStyle w:val="Fuzeile"/>
          <w:jc w:val="right"/>
        </w:pPr>
      </w:p>
      <w:p w:rsidR="00E24BD1" w:rsidRPr="00624ED3" w:rsidRDefault="00E24BD1" w:rsidP="00624ED3">
        <w:pPr>
          <w:pStyle w:val="Fuzeile"/>
          <w:jc w:val="right"/>
        </w:pPr>
        <w:r>
          <w:t>Autoren</w:t>
        </w:r>
        <w:r>
          <w:tab/>
          <w:t xml:space="preserve">Kapitel </w:t>
        </w:r>
        <w:r>
          <w:tab/>
        </w:r>
        <w:r>
          <w:fldChar w:fldCharType="begin"/>
        </w:r>
        <w:r>
          <w:instrText>PAGE   \* MERGEFORMAT</w:instrText>
        </w:r>
        <w:r>
          <w:fldChar w:fldCharType="separate"/>
        </w:r>
        <w:r w:rsidR="00327593">
          <w:rPr>
            <w:noProof/>
          </w:rPr>
          <w:t>VII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3E6" w:rsidRDefault="00B003E6">
      <w:pPr>
        <w:spacing w:after="0" w:line="240" w:lineRule="auto"/>
      </w:pPr>
      <w:r>
        <w:separator/>
      </w:r>
    </w:p>
  </w:footnote>
  <w:footnote w:type="continuationSeparator" w:id="0">
    <w:p w:rsidR="00B003E6" w:rsidRDefault="00B00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Pr="007D2410" w:rsidRDefault="00E24BD1" w:rsidP="007D2410">
    <w:pPr>
      <w:pStyle w:val="Kopfzeile"/>
    </w:pPr>
    <w:r>
      <w:rPr>
        <w:noProof/>
        <w:lang w:eastAsia="de-DE"/>
      </w:rPr>
      <w:drawing>
        <wp:anchor distT="0" distB="0" distL="114300" distR="114300" simplePos="0" relativeHeight="251662336" behindDoc="1" locked="0" layoutInCell="1" allowOverlap="1" wp14:anchorId="47C06642" wp14:editId="3B1FD7A8">
          <wp:simplePos x="0" y="0"/>
          <wp:positionH relativeFrom="column">
            <wp:posOffset>4472940</wp:posOffset>
          </wp:positionH>
          <wp:positionV relativeFrom="paragraph">
            <wp:posOffset>-238125</wp:posOffset>
          </wp:positionV>
          <wp:extent cx="1219200" cy="60007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Pr>
        <w:noProof/>
        <w:lang w:eastAsia="de-DE"/>
      </w:rPr>
      <w:drawing>
        <wp:inline distT="0" distB="0" distL="0" distR="0" wp14:anchorId="70A93BB2" wp14:editId="2763FEB9">
          <wp:extent cx="4311015" cy="497388"/>
          <wp:effectExtent l="0" t="0" r="0" b="0"/>
          <wp:docPr id="1"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r w:rsidRPr="000D78BA">
      <w:rPr>
        <w:noProof/>
        <w:lang w:eastAsia="de-D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Pr="007D2410" w:rsidRDefault="00E24BD1" w:rsidP="007D2410">
    <w:pPr>
      <w:pStyle w:val="Kopfzeile"/>
    </w:pPr>
    <w:r w:rsidRPr="000D78BA">
      <w:rPr>
        <w:noProof/>
        <w:lang w:eastAsia="de-D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Default="00E24BD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Default="00E24BD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Default="00E24BD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D1" w:rsidRPr="002859D8" w:rsidRDefault="00E24BD1" w:rsidP="0018280F">
    <w:pPr>
      <w:pStyle w:val="Kopfzeile"/>
      <w:pBdr>
        <w:bottom w:val="single" w:sz="4" w:space="10" w:color="00000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294BBAA"/>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nsid w:val="0000000F"/>
    <w:multiLevelType w:val="multilevel"/>
    <w:tmpl w:val="4AEA7588"/>
    <w:name w:val="WW8Num44"/>
    <w:lvl w:ilvl="0">
      <w:start w:val="1"/>
      <w:numFmt w:val="decimal"/>
      <w:pStyle w:val="Tite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9">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0">
    <w:nsid w:val="021753B8"/>
    <w:multiLevelType w:val="hybridMultilevel"/>
    <w:tmpl w:val="FFB45F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063E16C7"/>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0C6A613C"/>
    <w:multiLevelType w:val="multilevel"/>
    <w:tmpl w:val="6F72039E"/>
    <w:lvl w:ilvl="0">
      <w:start w:val="1"/>
      <w:numFmt w:val="decimal"/>
      <w:lvlText w:val="%1"/>
      <w:lvlJc w:val="left"/>
      <w:pPr>
        <w:tabs>
          <w:tab w:val="num" w:pos="851"/>
        </w:tabs>
        <w:ind w:left="851" w:hanging="851"/>
      </w:pPr>
      <w:rPr>
        <w:rFonts w:ascii="Times New Roman" w:hAnsi="Times New Roman" w:hint="default"/>
        <w:b/>
        <w:i w:val="0"/>
        <w:sz w:val="32"/>
        <w:szCs w:val="32"/>
      </w:rPr>
    </w:lvl>
    <w:lvl w:ilvl="1">
      <w:start w:val="1"/>
      <w:numFmt w:val="decimal"/>
      <w:lvlText w:val="%1.%2"/>
      <w:lvlJc w:val="left"/>
      <w:pPr>
        <w:tabs>
          <w:tab w:val="num" w:pos="851"/>
        </w:tabs>
        <w:ind w:left="851" w:hanging="851"/>
      </w:pPr>
      <w:rPr>
        <w:rFonts w:hint="default"/>
        <w:b/>
        <w:i w:val="0"/>
        <w:sz w:val="28"/>
        <w:szCs w:val="28"/>
      </w:rPr>
    </w:lvl>
    <w:lvl w:ilvl="2">
      <w:start w:val="1"/>
      <w:numFmt w:val="decimal"/>
      <w:lvlRestart w:val="1"/>
      <w:lvlText w:val="%1.%2.%3"/>
      <w:lvlJc w:val="left"/>
      <w:pPr>
        <w:tabs>
          <w:tab w:val="num" w:pos="851"/>
        </w:tabs>
        <w:ind w:left="851" w:hanging="851"/>
      </w:pPr>
      <w:rPr>
        <w:rFonts w:hint="default"/>
        <w:b/>
        <w:i w:val="0"/>
        <w:sz w:val="24"/>
        <w:szCs w:val="24"/>
      </w:rPr>
    </w:lvl>
    <w:lvl w:ilvl="3">
      <w:start w:val="1"/>
      <w:numFmt w:val="decimal"/>
      <w:lvlText w:val="%1.%2.%3.%4"/>
      <w:lvlJc w:val="left"/>
      <w:pPr>
        <w:tabs>
          <w:tab w:val="num" w:pos="851"/>
        </w:tabs>
        <w:ind w:left="851" w:hanging="851"/>
      </w:pPr>
      <w:rPr>
        <w:rFonts w:hint="default"/>
        <w:b w:val="0"/>
        <w:i w:val="0"/>
        <w:sz w:val="24"/>
        <w:szCs w:val="24"/>
      </w:rPr>
    </w:lvl>
    <w:lvl w:ilvl="4">
      <w:start w:val="1"/>
      <w:numFmt w:val="decimal"/>
      <w:lvlText w:val="%1.%2.%3.%4.%5"/>
      <w:lvlJc w:val="left"/>
      <w:pPr>
        <w:tabs>
          <w:tab w:val="num" w:pos="851"/>
        </w:tabs>
        <w:ind w:left="851" w:hanging="851"/>
      </w:pPr>
      <w:rPr>
        <w:rFonts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1C10598"/>
    <w:multiLevelType w:val="multilevel"/>
    <w:tmpl w:val="8D708942"/>
    <w:lvl w:ilvl="0">
      <w:start w:val="4"/>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88255A"/>
    <w:multiLevelType w:val="multilevel"/>
    <w:tmpl w:val="2EBC5B08"/>
    <w:lvl w:ilvl="0">
      <w:start w:val="1"/>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35648FC"/>
    <w:multiLevelType w:val="hybridMultilevel"/>
    <w:tmpl w:val="E1DEBDBA"/>
    <w:lvl w:ilvl="0" w:tplc="EB2A414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AA73BC9"/>
    <w:multiLevelType w:val="multilevel"/>
    <w:tmpl w:val="98AA55BA"/>
    <w:lvl w:ilvl="0">
      <w:start w:val="1"/>
      <w:numFmt w:val="decimal"/>
      <w:lvlText w:val="%1."/>
      <w:lvlJc w:val="left"/>
      <w:pPr>
        <w:ind w:left="360" w:hanging="360"/>
      </w:pPr>
      <w:rPr>
        <w:rFonts w:hint="default"/>
      </w:rPr>
    </w:lvl>
    <w:lvl w:ilvl="1">
      <w:start w:val="4"/>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BD73B0F"/>
    <w:multiLevelType w:val="hybridMultilevel"/>
    <w:tmpl w:val="E1F0380C"/>
    <w:lvl w:ilvl="0" w:tplc="7B528350">
      <w:start w:val="1"/>
      <w:numFmt w:val="decimal"/>
      <w:pStyle w:val="berschrift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25"/>
  </w:num>
  <w:num w:numId="26">
    <w:abstractNumId w:val="23"/>
  </w:num>
  <w:num w:numId="27">
    <w:abstractNumId w:val="21"/>
  </w:num>
  <w:num w:numId="28">
    <w:abstractNumId w:val="27"/>
  </w:num>
  <w:num w:numId="29">
    <w:abstractNumId w:val="29"/>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30"/>
  </w:num>
  <w:num w:numId="36">
    <w:abstractNumId w:val="30"/>
    <w:lvlOverride w:ilvl="0">
      <w:startOverride w:val="1"/>
    </w:lvlOverride>
  </w:num>
  <w:num w:numId="37">
    <w:abstractNumId w:val="26"/>
  </w:num>
  <w:num w:numId="38">
    <w:abstractNumId w:val="30"/>
  </w:num>
  <w:num w:numId="39">
    <w:abstractNumId w:val="30"/>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36190"/>
    <w:rsid w:val="000A542F"/>
    <w:rsid w:val="000C5BF9"/>
    <w:rsid w:val="000D78BA"/>
    <w:rsid w:val="000E16CD"/>
    <w:rsid w:val="000E17B2"/>
    <w:rsid w:val="000E72EF"/>
    <w:rsid w:val="00100E24"/>
    <w:rsid w:val="001054D4"/>
    <w:rsid w:val="00154A52"/>
    <w:rsid w:val="0018280F"/>
    <w:rsid w:val="0019611C"/>
    <w:rsid w:val="001B2AF9"/>
    <w:rsid w:val="001E63C0"/>
    <w:rsid w:val="0021104E"/>
    <w:rsid w:val="00254074"/>
    <w:rsid w:val="00270737"/>
    <w:rsid w:val="002859D8"/>
    <w:rsid w:val="002A195B"/>
    <w:rsid w:val="002A1FDA"/>
    <w:rsid w:val="00317F3A"/>
    <w:rsid w:val="00321547"/>
    <w:rsid w:val="00324A69"/>
    <w:rsid w:val="00327593"/>
    <w:rsid w:val="00357CE8"/>
    <w:rsid w:val="00360A6A"/>
    <w:rsid w:val="00383FC2"/>
    <w:rsid w:val="003B7933"/>
    <w:rsid w:val="003D37A8"/>
    <w:rsid w:val="00402325"/>
    <w:rsid w:val="004353C2"/>
    <w:rsid w:val="00460554"/>
    <w:rsid w:val="004632D2"/>
    <w:rsid w:val="004D35F1"/>
    <w:rsid w:val="00511CA7"/>
    <w:rsid w:val="00535D99"/>
    <w:rsid w:val="005474BC"/>
    <w:rsid w:val="00561B68"/>
    <w:rsid w:val="005731F2"/>
    <w:rsid w:val="005834CA"/>
    <w:rsid w:val="00593F40"/>
    <w:rsid w:val="005A72EB"/>
    <w:rsid w:val="005C733A"/>
    <w:rsid w:val="005E0339"/>
    <w:rsid w:val="005E3D9F"/>
    <w:rsid w:val="005F7615"/>
    <w:rsid w:val="006017E5"/>
    <w:rsid w:val="00610D32"/>
    <w:rsid w:val="00624ED3"/>
    <w:rsid w:val="006810C9"/>
    <w:rsid w:val="006810CB"/>
    <w:rsid w:val="0068628F"/>
    <w:rsid w:val="006A46A3"/>
    <w:rsid w:val="006B16F2"/>
    <w:rsid w:val="006D0119"/>
    <w:rsid w:val="006D087E"/>
    <w:rsid w:val="006D149D"/>
    <w:rsid w:val="007210D5"/>
    <w:rsid w:val="00727734"/>
    <w:rsid w:val="007605DC"/>
    <w:rsid w:val="00772FD0"/>
    <w:rsid w:val="00787670"/>
    <w:rsid w:val="00793338"/>
    <w:rsid w:val="00793378"/>
    <w:rsid w:val="007D2410"/>
    <w:rsid w:val="00802D29"/>
    <w:rsid w:val="00840EF3"/>
    <w:rsid w:val="00843121"/>
    <w:rsid w:val="00853F61"/>
    <w:rsid w:val="00855FB3"/>
    <w:rsid w:val="00895840"/>
    <w:rsid w:val="008974DD"/>
    <w:rsid w:val="008A2921"/>
    <w:rsid w:val="008D7B7E"/>
    <w:rsid w:val="009074F8"/>
    <w:rsid w:val="0093382E"/>
    <w:rsid w:val="009762AC"/>
    <w:rsid w:val="009960A5"/>
    <w:rsid w:val="009A33EE"/>
    <w:rsid w:val="009B1180"/>
    <w:rsid w:val="009B79BA"/>
    <w:rsid w:val="009C64F1"/>
    <w:rsid w:val="009F2D74"/>
    <w:rsid w:val="009F40A9"/>
    <w:rsid w:val="00A110E6"/>
    <w:rsid w:val="00A12679"/>
    <w:rsid w:val="00A34DAF"/>
    <w:rsid w:val="00A3651E"/>
    <w:rsid w:val="00A417D1"/>
    <w:rsid w:val="00A53D9D"/>
    <w:rsid w:val="00A72921"/>
    <w:rsid w:val="00A72F96"/>
    <w:rsid w:val="00AC1E1C"/>
    <w:rsid w:val="00AD2936"/>
    <w:rsid w:val="00AE3EC7"/>
    <w:rsid w:val="00AF1CDB"/>
    <w:rsid w:val="00AF6CBA"/>
    <w:rsid w:val="00B003E6"/>
    <w:rsid w:val="00B521AF"/>
    <w:rsid w:val="00BB0D45"/>
    <w:rsid w:val="00BC0456"/>
    <w:rsid w:val="00C01E70"/>
    <w:rsid w:val="00CC2151"/>
    <w:rsid w:val="00CD1327"/>
    <w:rsid w:val="00D32439"/>
    <w:rsid w:val="00D36687"/>
    <w:rsid w:val="00D43796"/>
    <w:rsid w:val="00D46FDD"/>
    <w:rsid w:val="00D744C1"/>
    <w:rsid w:val="00D85522"/>
    <w:rsid w:val="00D86B58"/>
    <w:rsid w:val="00DB0DF4"/>
    <w:rsid w:val="00DF293F"/>
    <w:rsid w:val="00E171D6"/>
    <w:rsid w:val="00E17FF6"/>
    <w:rsid w:val="00E24BD1"/>
    <w:rsid w:val="00E37764"/>
    <w:rsid w:val="00EB0599"/>
    <w:rsid w:val="00F6066F"/>
    <w:rsid w:val="00F9376C"/>
    <w:rsid w:val="00F9538C"/>
    <w:rsid w:val="00FC1F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7734"/>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35"/>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A72F96"/>
    <w:pPr>
      <w:keepNext/>
      <w:numPr>
        <w:ilvl w:val="1"/>
        <w:numId w:val="15"/>
      </w:numPr>
      <w:tabs>
        <w:tab w:val="left" w:pos="576"/>
      </w:tabs>
      <w:spacing w:before="120" w:after="240"/>
      <w:outlineLvl w:val="1"/>
    </w:pPr>
    <w:rPr>
      <w:b/>
      <w:sz w:val="28"/>
    </w:rPr>
  </w:style>
  <w:style w:type="paragraph" w:styleId="berschrift3">
    <w:name w:val="heading 3"/>
    <w:basedOn w:val="Standard"/>
    <w:next w:val="Standard"/>
    <w:qFormat/>
    <w:rsid w:val="00A72F96"/>
    <w:pPr>
      <w:keepNext/>
      <w:numPr>
        <w:ilvl w:val="2"/>
        <w:numId w:val="15"/>
      </w:numPr>
      <w:tabs>
        <w:tab w:val="left" w:pos="720"/>
      </w:tabs>
      <w:spacing w:before="120" w:after="240"/>
      <w:outlineLvl w:val="2"/>
    </w:pPr>
    <w:rPr>
      <w:b/>
    </w:rPr>
  </w:style>
  <w:style w:type="paragraph" w:styleId="berschrift4">
    <w:name w:val="heading 4"/>
    <w:basedOn w:val="Standard"/>
    <w:next w:val="Standard"/>
    <w:qFormat/>
    <w:rsid w:val="006D0119"/>
    <w:pPr>
      <w:keepNext/>
      <w:numPr>
        <w:ilvl w:val="3"/>
        <w:numId w:val="24"/>
      </w:numPr>
      <w:spacing w:before="120"/>
      <w:outlineLvl w:val="3"/>
    </w:pPr>
    <w:rPr>
      <w:bCs/>
      <w:szCs w:val="28"/>
    </w:rPr>
  </w:style>
  <w:style w:type="paragraph" w:styleId="berschrift5">
    <w:name w:val="heading 5"/>
    <w:basedOn w:val="Standard"/>
    <w:next w:val="Standard"/>
    <w:qFormat/>
    <w:pPr>
      <w:numPr>
        <w:ilvl w:val="4"/>
        <w:numId w:val="24"/>
      </w:numPr>
      <w:spacing w:before="240" w:after="60"/>
      <w:outlineLvl w:val="4"/>
    </w:pPr>
    <w:rPr>
      <w:sz w:val="22"/>
    </w:rPr>
  </w:style>
  <w:style w:type="paragraph" w:styleId="berschrift6">
    <w:name w:val="heading 6"/>
    <w:basedOn w:val="Standard"/>
    <w:next w:val="Standard"/>
    <w:qFormat/>
    <w:pPr>
      <w:numPr>
        <w:ilvl w:val="5"/>
        <w:numId w:val="24"/>
      </w:numPr>
      <w:spacing w:before="240" w:after="60"/>
      <w:outlineLvl w:val="5"/>
    </w:pPr>
    <w:rPr>
      <w:i/>
      <w:sz w:val="22"/>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Standard"/>
    <w:next w:val="Standard"/>
    <w:qFormat/>
    <w:pPr>
      <w:numPr>
        <w:ilvl w:val="7"/>
        <w:numId w:val="24"/>
      </w:numPr>
      <w:spacing w:before="240" w:after="60"/>
      <w:outlineLvl w:val="7"/>
    </w:pPr>
    <w:rPr>
      <w:i/>
    </w:rPr>
  </w:style>
  <w:style w:type="paragraph" w:styleId="berschrift9">
    <w:name w:val="heading 9"/>
    <w:basedOn w:val="Standard"/>
    <w:next w:val="Standard"/>
    <w:qFormat/>
    <w:pPr>
      <w:numPr>
        <w:ilvl w:val="8"/>
        <w:numId w:val="24"/>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qFormat/>
    <w:rsid w:val="00100E24"/>
    <w:pPr>
      <w:numPr>
        <w:numId w:val="15"/>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gif"/><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57DD6A1F-13CB-4A4C-977F-DC87281B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3819</Words>
  <Characters>24062</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27826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Stecher</cp:lastModifiedBy>
  <cp:revision>3</cp:revision>
  <cp:lastPrinted>2015-03-27T11:09:00Z</cp:lastPrinted>
  <dcterms:created xsi:type="dcterms:W3CDTF">2015-06-15T08:05:00Z</dcterms:created>
  <dcterms:modified xsi:type="dcterms:W3CDTF">2016-10-19T14:41:00Z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